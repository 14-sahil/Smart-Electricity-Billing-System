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E9729F4" w14:textId="77777777" w:rsidR="00E324B7" w:rsidRDefault="00385883" w:rsidP="00E324B7">
      <w:pPr>
        <w:spacing w:line="276" w:lineRule="auto"/>
      </w:pPr>
      <w:r w:rsidRPr="00714FF7">
        <w:rPr>
          <w:b/>
        </w:rPr>
        <w:t>Subject:</w:t>
      </w:r>
      <w:r w:rsidRPr="008466EC">
        <w:t xml:space="preserve"> </w:t>
      </w:r>
      <w:r w:rsidR="009E5BD4" w:rsidRPr="008466EC">
        <w:t>DBMSL</w:t>
      </w:r>
      <w:r w:rsidRPr="008466EC">
        <w:tab/>
      </w:r>
      <w:r w:rsidRPr="008466EC">
        <w:tab/>
      </w:r>
      <w:r w:rsidRPr="008466EC">
        <w:tab/>
      </w:r>
      <w:r w:rsidRPr="008466EC">
        <w:tab/>
      </w:r>
      <w:r w:rsidRPr="008466EC">
        <w:tab/>
      </w:r>
      <w:r w:rsidRPr="008466EC">
        <w:tab/>
      </w:r>
      <w:r w:rsidRPr="008466EC">
        <w:tab/>
      </w:r>
      <w:r w:rsidRPr="008466EC">
        <w:tab/>
      </w:r>
      <w:r w:rsidRPr="008466EC">
        <w:tab/>
      </w:r>
      <w:r w:rsidR="009E5BD4" w:rsidRPr="00714FF7">
        <w:rPr>
          <w:b/>
        </w:rPr>
        <w:t>Class:</w:t>
      </w:r>
      <w:r w:rsidR="009E5BD4" w:rsidRPr="008466EC">
        <w:t xml:space="preserve"> S</w:t>
      </w:r>
      <w:r w:rsidRPr="008466EC">
        <w:t xml:space="preserve">E </w:t>
      </w:r>
      <w:r w:rsidR="00E324B7">
        <w:t>B</w:t>
      </w:r>
    </w:p>
    <w:p w14:paraId="48315BFE" w14:textId="69CE9D91" w:rsidR="00AA46F1" w:rsidRPr="008466EC" w:rsidRDefault="00861F76" w:rsidP="001C7B74">
      <w:pPr>
        <w:spacing w:line="276" w:lineRule="auto"/>
        <w:jc w:val="center"/>
        <w:rPr>
          <w:b/>
          <w:bCs/>
          <w:color w:val="auto"/>
          <w:sz w:val="36"/>
          <w:szCs w:val="36"/>
          <w:lang w:eastAsia="en-US"/>
        </w:rPr>
      </w:pPr>
      <w:r w:rsidRPr="008466EC">
        <w:rPr>
          <w:b/>
          <w:bCs/>
          <w:color w:val="auto"/>
          <w:sz w:val="36"/>
          <w:szCs w:val="36"/>
          <w:lang w:eastAsia="en-US"/>
        </w:rPr>
        <w:t>Mini Project Synopsis</w:t>
      </w:r>
    </w:p>
    <w:p w14:paraId="2F3E14C1" w14:textId="77777777" w:rsidR="001C7B74" w:rsidRDefault="001C7B74" w:rsidP="00AA46F1">
      <w:pPr>
        <w:spacing w:line="360" w:lineRule="auto"/>
        <w:rPr>
          <w:b/>
          <w:bCs/>
          <w:color w:val="auto"/>
          <w:sz w:val="28"/>
          <w:szCs w:val="32"/>
          <w:lang w:eastAsia="en-US"/>
        </w:rPr>
      </w:pPr>
    </w:p>
    <w:p w14:paraId="28A2FDC2" w14:textId="2E272834" w:rsidR="00AA46F1" w:rsidRPr="00360018" w:rsidRDefault="00385883" w:rsidP="00AA46F1">
      <w:pPr>
        <w:spacing w:line="360" w:lineRule="auto"/>
        <w:rPr>
          <w:b/>
          <w:bCs/>
          <w:color w:val="auto"/>
          <w:sz w:val="28"/>
          <w:szCs w:val="32"/>
          <w:lang w:eastAsia="en-US"/>
        </w:rPr>
      </w:pPr>
      <w:r w:rsidRPr="00360018">
        <w:rPr>
          <w:b/>
          <w:bCs/>
          <w:color w:val="auto"/>
          <w:sz w:val="28"/>
          <w:szCs w:val="32"/>
          <w:lang w:eastAsia="en-US"/>
        </w:rPr>
        <w:t xml:space="preserve">Group </w:t>
      </w:r>
      <w:proofErr w:type="gramStart"/>
      <w:r w:rsidRPr="00360018">
        <w:rPr>
          <w:b/>
          <w:bCs/>
          <w:color w:val="auto"/>
          <w:sz w:val="28"/>
          <w:szCs w:val="32"/>
          <w:lang w:eastAsia="en-US"/>
        </w:rPr>
        <w:t>Id:-</w:t>
      </w:r>
      <w:proofErr w:type="gramEnd"/>
      <w:r w:rsidR="00B6305E" w:rsidRPr="00360018">
        <w:rPr>
          <w:b/>
          <w:bCs/>
          <w:color w:val="auto"/>
          <w:sz w:val="28"/>
          <w:szCs w:val="32"/>
          <w:lang w:eastAsia="en-US"/>
        </w:rPr>
        <w:t xml:space="preserve"> </w:t>
      </w:r>
      <w:r w:rsidR="001C7B74">
        <w:rPr>
          <w:b/>
          <w:bCs/>
          <w:color w:val="auto"/>
          <w:sz w:val="28"/>
          <w:szCs w:val="32"/>
          <w:lang w:eastAsia="en-US"/>
        </w:rPr>
        <w:t>10</w:t>
      </w:r>
    </w:p>
    <w:p w14:paraId="08FEB309" w14:textId="77777777" w:rsidR="001C7B74" w:rsidRDefault="001C7B74" w:rsidP="00AA46F1">
      <w:pPr>
        <w:spacing w:line="360" w:lineRule="auto"/>
        <w:rPr>
          <w:b/>
          <w:bCs/>
          <w:color w:val="auto"/>
          <w:sz w:val="28"/>
          <w:szCs w:val="32"/>
          <w:lang w:eastAsia="en-US"/>
        </w:rPr>
      </w:pPr>
    </w:p>
    <w:p w14:paraId="0FEDD731" w14:textId="409AAD7F" w:rsidR="00385883" w:rsidRDefault="00385883" w:rsidP="00AA46F1">
      <w:pPr>
        <w:spacing w:line="360" w:lineRule="auto"/>
        <w:rPr>
          <w:b/>
          <w:bCs/>
          <w:color w:val="auto"/>
          <w:sz w:val="28"/>
          <w:szCs w:val="32"/>
          <w:lang w:eastAsia="en-US"/>
        </w:rPr>
      </w:pPr>
      <w:r w:rsidRPr="00360018">
        <w:rPr>
          <w:b/>
          <w:bCs/>
          <w:color w:val="auto"/>
          <w:sz w:val="28"/>
          <w:szCs w:val="32"/>
          <w:lang w:eastAsia="en-US"/>
        </w:rPr>
        <w:t>Group Members:-</w:t>
      </w:r>
    </w:p>
    <w:p w14:paraId="7A376031" w14:textId="77777777" w:rsidR="001C7B74" w:rsidRPr="00360018" w:rsidRDefault="001C7B74" w:rsidP="00AA46F1">
      <w:pPr>
        <w:spacing w:line="360" w:lineRule="auto"/>
        <w:rPr>
          <w:b/>
          <w:bCs/>
          <w:color w:val="auto"/>
          <w:sz w:val="28"/>
          <w:szCs w:val="32"/>
          <w:lang w:eastAsia="en-US"/>
        </w:rPr>
      </w:pPr>
    </w:p>
    <w:tbl>
      <w:tblPr>
        <w:tblStyle w:val="TableGrid"/>
        <w:tblW w:w="0" w:type="auto"/>
        <w:jc w:val="center"/>
        <w:tblLook w:val="04A0" w:firstRow="1" w:lastRow="0" w:firstColumn="1" w:lastColumn="0" w:noHBand="0" w:noVBand="1"/>
      </w:tblPr>
      <w:tblGrid>
        <w:gridCol w:w="1229"/>
        <w:gridCol w:w="2531"/>
        <w:gridCol w:w="2094"/>
        <w:gridCol w:w="4036"/>
      </w:tblGrid>
      <w:tr w:rsidR="00385883" w:rsidRPr="008466EC" w14:paraId="49C0DAE8" w14:textId="77777777" w:rsidTr="001C7B74">
        <w:trPr>
          <w:trHeight w:val="611"/>
          <w:jc w:val="center"/>
        </w:trPr>
        <w:tc>
          <w:tcPr>
            <w:tcW w:w="1229" w:type="dxa"/>
          </w:tcPr>
          <w:p w14:paraId="326532DE" w14:textId="77777777" w:rsidR="00385883" w:rsidRPr="008466EC" w:rsidRDefault="00385883" w:rsidP="00385883">
            <w:pPr>
              <w:suppressAutoHyphens w:val="0"/>
              <w:autoSpaceDE w:val="0"/>
              <w:autoSpaceDN w:val="0"/>
              <w:adjustRightInd w:val="0"/>
              <w:rPr>
                <w:b/>
                <w:bCs/>
                <w:color w:val="auto"/>
                <w:lang w:eastAsia="en-US"/>
              </w:rPr>
            </w:pPr>
            <w:r w:rsidRPr="008466EC">
              <w:rPr>
                <w:b/>
                <w:bCs/>
                <w:color w:val="auto"/>
                <w:lang w:eastAsia="en-US"/>
              </w:rPr>
              <w:t>Roll</w:t>
            </w:r>
          </w:p>
          <w:p w14:paraId="6F5D2DBC" w14:textId="77777777" w:rsidR="00385883" w:rsidRPr="008466EC" w:rsidRDefault="00385883" w:rsidP="00385883">
            <w:pPr>
              <w:spacing w:line="360" w:lineRule="auto"/>
            </w:pPr>
            <w:r w:rsidRPr="008466EC">
              <w:rPr>
                <w:b/>
                <w:bCs/>
                <w:color w:val="auto"/>
                <w:lang w:eastAsia="en-US"/>
              </w:rPr>
              <w:t xml:space="preserve">No. </w:t>
            </w:r>
          </w:p>
        </w:tc>
        <w:tc>
          <w:tcPr>
            <w:tcW w:w="2531" w:type="dxa"/>
          </w:tcPr>
          <w:p w14:paraId="64B08340" w14:textId="77777777" w:rsidR="00385883" w:rsidRPr="008466EC" w:rsidRDefault="00385883" w:rsidP="00385883">
            <w:pPr>
              <w:spacing w:line="360" w:lineRule="auto"/>
            </w:pPr>
            <w:r w:rsidRPr="008466EC">
              <w:rPr>
                <w:b/>
                <w:bCs/>
                <w:color w:val="auto"/>
                <w:lang w:eastAsia="en-US"/>
              </w:rPr>
              <w:t xml:space="preserve">Name </w:t>
            </w:r>
          </w:p>
        </w:tc>
        <w:tc>
          <w:tcPr>
            <w:tcW w:w="2094" w:type="dxa"/>
          </w:tcPr>
          <w:p w14:paraId="62A81520" w14:textId="77777777" w:rsidR="00385883" w:rsidRPr="008466EC" w:rsidRDefault="00385883" w:rsidP="00385883">
            <w:pPr>
              <w:spacing w:line="360" w:lineRule="auto"/>
            </w:pPr>
            <w:r w:rsidRPr="008466EC">
              <w:rPr>
                <w:b/>
                <w:bCs/>
                <w:color w:val="auto"/>
                <w:lang w:eastAsia="en-US"/>
              </w:rPr>
              <w:t xml:space="preserve">Mobile </w:t>
            </w:r>
          </w:p>
        </w:tc>
        <w:tc>
          <w:tcPr>
            <w:tcW w:w="4036" w:type="dxa"/>
          </w:tcPr>
          <w:p w14:paraId="653F5586" w14:textId="77777777" w:rsidR="00385883" w:rsidRPr="008466EC" w:rsidRDefault="00385883" w:rsidP="00AA46F1">
            <w:pPr>
              <w:spacing w:line="360" w:lineRule="auto"/>
            </w:pPr>
            <w:r w:rsidRPr="008466EC">
              <w:rPr>
                <w:b/>
                <w:bCs/>
                <w:color w:val="auto"/>
                <w:lang w:eastAsia="en-US"/>
              </w:rPr>
              <w:t>Email</w:t>
            </w:r>
          </w:p>
        </w:tc>
      </w:tr>
      <w:tr w:rsidR="00F26945" w:rsidRPr="008466EC" w14:paraId="0B5F78EB" w14:textId="77777777" w:rsidTr="001C7B74">
        <w:trPr>
          <w:trHeight w:val="500"/>
          <w:jc w:val="center"/>
        </w:trPr>
        <w:tc>
          <w:tcPr>
            <w:tcW w:w="1229" w:type="dxa"/>
          </w:tcPr>
          <w:p w14:paraId="069ADF56" w14:textId="157828C2" w:rsidR="00F26945" w:rsidRPr="008466EC" w:rsidRDefault="00EA4D2F" w:rsidP="00B41D2C">
            <w:pPr>
              <w:widowControl w:val="0"/>
              <w:spacing w:before="181" w:line="199" w:lineRule="auto"/>
              <w:rPr>
                <w:rFonts w:eastAsia="Times"/>
              </w:rPr>
            </w:pPr>
            <w:r>
              <w:rPr>
                <w:rFonts w:eastAsia="Times"/>
              </w:rPr>
              <w:t>27019</w:t>
            </w:r>
          </w:p>
        </w:tc>
        <w:tc>
          <w:tcPr>
            <w:tcW w:w="2531" w:type="dxa"/>
          </w:tcPr>
          <w:p w14:paraId="7E768CAD" w14:textId="4C66EDF4" w:rsidR="00F26945" w:rsidRPr="008466EC" w:rsidRDefault="00EA4D2F" w:rsidP="00B41D2C">
            <w:pPr>
              <w:widowControl w:val="0"/>
              <w:spacing w:before="181" w:line="199" w:lineRule="auto"/>
              <w:rPr>
                <w:rFonts w:eastAsia="Times"/>
              </w:rPr>
            </w:pPr>
            <w:r>
              <w:rPr>
                <w:rFonts w:eastAsia="Times"/>
              </w:rPr>
              <w:t>Shivam Ghaware</w:t>
            </w:r>
          </w:p>
        </w:tc>
        <w:tc>
          <w:tcPr>
            <w:tcW w:w="2094" w:type="dxa"/>
          </w:tcPr>
          <w:p w14:paraId="24FFD005" w14:textId="466DD2AB" w:rsidR="00F26945" w:rsidRPr="008466EC" w:rsidRDefault="00EA4D2F" w:rsidP="00B41D2C">
            <w:pPr>
              <w:widowControl w:val="0"/>
              <w:spacing w:before="181" w:line="199" w:lineRule="auto"/>
              <w:rPr>
                <w:rFonts w:eastAsia="Times"/>
              </w:rPr>
            </w:pPr>
            <w:r>
              <w:rPr>
                <w:rFonts w:eastAsia="Times"/>
              </w:rPr>
              <w:t>9146639504</w:t>
            </w:r>
          </w:p>
        </w:tc>
        <w:tc>
          <w:tcPr>
            <w:tcW w:w="4036" w:type="dxa"/>
          </w:tcPr>
          <w:p w14:paraId="04DC1D5F" w14:textId="7D2815AE" w:rsidR="00F26945" w:rsidRPr="008466EC" w:rsidRDefault="008C0204" w:rsidP="00B41D2C">
            <w:pPr>
              <w:widowControl w:val="0"/>
              <w:spacing w:before="181" w:line="199" w:lineRule="auto"/>
              <w:rPr>
                <w:rFonts w:eastAsia="Times"/>
              </w:rPr>
            </w:pPr>
            <w:r>
              <w:rPr>
                <w:rFonts w:eastAsia="Times"/>
              </w:rPr>
              <w:t>s</w:t>
            </w:r>
            <w:r w:rsidR="00EA4D2F">
              <w:rPr>
                <w:rFonts w:eastAsia="Times"/>
              </w:rPr>
              <w:t>hivam</w:t>
            </w:r>
            <w:r>
              <w:rPr>
                <w:rFonts w:eastAsia="Times"/>
              </w:rPr>
              <w:t>_ghaware_it</w:t>
            </w:r>
            <w:r w:rsidRPr="00E84BC8">
              <w:rPr>
                <w:rFonts w:eastAsia="Times"/>
              </w:rPr>
              <w:t>@moderncoe.edu.in</w:t>
            </w:r>
          </w:p>
        </w:tc>
      </w:tr>
      <w:tr w:rsidR="00F26945" w:rsidRPr="008466EC" w14:paraId="32288052" w14:textId="77777777" w:rsidTr="001C7B74">
        <w:trPr>
          <w:trHeight w:val="500"/>
          <w:jc w:val="center"/>
        </w:trPr>
        <w:tc>
          <w:tcPr>
            <w:tcW w:w="1229" w:type="dxa"/>
          </w:tcPr>
          <w:p w14:paraId="68AE73B6" w14:textId="31905272" w:rsidR="00F26945" w:rsidRPr="008466EC" w:rsidRDefault="00AD1D81" w:rsidP="00B41D2C">
            <w:pPr>
              <w:widowControl w:val="0"/>
              <w:spacing w:before="181" w:line="199" w:lineRule="auto"/>
              <w:rPr>
                <w:rFonts w:eastAsia="Times"/>
              </w:rPr>
            </w:pPr>
            <w:r w:rsidRPr="00AD1D81">
              <w:rPr>
                <w:rFonts w:eastAsia="Times"/>
              </w:rPr>
              <w:t>27032</w:t>
            </w:r>
          </w:p>
        </w:tc>
        <w:tc>
          <w:tcPr>
            <w:tcW w:w="2531" w:type="dxa"/>
          </w:tcPr>
          <w:p w14:paraId="0799EAA2" w14:textId="3B6BFA64" w:rsidR="00F26945" w:rsidRPr="008466EC" w:rsidRDefault="004C23E8" w:rsidP="00B41D2C">
            <w:pPr>
              <w:widowControl w:val="0"/>
              <w:spacing w:before="181" w:line="199" w:lineRule="auto"/>
              <w:rPr>
                <w:rFonts w:eastAsia="Times"/>
              </w:rPr>
            </w:pPr>
            <w:r>
              <w:rPr>
                <w:rFonts w:eastAsia="Times"/>
              </w:rPr>
              <w:t>Sahil Karamkar</w:t>
            </w:r>
          </w:p>
        </w:tc>
        <w:tc>
          <w:tcPr>
            <w:tcW w:w="2094" w:type="dxa"/>
          </w:tcPr>
          <w:p w14:paraId="36CAF057" w14:textId="78147139" w:rsidR="00F26945" w:rsidRPr="008466EC" w:rsidRDefault="00AD1D81" w:rsidP="00B41D2C">
            <w:pPr>
              <w:widowControl w:val="0"/>
              <w:spacing w:before="181" w:line="199" w:lineRule="auto"/>
              <w:rPr>
                <w:rFonts w:eastAsia="Times"/>
              </w:rPr>
            </w:pPr>
            <w:r w:rsidRPr="00AD1D81">
              <w:rPr>
                <w:rFonts w:eastAsia="Times"/>
              </w:rPr>
              <w:t>9021550634</w:t>
            </w:r>
          </w:p>
        </w:tc>
        <w:tc>
          <w:tcPr>
            <w:tcW w:w="4036" w:type="dxa"/>
          </w:tcPr>
          <w:p w14:paraId="227308E2" w14:textId="76504C51" w:rsidR="00F26945" w:rsidRPr="008466EC" w:rsidRDefault="008C0204" w:rsidP="004C23E8">
            <w:pPr>
              <w:widowControl w:val="0"/>
              <w:spacing w:before="181" w:line="199" w:lineRule="auto"/>
              <w:rPr>
                <w:rFonts w:eastAsia="Times"/>
              </w:rPr>
            </w:pPr>
            <w:r>
              <w:rPr>
                <w:rFonts w:eastAsia="Times"/>
              </w:rPr>
              <w:t>k</w:t>
            </w:r>
            <w:r w:rsidR="00AD1D81" w:rsidRPr="00AD1D81">
              <w:rPr>
                <w:rFonts w:eastAsia="Times"/>
              </w:rPr>
              <w:t>aramkarsahil14@gmail.com</w:t>
            </w:r>
          </w:p>
        </w:tc>
      </w:tr>
      <w:tr w:rsidR="00F26945" w:rsidRPr="008466EC" w14:paraId="30AE7858" w14:textId="77777777" w:rsidTr="001C7B74">
        <w:trPr>
          <w:trHeight w:val="500"/>
          <w:jc w:val="center"/>
        </w:trPr>
        <w:tc>
          <w:tcPr>
            <w:tcW w:w="1229" w:type="dxa"/>
          </w:tcPr>
          <w:p w14:paraId="56CFA8CC" w14:textId="0542EAA5" w:rsidR="00F26945" w:rsidRPr="008466EC" w:rsidRDefault="004C23E8" w:rsidP="00B41D2C">
            <w:pPr>
              <w:widowControl w:val="0"/>
              <w:spacing w:before="181" w:line="199" w:lineRule="auto"/>
              <w:rPr>
                <w:rFonts w:eastAsia="Times"/>
              </w:rPr>
            </w:pPr>
            <w:r>
              <w:rPr>
                <w:rFonts w:eastAsia="Times"/>
              </w:rPr>
              <w:t>27006</w:t>
            </w:r>
          </w:p>
        </w:tc>
        <w:tc>
          <w:tcPr>
            <w:tcW w:w="2531" w:type="dxa"/>
          </w:tcPr>
          <w:p w14:paraId="778B803C" w14:textId="2E4540DF" w:rsidR="00F26945" w:rsidRPr="008466EC" w:rsidRDefault="004C23E8" w:rsidP="00B41D2C">
            <w:pPr>
              <w:widowControl w:val="0"/>
              <w:spacing w:before="181" w:line="199" w:lineRule="auto"/>
              <w:rPr>
                <w:rFonts w:eastAsia="Times"/>
              </w:rPr>
            </w:pPr>
            <w:r>
              <w:rPr>
                <w:rFonts w:eastAsia="Times"/>
              </w:rPr>
              <w:t>Yash Bhombe</w:t>
            </w:r>
          </w:p>
        </w:tc>
        <w:tc>
          <w:tcPr>
            <w:tcW w:w="2094" w:type="dxa"/>
          </w:tcPr>
          <w:p w14:paraId="3DC36DBD" w14:textId="6E2C9862" w:rsidR="00F26945" w:rsidRPr="008466EC" w:rsidRDefault="00E84BC8" w:rsidP="00B41D2C">
            <w:pPr>
              <w:widowControl w:val="0"/>
              <w:spacing w:before="181" w:line="199" w:lineRule="auto"/>
              <w:rPr>
                <w:rFonts w:eastAsia="Times"/>
              </w:rPr>
            </w:pPr>
            <w:r w:rsidRPr="00E84BC8">
              <w:rPr>
                <w:rFonts w:eastAsia="Times"/>
              </w:rPr>
              <w:t>7058386951</w:t>
            </w:r>
          </w:p>
        </w:tc>
        <w:tc>
          <w:tcPr>
            <w:tcW w:w="4036" w:type="dxa"/>
          </w:tcPr>
          <w:p w14:paraId="0D55D3E4" w14:textId="6E615E4A" w:rsidR="00F26945" w:rsidRPr="008466EC" w:rsidRDefault="00E84BC8" w:rsidP="00B41D2C">
            <w:pPr>
              <w:widowControl w:val="0"/>
              <w:spacing w:before="181" w:line="199" w:lineRule="auto"/>
              <w:rPr>
                <w:rFonts w:eastAsia="Times"/>
              </w:rPr>
            </w:pPr>
            <w:r w:rsidRPr="00E84BC8">
              <w:rPr>
                <w:rFonts w:eastAsia="Times"/>
              </w:rPr>
              <w:t>yash_bhombe_it@moderncoe.edu.in</w:t>
            </w:r>
          </w:p>
        </w:tc>
      </w:tr>
      <w:tr w:rsidR="00F26945" w:rsidRPr="008466EC" w14:paraId="14BB6F8E" w14:textId="77777777" w:rsidTr="001C7B74">
        <w:trPr>
          <w:trHeight w:val="500"/>
          <w:jc w:val="center"/>
        </w:trPr>
        <w:tc>
          <w:tcPr>
            <w:tcW w:w="1229" w:type="dxa"/>
          </w:tcPr>
          <w:p w14:paraId="304B8962" w14:textId="0CD4576C" w:rsidR="00F26945" w:rsidRPr="008466EC" w:rsidRDefault="00C62024" w:rsidP="00B41D2C">
            <w:pPr>
              <w:widowControl w:val="0"/>
              <w:spacing w:before="181" w:line="199" w:lineRule="auto"/>
              <w:rPr>
                <w:rFonts w:eastAsia="Times"/>
              </w:rPr>
            </w:pPr>
            <w:r w:rsidRPr="00C62024">
              <w:rPr>
                <w:rFonts w:eastAsia="Times"/>
              </w:rPr>
              <w:t>27036</w:t>
            </w:r>
          </w:p>
        </w:tc>
        <w:tc>
          <w:tcPr>
            <w:tcW w:w="2531" w:type="dxa"/>
          </w:tcPr>
          <w:p w14:paraId="5CE23E08" w14:textId="5FEC571B" w:rsidR="00F26945" w:rsidRPr="008466EC" w:rsidRDefault="00C62024" w:rsidP="00A106F3">
            <w:pPr>
              <w:widowControl w:val="0"/>
              <w:spacing w:before="181" w:line="199" w:lineRule="auto"/>
              <w:rPr>
                <w:rFonts w:eastAsia="Times"/>
              </w:rPr>
            </w:pPr>
            <w:r w:rsidRPr="00C62024">
              <w:rPr>
                <w:rFonts w:eastAsia="Times"/>
              </w:rPr>
              <w:t>Nilesh Khude</w:t>
            </w:r>
          </w:p>
        </w:tc>
        <w:tc>
          <w:tcPr>
            <w:tcW w:w="2094" w:type="dxa"/>
          </w:tcPr>
          <w:p w14:paraId="6E72930B" w14:textId="74825F82" w:rsidR="00F26945" w:rsidRPr="008466EC" w:rsidRDefault="00C62024" w:rsidP="00B41D2C">
            <w:pPr>
              <w:widowControl w:val="0"/>
              <w:spacing w:before="181" w:line="199" w:lineRule="auto"/>
              <w:rPr>
                <w:rFonts w:eastAsia="Times"/>
              </w:rPr>
            </w:pPr>
            <w:r w:rsidRPr="00C62024">
              <w:rPr>
                <w:rFonts w:eastAsia="Times"/>
              </w:rPr>
              <w:t>8983464580</w:t>
            </w:r>
          </w:p>
        </w:tc>
        <w:tc>
          <w:tcPr>
            <w:tcW w:w="4036" w:type="dxa"/>
          </w:tcPr>
          <w:p w14:paraId="3C7FFA8B" w14:textId="6BFFCD8B" w:rsidR="00F26945" w:rsidRPr="008466EC" w:rsidRDefault="00C62024" w:rsidP="00B41D2C">
            <w:pPr>
              <w:widowControl w:val="0"/>
              <w:spacing w:before="181" w:line="199" w:lineRule="auto"/>
              <w:rPr>
                <w:rFonts w:eastAsia="Times"/>
              </w:rPr>
            </w:pPr>
            <w:r w:rsidRPr="00C62024">
              <w:rPr>
                <w:rFonts w:eastAsia="Times"/>
              </w:rPr>
              <w:t>nilesh_khude_it@moderncoe.edu.in</w:t>
            </w:r>
          </w:p>
        </w:tc>
      </w:tr>
    </w:tbl>
    <w:p w14:paraId="75B351E1" w14:textId="77777777" w:rsidR="00360018" w:rsidRDefault="00360018" w:rsidP="00385883">
      <w:pPr>
        <w:suppressAutoHyphens w:val="0"/>
        <w:autoSpaceDE w:val="0"/>
        <w:autoSpaceDN w:val="0"/>
        <w:adjustRightInd w:val="0"/>
        <w:spacing w:line="360" w:lineRule="auto"/>
        <w:rPr>
          <w:b/>
          <w:bCs/>
          <w:color w:val="auto"/>
          <w:sz w:val="32"/>
          <w:szCs w:val="32"/>
          <w:lang w:eastAsia="en-US"/>
        </w:rPr>
      </w:pPr>
    </w:p>
    <w:p w14:paraId="5B9317AB" w14:textId="77777777" w:rsidR="001C7B74" w:rsidRDefault="001C7B74" w:rsidP="00385883">
      <w:pPr>
        <w:suppressAutoHyphens w:val="0"/>
        <w:autoSpaceDE w:val="0"/>
        <w:autoSpaceDN w:val="0"/>
        <w:adjustRightInd w:val="0"/>
        <w:spacing w:line="360" w:lineRule="auto"/>
        <w:rPr>
          <w:b/>
          <w:bCs/>
          <w:color w:val="auto"/>
          <w:sz w:val="28"/>
          <w:szCs w:val="32"/>
          <w:lang w:eastAsia="en-US"/>
        </w:rPr>
      </w:pPr>
    </w:p>
    <w:p w14:paraId="2D676B62" w14:textId="124310E6" w:rsidR="001C7B74" w:rsidRDefault="00B41D2C" w:rsidP="001C7B74">
      <w:pPr>
        <w:suppressAutoHyphens w:val="0"/>
        <w:autoSpaceDE w:val="0"/>
        <w:autoSpaceDN w:val="0"/>
        <w:adjustRightInd w:val="0"/>
        <w:spacing w:line="360" w:lineRule="auto"/>
        <w:rPr>
          <w:b/>
          <w:bCs/>
          <w:color w:val="auto"/>
          <w:sz w:val="28"/>
          <w:szCs w:val="28"/>
          <w:lang w:eastAsia="en-US"/>
        </w:rPr>
      </w:pPr>
      <w:r w:rsidRPr="00360018">
        <w:rPr>
          <w:b/>
          <w:bCs/>
          <w:color w:val="auto"/>
          <w:sz w:val="28"/>
          <w:szCs w:val="32"/>
          <w:lang w:eastAsia="en-US"/>
        </w:rPr>
        <w:t xml:space="preserve">Project Title: </w:t>
      </w:r>
      <w:r w:rsidR="004312FA" w:rsidRPr="004312FA">
        <w:rPr>
          <w:b/>
          <w:bCs/>
          <w:color w:val="auto"/>
          <w:sz w:val="28"/>
          <w:szCs w:val="28"/>
          <w:lang w:eastAsia="en-US"/>
        </w:rPr>
        <w:t>Electricity Billing System</w:t>
      </w:r>
    </w:p>
    <w:p w14:paraId="55B08360" w14:textId="58E03BEA" w:rsidR="00252BC4" w:rsidRDefault="00385883" w:rsidP="00252BC4">
      <w:pPr>
        <w:pStyle w:val="BodyText"/>
        <w:spacing w:before="197" w:line="259" w:lineRule="auto"/>
        <w:ind w:right="115"/>
        <w:jc w:val="both"/>
      </w:pPr>
      <w:r w:rsidRPr="00360018">
        <w:rPr>
          <w:b/>
          <w:bCs/>
          <w:color w:val="auto"/>
          <w:sz w:val="28"/>
          <w:szCs w:val="32"/>
          <w:lang w:eastAsia="en-US"/>
        </w:rPr>
        <w:t xml:space="preserve">Problem </w:t>
      </w:r>
      <w:r w:rsidR="00B41D2C" w:rsidRPr="00360018">
        <w:rPr>
          <w:b/>
          <w:bCs/>
          <w:color w:val="auto"/>
          <w:sz w:val="28"/>
          <w:szCs w:val="32"/>
          <w:lang w:eastAsia="en-US"/>
        </w:rPr>
        <w:t>statement:</w:t>
      </w:r>
      <w:r w:rsidR="00252BC4" w:rsidRPr="00252BC4">
        <w:t xml:space="preserve"> </w:t>
      </w:r>
    </w:p>
    <w:p w14:paraId="2635BFF0" w14:textId="72FBFCA6" w:rsidR="00385883" w:rsidRPr="00360018" w:rsidRDefault="00C01C51" w:rsidP="00385883">
      <w:pPr>
        <w:suppressAutoHyphens w:val="0"/>
        <w:autoSpaceDE w:val="0"/>
        <w:autoSpaceDN w:val="0"/>
        <w:adjustRightInd w:val="0"/>
        <w:spacing w:line="360" w:lineRule="auto"/>
        <w:rPr>
          <w:b/>
          <w:bCs/>
          <w:color w:val="auto"/>
          <w:sz w:val="28"/>
          <w:szCs w:val="32"/>
          <w:lang w:eastAsia="en-US"/>
        </w:rPr>
      </w:pPr>
      <w:r w:rsidRPr="00C01C51">
        <w:t>The existing manual billing system faces several significant drawbacks that hinder efficiency and customer satisfaction. The current process of maintaining bills by hand is cumbersome, time-consuming, and labor-intensive for both the service provider and the customers. Additionally, the system's partial automation through computerization falls short in terms of eliminating redundant data entry across various stages.</w:t>
      </w:r>
    </w:p>
    <w:p w14:paraId="6F1A61D4" w14:textId="77777777" w:rsidR="001C7B74" w:rsidRDefault="001C7B74">
      <w:pPr>
        <w:suppressAutoHyphens w:val="0"/>
        <w:rPr>
          <w:b/>
          <w:bCs/>
          <w:color w:val="auto"/>
          <w:sz w:val="28"/>
          <w:szCs w:val="32"/>
          <w:lang w:eastAsia="en-US"/>
        </w:rPr>
      </w:pPr>
      <w:r>
        <w:rPr>
          <w:b/>
          <w:bCs/>
          <w:color w:val="auto"/>
          <w:sz w:val="28"/>
          <w:szCs w:val="32"/>
          <w:lang w:eastAsia="en-US"/>
        </w:rPr>
        <w:br w:type="page"/>
      </w:r>
    </w:p>
    <w:p w14:paraId="5550ADF5" w14:textId="132E6A4C" w:rsidR="001C7B74" w:rsidRPr="00360018" w:rsidRDefault="00385883" w:rsidP="00E577DB">
      <w:pPr>
        <w:tabs>
          <w:tab w:val="left" w:pos="2820"/>
        </w:tabs>
        <w:suppressAutoHyphens w:val="0"/>
        <w:autoSpaceDE w:val="0"/>
        <w:autoSpaceDN w:val="0"/>
        <w:adjustRightInd w:val="0"/>
        <w:spacing w:line="360" w:lineRule="auto"/>
        <w:rPr>
          <w:b/>
          <w:bCs/>
          <w:color w:val="auto"/>
          <w:sz w:val="28"/>
          <w:szCs w:val="32"/>
          <w:lang w:eastAsia="en-US"/>
        </w:rPr>
      </w:pPr>
      <w:r w:rsidRPr="00360018">
        <w:rPr>
          <w:b/>
          <w:bCs/>
          <w:color w:val="auto"/>
          <w:sz w:val="28"/>
          <w:szCs w:val="32"/>
          <w:lang w:eastAsia="en-US"/>
        </w:rPr>
        <w:lastRenderedPageBreak/>
        <w:t xml:space="preserve">Scope of Mini </w:t>
      </w:r>
      <w:r w:rsidR="00B41D2C" w:rsidRPr="00360018">
        <w:rPr>
          <w:b/>
          <w:bCs/>
          <w:color w:val="auto"/>
          <w:sz w:val="28"/>
          <w:szCs w:val="32"/>
          <w:lang w:eastAsia="en-US"/>
        </w:rPr>
        <w:t>project:</w:t>
      </w:r>
      <w:r w:rsidR="00E577DB" w:rsidRPr="00360018">
        <w:rPr>
          <w:b/>
          <w:bCs/>
          <w:color w:val="auto"/>
          <w:sz w:val="28"/>
          <w:szCs w:val="32"/>
          <w:lang w:eastAsia="en-US"/>
        </w:rPr>
        <w:tab/>
      </w:r>
    </w:p>
    <w:p w14:paraId="71770AA2" w14:textId="77777777" w:rsidR="002A3A38" w:rsidRPr="001C7B74" w:rsidRDefault="002A3A38" w:rsidP="001C7B74">
      <w:pPr>
        <w:pStyle w:val="ListParagraph"/>
        <w:numPr>
          <w:ilvl w:val="0"/>
          <w:numId w:val="42"/>
        </w:numPr>
        <w:suppressAutoHyphens w:val="0"/>
        <w:autoSpaceDE w:val="0"/>
        <w:autoSpaceDN w:val="0"/>
        <w:adjustRightInd w:val="0"/>
        <w:spacing w:line="360" w:lineRule="auto"/>
        <w:rPr>
          <w:b/>
          <w:bCs/>
          <w:color w:val="auto"/>
          <w:u w:val="single"/>
          <w:lang w:eastAsia="en-US"/>
        </w:rPr>
      </w:pPr>
      <w:r w:rsidRPr="001C7B74">
        <w:rPr>
          <w:b/>
          <w:bCs/>
          <w:color w:val="auto"/>
          <w:u w:val="single"/>
          <w:lang w:eastAsia="en-US"/>
        </w:rPr>
        <w:t>Features:</w:t>
      </w:r>
    </w:p>
    <w:p w14:paraId="7EDFD8A4" w14:textId="77777777" w:rsidR="002A3A38" w:rsidRPr="002A3A38" w:rsidRDefault="002A3A38" w:rsidP="001C7B74">
      <w:pPr>
        <w:pStyle w:val="ListParagraph"/>
        <w:suppressAutoHyphens w:val="0"/>
        <w:autoSpaceDE w:val="0"/>
        <w:autoSpaceDN w:val="0"/>
        <w:adjustRightInd w:val="0"/>
        <w:spacing w:line="360" w:lineRule="auto"/>
        <w:rPr>
          <w:color w:val="auto"/>
          <w:lang w:eastAsia="en-US"/>
        </w:rPr>
      </w:pPr>
      <w:r w:rsidRPr="002A3A38">
        <w:rPr>
          <w:color w:val="auto"/>
          <w:lang w:eastAsia="en-US"/>
        </w:rPr>
        <w:t>1. Extensibility: The software supports extensibility by implementing principles such as hiding data structure, avoiding traversal of multiple links or methods, avoiding case statements based on object type, and distinguishing between public and private operations.</w:t>
      </w:r>
    </w:p>
    <w:p w14:paraId="6C870C14" w14:textId="77777777" w:rsidR="002A3A38" w:rsidRPr="002A3A38" w:rsidRDefault="002A3A38" w:rsidP="001C7B74">
      <w:pPr>
        <w:pStyle w:val="ListParagraph"/>
        <w:suppressAutoHyphens w:val="0"/>
        <w:autoSpaceDE w:val="0"/>
        <w:autoSpaceDN w:val="0"/>
        <w:adjustRightInd w:val="0"/>
        <w:spacing w:line="360" w:lineRule="auto"/>
        <w:rPr>
          <w:color w:val="auto"/>
          <w:lang w:eastAsia="en-US"/>
        </w:rPr>
      </w:pPr>
      <w:r w:rsidRPr="002A3A38">
        <w:rPr>
          <w:color w:val="auto"/>
          <w:lang w:eastAsia="en-US"/>
        </w:rPr>
        <w:t>2. Reusability: The software is designed with reusability in mind, allowing for updates in future versions. Reusable code reduces design, coding, and testing costs, simplifies understanding, and promotes code correctness. Reusability is achieved through sharing newly written code within a project and reusing previously written code in new projects.</w:t>
      </w:r>
    </w:p>
    <w:p w14:paraId="13E748E4" w14:textId="77777777" w:rsidR="002A3A38" w:rsidRPr="002A3A38" w:rsidRDefault="002A3A38" w:rsidP="001C7B74">
      <w:pPr>
        <w:pStyle w:val="ListParagraph"/>
        <w:suppressAutoHyphens w:val="0"/>
        <w:autoSpaceDE w:val="0"/>
        <w:autoSpaceDN w:val="0"/>
        <w:adjustRightInd w:val="0"/>
        <w:spacing w:line="360" w:lineRule="auto"/>
        <w:rPr>
          <w:color w:val="auto"/>
          <w:lang w:eastAsia="en-US"/>
        </w:rPr>
      </w:pPr>
      <w:r w:rsidRPr="002A3A38">
        <w:rPr>
          <w:color w:val="auto"/>
          <w:lang w:eastAsia="en-US"/>
        </w:rPr>
        <w:t>3. Understandability: Methods and code within the software are designed to be easily understood by individuals other than the original creator. Small and coherent methods contribute to achieving understandability.</w:t>
      </w:r>
    </w:p>
    <w:p w14:paraId="26157CCA" w14:textId="2AE3FC6A" w:rsidR="00EA4D2F" w:rsidRDefault="002A3A38" w:rsidP="001C7B74">
      <w:pPr>
        <w:pStyle w:val="ListParagraph"/>
        <w:suppressAutoHyphens w:val="0"/>
        <w:autoSpaceDE w:val="0"/>
        <w:autoSpaceDN w:val="0"/>
        <w:adjustRightInd w:val="0"/>
        <w:spacing w:line="360" w:lineRule="auto"/>
        <w:rPr>
          <w:color w:val="auto"/>
          <w:lang w:eastAsia="en-US"/>
        </w:rPr>
      </w:pPr>
      <w:r w:rsidRPr="002A3A38">
        <w:rPr>
          <w:color w:val="auto"/>
          <w:lang w:eastAsia="en-US"/>
        </w:rPr>
        <w:t>4. Cost-effectiveness: The software is developed within budget and time constraints. The aim is to minimize costs while fulfilling all the required functionalities.</w:t>
      </w:r>
    </w:p>
    <w:p w14:paraId="35E8F649" w14:textId="77777777" w:rsidR="001C7B74" w:rsidRPr="002A3A38" w:rsidRDefault="001C7B74" w:rsidP="001C7B74">
      <w:pPr>
        <w:pStyle w:val="ListParagraph"/>
        <w:suppressAutoHyphens w:val="0"/>
        <w:autoSpaceDE w:val="0"/>
        <w:autoSpaceDN w:val="0"/>
        <w:adjustRightInd w:val="0"/>
        <w:spacing w:line="360" w:lineRule="auto"/>
        <w:rPr>
          <w:color w:val="auto"/>
          <w:szCs w:val="28"/>
          <w:lang w:eastAsia="en-US"/>
        </w:rPr>
      </w:pPr>
    </w:p>
    <w:p w14:paraId="7E810823" w14:textId="6227EC43" w:rsidR="00E577DB" w:rsidRPr="001C7B74" w:rsidRDefault="00E577DB" w:rsidP="001C7B74">
      <w:pPr>
        <w:pStyle w:val="ListParagraph"/>
        <w:numPr>
          <w:ilvl w:val="0"/>
          <w:numId w:val="23"/>
        </w:numPr>
        <w:suppressAutoHyphens w:val="0"/>
        <w:autoSpaceDE w:val="0"/>
        <w:autoSpaceDN w:val="0"/>
        <w:adjustRightInd w:val="0"/>
        <w:spacing w:line="360" w:lineRule="auto"/>
        <w:rPr>
          <w:b/>
          <w:bCs/>
          <w:color w:val="auto"/>
          <w:szCs w:val="28"/>
          <w:lang w:eastAsia="en-US"/>
        </w:rPr>
      </w:pPr>
      <w:r w:rsidRPr="001C7B74">
        <w:rPr>
          <w:b/>
          <w:bCs/>
          <w:color w:val="auto"/>
          <w:szCs w:val="28"/>
          <w:u w:val="single"/>
          <w:lang w:eastAsia="en-US"/>
        </w:rPr>
        <w:t xml:space="preserve">Functionality: </w:t>
      </w:r>
    </w:p>
    <w:p w14:paraId="268C06BC" w14:textId="77777777" w:rsidR="00EA4D2F" w:rsidRPr="00EA4D2F" w:rsidRDefault="00EA4D2F" w:rsidP="00EA4D2F">
      <w:pPr>
        <w:pStyle w:val="Heading5"/>
        <w:numPr>
          <w:ilvl w:val="2"/>
          <w:numId w:val="35"/>
        </w:numPr>
        <w:tabs>
          <w:tab w:val="left" w:pos="1706"/>
          <w:tab w:val="left" w:pos="1707"/>
        </w:tabs>
        <w:spacing w:before="235" w:line="324" w:lineRule="auto"/>
        <w:ind w:right="2129"/>
        <w:rPr>
          <w:b w:val="0"/>
          <w:bCs w:val="0"/>
          <w:i w:val="0"/>
          <w:iCs w:val="0"/>
          <w:sz w:val="24"/>
          <w:szCs w:val="24"/>
        </w:rPr>
      </w:pPr>
      <w:r w:rsidRPr="00EA4D2F">
        <w:rPr>
          <w:b w:val="0"/>
          <w:bCs w:val="0"/>
          <w:i w:val="0"/>
          <w:iCs w:val="0"/>
          <w:sz w:val="24"/>
          <w:szCs w:val="24"/>
        </w:rPr>
        <w:t>To keep the information of consuming unit energy of current month.</w:t>
      </w:r>
    </w:p>
    <w:p w14:paraId="64EB2A18" w14:textId="77777777" w:rsidR="00EA4D2F" w:rsidRPr="00EA4D2F" w:rsidRDefault="00EA4D2F" w:rsidP="00EA4D2F">
      <w:pPr>
        <w:pStyle w:val="ListParagraph"/>
        <w:widowControl w:val="0"/>
        <w:numPr>
          <w:ilvl w:val="2"/>
          <w:numId w:val="35"/>
        </w:numPr>
        <w:tabs>
          <w:tab w:val="left" w:pos="1706"/>
          <w:tab w:val="left" w:pos="1707"/>
        </w:tabs>
        <w:suppressAutoHyphens w:val="0"/>
        <w:autoSpaceDE w:val="0"/>
        <w:autoSpaceDN w:val="0"/>
        <w:spacing w:before="48"/>
        <w:contextualSpacing w:val="0"/>
      </w:pPr>
      <w:r w:rsidRPr="00EA4D2F">
        <w:t>To keep the information of</w:t>
      </w:r>
      <w:r w:rsidRPr="00EA4D2F">
        <w:rPr>
          <w:spacing w:val="-4"/>
        </w:rPr>
        <w:t xml:space="preserve"> </w:t>
      </w:r>
      <w:r w:rsidRPr="00EA4D2F">
        <w:t>Customer.</w:t>
      </w:r>
    </w:p>
    <w:p w14:paraId="2CBAC5B8" w14:textId="77777777" w:rsidR="00EA4D2F" w:rsidRPr="00EA4D2F" w:rsidRDefault="00EA4D2F" w:rsidP="00EA4D2F">
      <w:pPr>
        <w:pStyle w:val="ListParagraph"/>
        <w:widowControl w:val="0"/>
        <w:numPr>
          <w:ilvl w:val="2"/>
          <w:numId w:val="35"/>
        </w:numPr>
        <w:tabs>
          <w:tab w:val="left" w:pos="1706"/>
          <w:tab w:val="left" w:pos="1707"/>
        </w:tabs>
        <w:suppressAutoHyphens w:val="0"/>
        <w:autoSpaceDE w:val="0"/>
        <w:autoSpaceDN w:val="0"/>
        <w:spacing w:before="165" w:line="324" w:lineRule="auto"/>
        <w:ind w:right="2129"/>
        <w:contextualSpacing w:val="0"/>
      </w:pPr>
      <w:r w:rsidRPr="00EA4D2F">
        <w:t>To keep the information of consuming unit energy of previous</w:t>
      </w:r>
      <w:r w:rsidRPr="00EA4D2F">
        <w:rPr>
          <w:spacing w:val="4"/>
        </w:rPr>
        <w:t xml:space="preserve"> </w:t>
      </w:r>
      <w:r w:rsidRPr="00EA4D2F">
        <w:t>month.</w:t>
      </w:r>
    </w:p>
    <w:p w14:paraId="143FE602" w14:textId="77777777" w:rsidR="00EA4D2F" w:rsidRPr="00EA4D2F" w:rsidRDefault="00EA4D2F" w:rsidP="00EA4D2F">
      <w:pPr>
        <w:pStyle w:val="ListParagraph"/>
        <w:widowControl w:val="0"/>
        <w:numPr>
          <w:ilvl w:val="2"/>
          <w:numId w:val="35"/>
        </w:numPr>
        <w:tabs>
          <w:tab w:val="left" w:pos="1706"/>
          <w:tab w:val="left" w:pos="1707"/>
        </w:tabs>
        <w:suppressAutoHyphens w:val="0"/>
        <w:autoSpaceDE w:val="0"/>
        <w:autoSpaceDN w:val="0"/>
        <w:spacing w:before="49"/>
        <w:contextualSpacing w:val="0"/>
      </w:pPr>
      <w:r w:rsidRPr="00EA4D2F">
        <w:t>To calculate the units consumed every month</w:t>
      </w:r>
      <w:r w:rsidRPr="00EA4D2F">
        <w:rPr>
          <w:spacing w:val="3"/>
        </w:rPr>
        <w:t xml:space="preserve"> </w:t>
      </w:r>
      <w:r w:rsidRPr="00EA4D2F">
        <w:t>regularly.</w:t>
      </w:r>
    </w:p>
    <w:p w14:paraId="72679D1C" w14:textId="77777777" w:rsidR="00EA4D2F" w:rsidRPr="00EA4D2F" w:rsidRDefault="00EA4D2F" w:rsidP="00EA4D2F">
      <w:pPr>
        <w:pStyle w:val="ListParagraph"/>
        <w:widowControl w:val="0"/>
        <w:numPr>
          <w:ilvl w:val="2"/>
          <w:numId w:val="35"/>
        </w:numPr>
        <w:tabs>
          <w:tab w:val="left" w:pos="1706"/>
          <w:tab w:val="left" w:pos="1707"/>
        </w:tabs>
        <w:suppressAutoHyphens w:val="0"/>
        <w:autoSpaceDE w:val="0"/>
        <w:autoSpaceDN w:val="0"/>
        <w:spacing w:before="163"/>
        <w:contextualSpacing w:val="0"/>
      </w:pPr>
      <w:r w:rsidRPr="00EA4D2F">
        <w:t>To generate the bills adding penalty and</w:t>
      </w:r>
      <w:r w:rsidRPr="00EA4D2F">
        <w:rPr>
          <w:spacing w:val="-6"/>
        </w:rPr>
        <w:t xml:space="preserve"> </w:t>
      </w:r>
      <w:r w:rsidRPr="00EA4D2F">
        <w:t>rent.</w:t>
      </w:r>
    </w:p>
    <w:p w14:paraId="2A265A23" w14:textId="124F4332" w:rsidR="00D73C6D" w:rsidRPr="00EA4D2F" w:rsidRDefault="00EA4D2F" w:rsidP="00EA4D2F">
      <w:pPr>
        <w:pStyle w:val="ListParagraph"/>
        <w:widowControl w:val="0"/>
        <w:numPr>
          <w:ilvl w:val="2"/>
          <w:numId w:val="35"/>
        </w:numPr>
        <w:tabs>
          <w:tab w:val="left" w:pos="1706"/>
          <w:tab w:val="left" w:pos="1707"/>
        </w:tabs>
        <w:suppressAutoHyphens w:val="0"/>
        <w:autoSpaceDE w:val="0"/>
        <w:autoSpaceDN w:val="0"/>
        <w:spacing w:before="163"/>
        <w:contextualSpacing w:val="0"/>
      </w:pPr>
      <w:r w:rsidRPr="00EA4D2F">
        <w:t>To save the time by implementing payment process</w:t>
      </w:r>
      <w:r w:rsidRPr="00EA4D2F">
        <w:rPr>
          <w:spacing w:val="1"/>
        </w:rPr>
        <w:t xml:space="preserve"> </w:t>
      </w:r>
      <w:r w:rsidRPr="00EA4D2F">
        <w:t>online</w:t>
      </w:r>
    </w:p>
    <w:p w14:paraId="3011C136" w14:textId="77777777" w:rsidR="00EA4D2F" w:rsidRDefault="00EA4D2F" w:rsidP="00B6305E">
      <w:pPr>
        <w:pBdr>
          <w:top w:val="nil"/>
          <w:left w:val="nil"/>
          <w:bottom w:val="nil"/>
          <w:right w:val="nil"/>
          <w:between w:val="nil"/>
        </w:pBdr>
        <w:rPr>
          <w:b/>
          <w:sz w:val="28"/>
          <w:szCs w:val="32"/>
        </w:rPr>
      </w:pPr>
    </w:p>
    <w:p w14:paraId="6286775C" w14:textId="77777777" w:rsidR="00EA4D2F" w:rsidRDefault="00EA4D2F" w:rsidP="00B6305E">
      <w:pPr>
        <w:pBdr>
          <w:top w:val="nil"/>
          <w:left w:val="nil"/>
          <w:bottom w:val="nil"/>
          <w:right w:val="nil"/>
          <w:between w:val="nil"/>
        </w:pBdr>
        <w:rPr>
          <w:b/>
          <w:sz w:val="28"/>
          <w:szCs w:val="32"/>
        </w:rPr>
      </w:pPr>
    </w:p>
    <w:p w14:paraId="557AFE72" w14:textId="77777777" w:rsidR="00EA4D2F" w:rsidRDefault="00EA4D2F" w:rsidP="00B6305E">
      <w:pPr>
        <w:pBdr>
          <w:top w:val="nil"/>
          <w:left w:val="nil"/>
          <w:bottom w:val="nil"/>
          <w:right w:val="nil"/>
          <w:between w:val="nil"/>
        </w:pBdr>
        <w:rPr>
          <w:b/>
          <w:sz w:val="28"/>
          <w:szCs w:val="32"/>
        </w:rPr>
      </w:pPr>
    </w:p>
    <w:p w14:paraId="4073E2DF" w14:textId="77777777" w:rsidR="00EA4D2F" w:rsidRDefault="00EA4D2F">
      <w:pPr>
        <w:suppressAutoHyphens w:val="0"/>
        <w:rPr>
          <w:b/>
          <w:sz w:val="28"/>
          <w:szCs w:val="32"/>
        </w:rPr>
      </w:pPr>
      <w:r>
        <w:rPr>
          <w:b/>
          <w:sz w:val="28"/>
          <w:szCs w:val="32"/>
        </w:rPr>
        <w:br w:type="page"/>
      </w:r>
    </w:p>
    <w:p w14:paraId="2D18A784" w14:textId="3F1C6C4F" w:rsidR="00D73C6D" w:rsidRDefault="00D73869" w:rsidP="00B6305E">
      <w:pPr>
        <w:pBdr>
          <w:top w:val="nil"/>
          <w:left w:val="nil"/>
          <w:bottom w:val="nil"/>
          <w:right w:val="nil"/>
          <w:between w:val="nil"/>
        </w:pBdr>
        <w:rPr>
          <w:b/>
          <w:sz w:val="28"/>
          <w:szCs w:val="32"/>
        </w:rPr>
      </w:pPr>
      <w:r>
        <w:rPr>
          <w:b/>
          <w:noProof/>
          <w:sz w:val="28"/>
          <w:szCs w:val="32"/>
        </w:rPr>
        <w:lastRenderedPageBreak/>
        <mc:AlternateContent>
          <mc:Choice Requires="wpi">
            <w:drawing>
              <wp:anchor distT="0" distB="0" distL="114300" distR="114300" simplePos="0" relativeHeight="251673600" behindDoc="0" locked="0" layoutInCell="1" allowOverlap="1" wp14:anchorId="726BE426" wp14:editId="02EC6BCB">
                <wp:simplePos x="0" y="0"/>
                <wp:positionH relativeFrom="column">
                  <wp:posOffset>1076310</wp:posOffset>
                </wp:positionH>
                <wp:positionV relativeFrom="paragraph">
                  <wp:posOffset>-379510</wp:posOffset>
                </wp:positionV>
                <wp:extent cx="851400" cy="396000"/>
                <wp:effectExtent l="133350" t="209550" r="139700" b="233045"/>
                <wp:wrapNone/>
                <wp:docPr id="2124469687" name="Ink 108"/>
                <wp:cNvGraphicFramePr/>
                <a:graphic xmlns:a="http://schemas.openxmlformats.org/drawingml/2006/main">
                  <a:graphicData uri="http://schemas.microsoft.com/office/word/2010/wordprocessingInk">
                    <w14:contentPart bwMode="auto" r:id="rId8">
                      <w14:nvContentPartPr>
                        <w14:cNvContentPartPr/>
                      </w14:nvContentPartPr>
                      <w14:xfrm>
                        <a:off x="0" y="0"/>
                        <a:ext cx="851400" cy="396000"/>
                      </w14:xfrm>
                    </w14:contentPart>
                  </a:graphicData>
                </a:graphic>
              </wp:anchor>
            </w:drawing>
          </mc:Choice>
          <mc:Fallback>
            <w:pict>
              <v:shapetype w14:anchorId="50D7E0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8" o:spid="_x0000_s1026" type="#_x0000_t75" style="position:absolute;margin-left:77.65pt;margin-top:-44.05pt;width:81.25pt;height:59.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">
                <v:imagedata r:id="rId9" o:title=""/>
              </v:shape>
            </w:pict>
          </mc:Fallback>
        </mc:AlternateContent>
      </w:r>
      <w:r>
        <w:rPr>
          <w:b/>
          <w:noProof/>
          <w:sz w:val="28"/>
          <w:szCs w:val="32"/>
        </w:rPr>
        <mc:AlternateContent>
          <mc:Choice Requires="wpi">
            <w:drawing>
              <wp:anchor distT="0" distB="0" distL="114300" distR="114300" simplePos="0" relativeHeight="251672576" behindDoc="0" locked="0" layoutInCell="1" allowOverlap="1" wp14:anchorId="507F2619" wp14:editId="7C6AF4E6">
                <wp:simplePos x="0" y="0"/>
                <wp:positionH relativeFrom="column">
                  <wp:posOffset>1238310</wp:posOffset>
                </wp:positionH>
                <wp:positionV relativeFrom="paragraph">
                  <wp:posOffset>19010</wp:posOffset>
                </wp:positionV>
                <wp:extent cx="136080" cy="15840"/>
                <wp:effectExtent l="114300" t="209550" r="149860" b="232410"/>
                <wp:wrapNone/>
                <wp:docPr id="1314966430" name="Ink 107"/>
                <wp:cNvGraphicFramePr/>
                <a:graphic xmlns:a="http://schemas.openxmlformats.org/drawingml/2006/main">
                  <a:graphicData uri="http://schemas.microsoft.com/office/word/2010/wordprocessingInk">
                    <w14:contentPart bwMode="auto" r:id="rId10">
                      <w14:nvContentPartPr>
                        <w14:cNvContentPartPr/>
                      </w14:nvContentPartPr>
                      <w14:xfrm>
                        <a:off x="0" y="0"/>
                        <a:ext cx="136080" cy="15840"/>
                      </w14:xfrm>
                    </w14:contentPart>
                  </a:graphicData>
                </a:graphic>
              </wp:anchor>
            </w:drawing>
          </mc:Choice>
          <mc:Fallback>
            <w:pict>
              <v:shape w14:anchorId="4C6A2CBF" id="Ink 107" o:spid="_x0000_s1026" type="#_x0000_t75" style="position:absolute;margin-left:90.4pt;margin-top:-12.65pt;width:24.85pt;height:29.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">
                <v:imagedata r:id="rId11" o:title=""/>
              </v:shape>
            </w:pict>
          </mc:Fallback>
        </mc:AlternateContent>
      </w:r>
      <w:r>
        <w:rPr>
          <w:b/>
          <w:noProof/>
          <w:sz w:val="28"/>
          <w:szCs w:val="32"/>
        </w:rPr>
        <mc:AlternateContent>
          <mc:Choice Requires="wpi">
            <w:drawing>
              <wp:anchor distT="0" distB="0" distL="114300" distR="114300" simplePos="0" relativeHeight="251671552" behindDoc="0" locked="0" layoutInCell="1" allowOverlap="1" wp14:anchorId="3FAA48D0" wp14:editId="0FF36726">
                <wp:simplePos x="0" y="0"/>
                <wp:positionH relativeFrom="column">
                  <wp:posOffset>999990</wp:posOffset>
                </wp:positionH>
                <wp:positionV relativeFrom="paragraph">
                  <wp:posOffset>63650</wp:posOffset>
                </wp:positionV>
                <wp:extent cx="218160" cy="360"/>
                <wp:effectExtent l="114300" t="209550" r="163195" b="247650"/>
                <wp:wrapNone/>
                <wp:docPr id="1330880302" name="Ink 106"/>
                <wp:cNvGraphicFramePr/>
                <a:graphic xmlns:a="http://schemas.openxmlformats.org/drawingml/2006/main">
                  <a:graphicData uri="http://schemas.microsoft.com/office/word/2010/wordprocessingInk">
                    <w14:contentPart bwMode="auto" r:id="rId12">
                      <w14:nvContentPartPr>
                        <w14:cNvContentPartPr/>
                      </w14:nvContentPartPr>
                      <w14:xfrm>
                        <a:off x="0" y="0"/>
                        <a:ext cx="218160" cy="360"/>
                      </w14:xfrm>
                    </w14:contentPart>
                  </a:graphicData>
                </a:graphic>
              </wp:anchor>
            </w:drawing>
          </mc:Choice>
          <mc:Fallback>
            <w:pict>
              <v:shape w14:anchorId="0FF9B572" id="Ink 106" o:spid="_x0000_s1026" type="#_x0000_t75" style="position:absolute;margin-left:71.7pt;margin-top:-9.15pt;width:31.35pt;height:28.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">
                <v:imagedata r:id="rId13" o:title=""/>
              </v:shape>
            </w:pict>
          </mc:Fallback>
        </mc:AlternateContent>
      </w:r>
      <w:r>
        <w:rPr>
          <w:b/>
          <w:noProof/>
          <w:sz w:val="28"/>
          <w:szCs w:val="32"/>
        </w:rPr>
        <mc:AlternateContent>
          <mc:Choice Requires="wpi">
            <w:drawing>
              <wp:anchor distT="0" distB="0" distL="114300" distR="114300" simplePos="0" relativeHeight="251670528" behindDoc="0" locked="0" layoutInCell="1" allowOverlap="1" wp14:anchorId="50349A1A" wp14:editId="219E849C">
                <wp:simplePos x="0" y="0"/>
                <wp:positionH relativeFrom="column">
                  <wp:posOffset>1047870</wp:posOffset>
                </wp:positionH>
                <wp:positionV relativeFrom="paragraph">
                  <wp:posOffset>177770</wp:posOffset>
                </wp:positionV>
                <wp:extent cx="151560" cy="360"/>
                <wp:effectExtent l="133350" t="209550" r="134620" b="247650"/>
                <wp:wrapNone/>
                <wp:docPr id="1798683745" name="Ink 105"/>
                <wp:cNvGraphicFramePr/>
                <a:graphic xmlns:a="http://schemas.openxmlformats.org/drawingml/2006/main">
                  <a:graphicData uri="http://schemas.microsoft.com/office/word/2010/wordprocessingInk">
                    <w14:contentPart bwMode="auto" r:id="rId14">
                      <w14:nvContentPartPr>
                        <w14:cNvContentPartPr/>
                      </w14:nvContentPartPr>
                      <w14:xfrm>
                        <a:off x="0" y="0"/>
                        <a:ext cx="151560" cy="360"/>
                      </w14:xfrm>
                    </w14:contentPart>
                  </a:graphicData>
                </a:graphic>
              </wp:anchor>
            </w:drawing>
          </mc:Choice>
          <mc:Fallback>
            <w:pict>
              <v:shape w14:anchorId="4DCD6AE6" id="Ink 105" o:spid="_x0000_s1026" type="#_x0000_t75" style="position:absolute;margin-left:75.4pt;margin-top:-.15pt;width:26.15pt;height:28.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">
                <v:imagedata r:id="rId15" o:title=""/>
              </v:shape>
            </w:pict>
          </mc:Fallback>
        </mc:AlternateContent>
      </w:r>
      <w:r>
        <w:rPr>
          <w:b/>
          <w:noProof/>
          <w:sz w:val="28"/>
          <w:szCs w:val="32"/>
        </w:rPr>
        <mc:AlternateContent>
          <mc:Choice Requires="wpi">
            <w:drawing>
              <wp:anchor distT="0" distB="0" distL="114300" distR="114300" simplePos="0" relativeHeight="251669504" behindDoc="0" locked="0" layoutInCell="1" allowOverlap="1" wp14:anchorId="131BEE1B" wp14:editId="7FCDDB8B">
                <wp:simplePos x="0" y="0"/>
                <wp:positionH relativeFrom="column">
                  <wp:posOffset>714510</wp:posOffset>
                </wp:positionH>
                <wp:positionV relativeFrom="paragraph">
                  <wp:posOffset>148970</wp:posOffset>
                </wp:positionV>
                <wp:extent cx="437400" cy="114840"/>
                <wp:effectExtent l="114300" t="209550" r="172720" b="247650"/>
                <wp:wrapNone/>
                <wp:docPr id="402578533" name="Ink 104"/>
                <wp:cNvGraphicFramePr/>
                <a:graphic xmlns:a="http://schemas.openxmlformats.org/drawingml/2006/main">
                  <a:graphicData uri="http://schemas.microsoft.com/office/word/2010/wordprocessingInk">
                    <w14:contentPart bwMode="auto" r:id="rId16">
                      <w14:nvContentPartPr>
                        <w14:cNvContentPartPr/>
                      </w14:nvContentPartPr>
                      <w14:xfrm>
                        <a:off x="0" y="0"/>
                        <a:ext cx="437400" cy="114840"/>
                      </w14:xfrm>
                    </w14:contentPart>
                  </a:graphicData>
                </a:graphic>
              </wp:anchor>
            </w:drawing>
          </mc:Choice>
          <mc:Fallback>
            <w:pict>
              <v:shape w14:anchorId="277DBA96" id="Ink 104" o:spid="_x0000_s1026" type="#_x0000_t75" style="position:absolute;margin-left:49.15pt;margin-top:-2.4pt;width:48.65pt;height:37.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">
                <v:imagedata r:id="rId17" o:title=""/>
              </v:shape>
            </w:pict>
          </mc:Fallback>
        </mc:AlternateContent>
      </w:r>
      <w:r>
        <w:rPr>
          <w:b/>
          <w:noProof/>
          <w:sz w:val="28"/>
          <w:szCs w:val="32"/>
        </w:rPr>
        <mc:AlternateContent>
          <mc:Choice Requires="wpi">
            <w:drawing>
              <wp:anchor distT="0" distB="0" distL="114300" distR="114300" simplePos="0" relativeHeight="251668480" behindDoc="0" locked="0" layoutInCell="1" allowOverlap="1" wp14:anchorId="533D3A3B" wp14:editId="2862C530">
                <wp:simplePos x="0" y="0"/>
                <wp:positionH relativeFrom="column">
                  <wp:posOffset>692190</wp:posOffset>
                </wp:positionH>
                <wp:positionV relativeFrom="paragraph">
                  <wp:posOffset>150770</wp:posOffset>
                </wp:positionV>
                <wp:extent cx="356040" cy="55800"/>
                <wp:effectExtent l="133350" t="209550" r="139700" b="230505"/>
                <wp:wrapNone/>
                <wp:docPr id="1196066724" name="Ink 103"/>
                <wp:cNvGraphicFramePr/>
                <a:graphic xmlns:a="http://schemas.openxmlformats.org/drawingml/2006/main">
                  <a:graphicData uri="http://schemas.microsoft.com/office/word/2010/wordprocessingInk">
                    <w14:contentPart bwMode="auto" r:id="rId18">
                      <w14:nvContentPartPr>
                        <w14:cNvContentPartPr/>
                      </w14:nvContentPartPr>
                      <w14:xfrm>
                        <a:off x="0" y="0"/>
                        <a:ext cx="356040" cy="55800"/>
                      </w14:xfrm>
                    </w14:contentPart>
                  </a:graphicData>
                </a:graphic>
              </wp:anchor>
            </w:drawing>
          </mc:Choice>
          <mc:Fallback>
            <w:pict>
              <v:shape w14:anchorId="209B303B" id="Ink 103" o:spid="_x0000_s1026" type="#_x0000_t75" style="position:absolute;margin-left:47.45pt;margin-top:-2.3pt;width:42.25pt;height:32.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">
                <v:imagedata r:id="rId19" o:title=""/>
              </v:shape>
            </w:pict>
          </mc:Fallback>
        </mc:AlternateContent>
      </w:r>
      <w:r w:rsidR="00D73C6D" w:rsidRPr="00D73C6D">
        <w:rPr>
          <w:b/>
          <w:sz w:val="28"/>
          <w:szCs w:val="32"/>
        </w:rPr>
        <w:t>ER Diagram:</w:t>
      </w:r>
    </w:p>
    <w:p w14:paraId="0138E8F1" w14:textId="58AD2DCA" w:rsidR="00D73C6D" w:rsidRDefault="00450C54" w:rsidP="00B6305E">
      <w:pPr>
        <w:pBdr>
          <w:top w:val="nil"/>
          <w:left w:val="nil"/>
          <w:bottom w:val="nil"/>
          <w:right w:val="nil"/>
          <w:between w:val="nil"/>
        </w:pBdr>
        <w:rPr>
          <w:b/>
          <w:sz w:val="28"/>
          <w:szCs w:val="32"/>
        </w:rPr>
      </w:pPr>
      <w:r>
        <w:rPr>
          <w:noProof/>
        </w:rPr>
        <w:drawing>
          <wp:inline distT="0" distB="0" distL="0" distR="0" wp14:anchorId="06C27933" wp14:editId="7EFCF656">
            <wp:extent cx="6286500" cy="7943215"/>
            <wp:effectExtent l="0" t="0" r="0" b="635"/>
            <wp:docPr id="726259903"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00" cy="7943215"/>
                    </a:xfrm>
                    <a:prstGeom prst="rect">
                      <a:avLst/>
                    </a:prstGeom>
                    <a:noFill/>
                    <a:ln>
                      <a:noFill/>
                    </a:ln>
                  </pic:spPr>
                </pic:pic>
              </a:graphicData>
            </a:graphic>
          </wp:inline>
        </w:drawing>
      </w:r>
      <w:r w:rsidR="00D73869">
        <w:rPr>
          <w:b/>
          <w:noProof/>
          <w:sz w:val="28"/>
          <w:szCs w:val="32"/>
        </w:rPr>
        <mc:AlternateContent>
          <mc:Choice Requires="wpi">
            <w:drawing>
              <wp:anchor distT="0" distB="0" distL="114300" distR="114300" simplePos="0" relativeHeight="251674624" behindDoc="0" locked="0" layoutInCell="1" allowOverlap="1" wp14:anchorId="4F0AFA13" wp14:editId="3E2AF528">
                <wp:simplePos x="0" y="0"/>
                <wp:positionH relativeFrom="column">
                  <wp:posOffset>750150</wp:posOffset>
                </wp:positionH>
                <wp:positionV relativeFrom="paragraph">
                  <wp:posOffset>-8340</wp:posOffset>
                </wp:positionV>
                <wp:extent cx="554760" cy="344520"/>
                <wp:effectExtent l="114300" t="209550" r="150495" b="246380"/>
                <wp:wrapNone/>
                <wp:docPr id="836067513" name="Ink 109"/>
                <wp:cNvGraphicFramePr/>
                <a:graphic xmlns:a="http://schemas.openxmlformats.org/drawingml/2006/main">
                  <a:graphicData uri="http://schemas.microsoft.com/office/word/2010/wordprocessingInk">
                    <w14:contentPart bwMode="auto" r:id="rId21">
                      <w14:nvContentPartPr>
                        <w14:cNvContentPartPr/>
                      </w14:nvContentPartPr>
                      <w14:xfrm>
                        <a:off x="0" y="0"/>
                        <a:ext cx="554760" cy="344520"/>
                      </w14:xfrm>
                    </w14:contentPart>
                  </a:graphicData>
                </a:graphic>
              </wp:anchor>
            </w:drawing>
          </mc:Choice>
          <mc:Fallback>
            <w:pict>
              <v:shape w14:anchorId="6EF70C7D" id="Ink 109" o:spid="_x0000_s1026" type="#_x0000_t75" style="position:absolute;margin-left:52pt;margin-top:-14.8pt;width:57.9pt;height:5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">
                <v:imagedata r:id="rId22" o:title=""/>
              </v:shape>
            </w:pict>
          </mc:Fallback>
        </mc:AlternateContent>
      </w:r>
      <w:r w:rsidR="00D73869">
        <w:rPr>
          <w:b/>
          <w:noProof/>
          <w:sz w:val="28"/>
          <w:szCs w:val="32"/>
        </w:rPr>
        <mc:AlternateContent>
          <mc:Choice Requires="wpi">
            <w:drawing>
              <wp:anchor distT="0" distB="0" distL="114300" distR="114300" simplePos="0" relativeHeight="251665408" behindDoc="0" locked="0" layoutInCell="1" allowOverlap="1" wp14:anchorId="5A363DE2" wp14:editId="1044013F">
                <wp:simplePos x="0" y="0"/>
                <wp:positionH relativeFrom="column">
                  <wp:posOffset>1599750</wp:posOffset>
                </wp:positionH>
                <wp:positionV relativeFrom="paragraph">
                  <wp:posOffset>1740</wp:posOffset>
                </wp:positionV>
                <wp:extent cx="86760" cy="189720"/>
                <wp:effectExtent l="95250" t="152400" r="104140" b="153670"/>
                <wp:wrapNone/>
                <wp:docPr id="1011277573" name="Ink 99"/>
                <wp:cNvGraphicFramePr/>
                <a:graphic xmlns:a="http://schemas.openxmlformats.org/drawingml/2006/main">
                  <a:graphicData uri="http://schemas.microsoft.com/office/word/2010/wordprocessingInk">
                    <w14:contentPart bwMode="auto" r:id="rId23">
                      <w14:nvContentPartPr>
                        <w14:cNvContentPartPr/>
                      </w14:nvContentPartPr>
                      <w14:xfrm>
                        <a:off x="0" y="0"/>
                        <a:ext cx="86760" cy="189720"/>
                      </w14:xfrm>
                    </w14:contentPart>
                  </a:graphicData>
                </a:graphic>
              </wp:anchor>
            </w:drawing>
          </mc:Choice>
          <mc:Fallback>
            <w:pict>
              <v:shape w14:anchorId="28FF6DE4" id="Ink 99" o:spid="_x0000_s1026" type="#_x0000_t75" style="position:absolute;margin-left:121.75pt;margin-top:-8.35pt;width:15.35pt;height:3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">
                <v:imagedata r:id="rId24" o:title=""/>
              </v:shape>
            </w:pict>
          </mc:Fallback>
        </mc:AlternateContent>
      </w:r>
      <w:r w:rsidR="00D73869">
        <w:rPr>
          <w:b/>
          <w:noProof/>
          <w:sz w:val="28"/>
          <w:szCs w:val="32"/>
        </w:rPr>
        <mc:AlternateContent>
          <mc:Choice Requires="wpi">
            <w:drawing>
              <wp:anchor distT="0" distB="0" distL="114300" distR="114300" simplePos="0" relativeHeight="251664384" behindDoc="0" locked="0" layoutInCell="1" allowOverlap="1" wp14:anchorId="3E1FC11E" wp14:editId="0E25E2E9">
                <wp:simplePos x="0" y="0"/>
                <wp:positionH relativeFrom="column">
                  <wp:posOffset>1601550</wp:posOffset>
                </wp:positionH>
                <wp:positionV relativeFrom="paragraph">
                  <wp:posOffset>-36060</wp:posOffset>
                </wp:positionV>
                <wp:extent cx="151200" cy="445320"/>
                <wp:effectExtent l="95250" t="133350" r="115570" b="164465"/>
                <wp:wrapNone/>
                <wp:docPr id="829597502" name="Ink 98"/>
                <wp:cNvGraphicFramePr/>
                <a:graphic xmlns:a="http://schemas.openxmlformats.org/drawingml/2006/main">
                  <a:graphicData uri="http://schemas.microsoft.com/office/word/2010/wordprocessingInk">
                    <w14:contentPart bwMode="auto" r:id="rId25">
                      <w14:nvContentPartPr>
                        <w14:cNvContentPartPr/>
                      </w14:nvContentPartPr>
                      <w14:xfrm>
                        <a:off x="0" y="0"/>
                        <a:ext cx="151200" cy="445320"/>
                      </w14:xfrm>
                    </w14:contentPart>
                  </a:graphicData>
                </a:graphic>
              </wp:anchor>
            </w:drawing>
          </mc:Choice>
          <mc:Fallback>
            <w:pict>
              <v:shape w14:anchorId="62B2103F" id="Ink 98" o:spid="_x0000_s1026" type="#_x0000_t75" style="position:absolute;margin-left:121.85pt;margin-top:-11.35pt;width:20.4pt;height:52.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">
                <v:imagedata r:id="rId26" o:title=""/>
              </v:shape>
            </w:pict>
          </mc:Fallback>
        </mc:AlternateContent>
      </w:r>
    </w:p>
    <w:p w14:paraId="4B13BB3C" w14:textId="14098233" w:rsidR="00D73C6D" w:rsidRDefault="00D73869">
      <w:pPr>
        <w:suppressAutoHyphens w:val="0"/>
        <w:rPr>
          <w:b/>
          <w:sz w:val="28"/>
          <w:szCs w:val="32"/>
        </w:rPr>
      </w:pPr>
      <w:r>
        <w:rPr>
          <w:noProof/>
        </w:rPr>
        <mc:AlternateContent>
          <mc:Choice Requires="aink">
            <w:drawing>
              <wp:anchor distT="0" distB="0" distL="114300" distR="114300" simplePos="0" relativeHeight="251675648" behindDoc="0" locked="0" layoutInCell="1" allowOverlap="1" wp14:anchorId="33731842" wp14:editId="0ACEEF65">
                <wp:simplePos x="0" y="0"/>
                <wp:positionH relativeFrom="column">
                  <wp:posOffset>837990</wp:posOffset>
                </wp:positionH>
                <wp:positionV relativeFrom="paragraph">
                  <wp:posOffset>883030</wp:posOffset>
                </wp:positionV>
                <wp:extent cx="360" cy="360"/>
                <wp:effectExtent l="76200" t="76200" r="38100" b="76200"/>
                <wp:wrapNone/>
                <wp:docPr id="49801997" name="Ink 114"/>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drawing>
              <wp:anchor distT="0" distB="0" distL="114300" distR="114300" simplePos="0" relativeHeight="251675648" behindDoc="0" locked="0" layoutInCell="1" allowOverlap="1" wp14:anchorId="33731842" wp14:editId="0ACEEF65">
                <wp:simplePos x="0" y="0"/>
                <wp:positionH relativeFrom="column">
                  <wp:posOffset>837990</wp:posOffset>
                </wp:positionH>
                <wp:positionV relativeFrom="paragraph">
                  <wp:posOffset>883030</wp:posOffset>
                </wp:positionV>
                <wp:extent cx="360" cy="360"/>
                <wp:effectExtent l="76200" t="76200" r="38100" b="76200"/>
                <wp:wrapNone/>
                <wp:docPr id="49801997" name="Ink 114"/>
                <wp:cNvGraphicFramePr/>
                <a:graphic xmlns:a="http://schemas.openxmlformats.org/drawingml/2006/main">
                  <a:graphicData uri="http://schemas.openxmlformats.org/drawingml/2006/picture">
                    <pic:pic xmlns:pic="http://schemas.openxmlformats.org/drawingml/2006/picture">
                      <pic:nvPicPr>
                        <pic:cNvPr id="49801997" name="Ink 114"/>
                        <pic:cNvPicPr/>
                      </pic:nvPicPr>
                      <pic:blipFill>
                        <a:blip r:embed="rId28"/>
                        <a:stretch>
                          <a:fillRect/>
                        </a:stretch>
                      </pic:blipFill>
                      <pic:spPr>
                        <a:xfrm>
                          <a:off x="0" y="0"/>
                          <a:ext cx="126000" cy="756000"/>
                        </a:xfrm>
                        <a:prstGeom prst="rect">
                          <a:avLst/>
                        </a:prstGeom>
                      </pic:spPr>
                    </pic:pic>
                  </a:graphicData>
                </a:graphic>
              </wp:anchor>
            </w:drawing>
          </mc:Fallback>
        </mc:AlternateContent>
      </w:r>
      <w:r>
        <w:rPr>
          <w:noProof/>
        </w:rPr>
        <mc:AlternateContent>
          <mc:Choice Requires="wpi">
            <w:drawing>
              <wp:anchor distT="0" distB="0" distL="114300" distR="114300" simplePos="0" relativeHeight="251667456" behindDoc="0" locked="0" layoutInCell="1" allowOverlap="1" wp14:anchorId="710ECD39" wp14:editId="7FB725A4">
                <wp:simplePos x="0" y="0"/>
                <wp:positionH relativeFrom="column">
                  <wp:posOffset>1066590</wp:posOffset>
                </wp:positionH>
                <wp:positionV relativeFrom="paragraph">
                  <wp:posOffset>-72770</wp:posOffset>
                </wp:positionV>
                <wp:extent cx="773280" cy="518040"/>
                <wp:effectExtent l="133350" t="209550" r="141605" b="244475"/>
                <wp:wrapNone/>
                <wp:docPr id="1192709033" name="Ink 101"/>
                <wp:cNvGraphicFramePr/>
                <a:graphic xmlns:a="http://schemas.openxmlformats.org/drawingml/2006/main">
                  <a:graphicData uri="http://schemas.microsoft.com/office/word/2010/wordprocessingInk">
                    <w14:contentPart bwMode="auto" r:id="rId29">
                      <w14:nvContentPartPr>
                        <w14:cNvContentPartPr/>
                      </w14:nvContentPartPr>
                      <w14:xfrm>
                        <a:off x="0" y="0"/>
                        <a:ext cx="773280" cy="518040"/>
                      </w14:xfrm>
                    </w14:contentPart>
                  </a:graphicData>
                </a:graphic>
              </wp:anchor>
            </w:drawing>
          </mc:Choice>
          <mc:Fallback>
            <w:pict>
              <v:shape w14:anchorId="4EC0B303" id="Ink 101" o:spid="_x0000_s1026" type="#_x0000_t75" style="position:absolute;margin-left:76.95pt;margin-top:-19.9pt;width:75.1pt;height:69.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">
                <v:imagedata r:id="rId30" o:title=""/>
              </v:shape>
            </w:pict>
          </mc:Fallback>
        </mc:AlternateContent>
      </w:r>
      <w:r>
        <w:rPr>
          <w:noProof/>
        </w:rPr>
        <mc:AlternateContent>
          <mc:Choice Requires="wpi">
            <w:drawing>
              <wp:anchor distT="0" distB="0" distL="114300" distR="114300" simplePos="0" relativeHeight="251666432" behindDoc="0" locked="0" layoutInCell="1" allowOverlap="1" wp14:anchorId="63C78C90" wp14:editId="302BFC17">
                <wp:simplePos x="0" y="0"/>
                <wp:positionH relativeFrom="column">
                  <wp:posOffset>1459350</wp:posOffset>
                </wp:positionH>
                <wp:positionV relativeFrom="paragraph">
                  <wp:posOffset>549670</wp:posOffset>
                </wp:positionV>
                <wp:extent cx="17280" cy="360"/>
                <wp:effectExtent l="114300" t="209550" r="154305" b="247650"/>
                <wp:wrapNone/>
                <wp:docPr id="1671420051" name="Ink 100"/>
                <wp:cNvGraphicFramePr/>
                <a:graphic xmlns:a="http://schemas.openxmlformats.org/drawingml/2006/main">
                  <a:graphicData uri="http://schemas.microsoft.com/office/word/2010/wordprocessingInk">
                    <w14:contentPart bwMode="auto" r:id="rId31">
                      <w14:nvContentPartPr>
                        <w14:cNvContentPartPr/>
                      </w14:nvContentPartPr>
                      <w14:xfrm>
                        <a:off x="0" y="0"/>
                        <a:ext cx="17280" cy="360"/>
                      </w14:xfrm>
                    </w14:contentPart>
                  </a:graphicData>
                </a:graphic>
              </wp:anchor>
            </w:drawing>
          </mc:Choice>
          <mc:Fallback>
            <w:pict>
              <v:shape w14:anchorId="62C3C6FE" id="Ink 100" o:spid="_x0000_s1026" type="#_x0000_t75" style="position:absolute;margin-left:107.8pt;margin-top:29.15pt;width:15.5pt;height:28.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">
                <v:imagedata r:id="rId32" o:title=""/>
              </v:shape>
            </w:pict>
          </mc:Fallback>
        </mc:AlternateContent>
      </w:r>
      <w:r>
        <w:rPr>
          <w:noProof/>
        </w:rPr>
        <mc:AlternateContent>
          <mc:Choice Requires="wpi">
            <w:drawing>
              <wp:anchor distT="0" distB="0" distL="114300" distR="114300" simplePos="0" relativeHeight="251663360" behindDoc="0" locked="0" layoutInCell="1" allowOverlap="1" wp14:anchorId="4276937D" wp14:editId="2272CD68">
                <wp:simplePos x="0" y="0"/>
                <wp:positionH relativeFrom="column">
                  <wp:posOffset>993510</wp:posOffset>
                </wp:positionH>
                <wp:positionV relativeFrom="paragraph">
                  <wp:posOffset>-108410</wp:posOffset>
                </wp:positionV>
                <wp:extent cx="704520" cy="401400"/>
                <wp:effectExtent l="76200" t="133350" r="114935" b="170180"/>
                <wp:wrapNone/>
                <wp:docPr id="390766691" name="Ink 97"/>
                <wp:cNvGraphicFramePr/>
                <a:graphic xmlns:a="http://schemas.openxmlformats.org/drawingml/2006/main">
                  <a:graphicData uri="http://schemas.microsoft.com/office/word/2010/wordprocessingInk">
                    <w14:contentPart bwMode="auto" r:id="rId33">
                      <w14:nvContentPartPr>
                        <w14:cNvContentPartPr/>
                      </w14:nvContentPartPr>
                      <w14:xfrm>
                        <a:off x="0" y="0"/>
                        <a:ext cx="704520" cy="401400"/>
                      </w14:xfrm>
                    </w14:contentPart>
                  </a:graphicData>
                </a:graphic>
              </wp:anchor>
            </w:drawing>
          </mc:Choice>
          <mc:Fallback>
            <w:pict>
              <v:shape w14:anchorId="3A2849F1" id="Ink 97" o:spid="_x0000_s1026" type="#_x0000_t75" style="position:absolute;margin-left:74pt;margin-top:-17.05pt;width:63.95pt;height:48.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">
                <v:imagedata r:id="rId34" o:title=""/>
              </v:shape>
            </w:pict>
          </mc:Fallback>
        </mc:AlternateContent>
      </w:r>
      <w:r>
        <w:rPr>
          <w:noProof/>
        </w:rPr>
        <mc:AlternateContent>
          <mc:Choice Requires="wpi">
            <w:drawing>
              <wp:anchor distT="0" distB="0" distL="114300" distR="114300" simplePos="0" relativeHeight="251662336" behindDoc="0" locked="0" layoutInCell="1" allowOverlap="1" wp14:anchorId="58613ED7" wp14:editId="293EDA76">
                <wp:simplePos x="0" y="0"/>
                <wp:positionH relativeFrom="column">
                  <wp:posOffset>1332990</wp:posOffset>
                </wp:positionH>
                <wp:positionV relativeFrom="paragraph">
                  <wp:posOffset>25870</wp:posOffset>
                </wp:positionV>
                <wp:extent cx="105480" cy="67680"/>
                <wp:effectExtent l="95250" t="133350" r="104140" b="180340"/>
                <wp:wrapNone/>
                <wp:docPr id="1627574185" name="Ink 96"/>
                <wp:cNvGraphicFramePr/>
                <a:graphic xmlns:a="http://schemas.openxmlformats.org/drawingml/2006/main">
                  <a:graphicData uri="http://schemas.microsoft.com/office/word/2010/wordprocessingInk">
                    <w14:contentPart bwMode="auto" r:id="rId35">
                      <w14:nvContentPartPr>
                        <w14:cNvContentPartPr/>
                      </w14:nvContentPartPr>
                      <w14:xfrm>
                        <a:off x="0" y="0"/>
                        <a:ext cx="105480" cy="67680"/>
                      </w14:xfrm>
                    </w14:contentPart>
                  </a:graphicData>
                </a:graphic>
              </wp:anchor>
            </w:drawing>
          </mc:Choice>
          <mc:Fallback>
            <w:pict>
              <v:shape w14:anchorId="4A2FC67E" id="Ink 96" o:spid="_x0000_s1026" type="#_x0000_t75" style="position:absolute;margin-left:100.7pt;margin-top:-6.45pt;width:16.8pt;height:22.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">
                <v:imagedata r:id="rId36" o:title=""/>
              </v:shape>
            </w:pict>
          </mc:Fallback>
        </mc:AlternateContent>
      </w:r>
      <w:r>
        <w:rPr>
          <w:noProof/>
        </w:rPr>
        <mc:AlternateContent>
          <mc:Choice Requires="wpi">
            <w:drawing>
              <wp:anchor distT="0" distB="0" distL="114300" distR="114300" simplePos="0" relativeHeight="251661312" behindDoc="0" locked="0" layoutInCell="1" allowOverlap="1" wp14:anchorId="73BC2C4F" wp14:editId="6B4FA5E0">
                <wp:simplePos x="0" y="0"/>
                <wp:positionH relativeFrom="column">
                  <wp:posOffset>1438110</wp:posOffset>
                </wp:positionH>
                <wp:positionV relativeFrom="paragraph">
                  <wp:posOffset>25870</wp:posOffset>
                </wp:positionV>
                <wp:extent cx="360" cy="360"/>
                <wp:effectExtent l="95250" t="152400" r="114300" b="152400"/>
                <wp:wrapNone/>
                <wp:docPr id="1499876431" name="Ink 95"/>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69A80F69" id="Ink 95" o:spid="_x0000_s1026" type="#_x0000_t75" style="position:absolute;margin-left:109pt;margin-top:-6.45pt;width:8.55pt;height: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&#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">
                <v:imagedata r:id="rId38" o:title=""/>
              </v:shape>
            </w:pict>
          </mc:Fallback>
        </mc:AlternateContent>
      </w:r>
      <w:r>
        <w:rPr>
          <w:noProof/>
        </w:rPr>
        <mc:AlternateContent>
          <mc:Choice Requires="wpi">
            <w:drawing>
              <wp:anchor distT="0" distB="0" distL="114300" distR="114300" simplePos="0" relativeHeight="251660288" behindDoc="0" locked="0" layoutInCell="1" allowOverlap="1" wp14:anchorId="511CDB93" wp14:editId="699B6760">
                <wp:simplePos x="0" y="0"/>
                <wp:positionH relativeFrom="column">
                  <wp:posOffset>995670</wp:posOffset>
                </wp:positionH>
                <wp:positionV relativeFrom="paragraph">
                  <wp:posOffset>6790</wp:posOffset>
                </wp:positionV>
                <wp:extent cx="88920" cy="39240"/>
                <wp:effectExtent l="95250" t="152400" r="120650" b="151765"/>
                <wp:wrapNone/>
                <wp:docPr id="570618316" name="Ink 94"/>
                <wp:cNvGraphicFramePr/>
                <a:graphic xmlns:a="http://schemas.openxmlformats.org/drawingml/2006/main">
                  <a:graphicData uri="http://schemas.microsoft.com/office/word/2010/wordprocessingInk">
                    <w14:contentPart bwMode="auto" r:id="rId39">
                      <w14:nvContentPartPr>
                        <w14:cNvContentPartPr/>
                      </w14:nvContentPartPr>
                      <w14:xfrm>
                        <a:off x="0" y="0"/>
                        <a:ext cx="88920" cy="39240"/>
                      </w14:xfrm>
                    </w14:contentPart>
                  </a:graphicData>
                </a:graphic>
              </wp:anchor>
            </w:drawing>
          </mc:Choice>
          <mc:Fallback>
            <w:pict>
              <v:shape w14:anchorId="2BD2251E" id="Ink 94" o:spid="_x0000_s1026" type="#_x0000_t75" style="position:absolute;margin-left:74.15pt;margin-top:-7.95pt;width:15.5pt;height:20.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">
                <v:imagedata r:id="rId40" o:title=""/>
              </v:shape>
            </w:pict>
          </mc:Fallback>
        </mc:AlternateContent>
      </w:r>
      <w:r>
        <w:rPr>
          <w:noProof/>
        </w:rPr>
        <mc:AlternateContent>
          <mc:Choice Requires="wpi">
            <w:drawing>
              <wp:anchor distT="0" distB="0" distL="114300" distR="114300" simplePos="0" relativeHeight="251659264" behindDoc="0" locked="0" layoutInCell="1" allowOverlap="1" wp14:anchorId="21C999EB" wp14:editId="09D9C863">
                <wp:simplePos x="0" y="0"/>
                <wp:positionH relativeFrom="column">
                  <wp:posOffset>304830</wp:posOffset>
                </wp:positionH>
                <wp:positionV relativeFrom="paragraph">
                  <wp:posOffset>5710</wp:posOffset>
                </wp:positionV>
                <wp:extent cx="943920" cy="58680"/>
                <wp:effectExtent l="95250" t="133350" r="104140" b="170180"/>
                <wp:wrapNone/>
                <wp:docPr id="555065820" name="Ink 93"/>
                <wp:cNvGraphicFramePr/>
                <a:graphic xmlns:a="http://schemas.openxmlformats.org/drawingml/2006/main">
                  <a:graphicData uri="http://schemas.microsoft.com/office/word/2010/wordprocessingInk">
                    <w14:contentPart bwMode="auto" r:id="rId41">
                      <w14:nvContentPartPr>
                        <w14:cNvContentPartPr/>
                      </w14:nvContentPartPr>
                      <w14:xfrm>
                        <a:off x="0" y="0"/>
                        <a:ext cx="943920" cy="58680"/>
                      </w14:xfrm>
                    </w14:contentPart>
                  </a:graphicData>
                </a:graphic>
              </wp:anchor>
            </w:drawing>
          </mc:Choice>
          <mc:Fallback>
            <w:pict>
              <v:shape w14:anchorId="29B67674" id="Ink 93" o:spid="_x0000_s1026" type="#_x0000_t75" style="position:absolute;margin-left:19.8pt;margin-top:-8.05pt;width:82.8pt;height:2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">
                <v:imagedata r:id="rId42" o:title=""/>
              </v:shape>
            </w:pict>
          </mc:Fallback>
        </mc:AlternateContent>
      </w:r>
      <w:r w:rsidR="00D73C6D">
        <w:rPr>
          <w:b/>
          <w:sz w:val="28"/>
          <w:szCs w:val="32"/>
        </w:rPr>
        <w:br w:type="page"/>
      </w:r>
    </w:p>
    <w:p w14:paraId="6F3EE6FA" w14:textId="514CB417" w:rsidR="002D6B1B" w:rsidRDefault="00B6305E" w:rsidP="00B6305E">
      <w:pPr>
        <w:pBdr>
          <w:top w:val="nil"/>
          <w:left w:val="nil"/>
          <w:bottom w:val="nil"/>
          <w:right w:val="nil"/>
          <w:between w:val="nil"/>
        </w:pBdr>
        <w:rPr>
          <w:b/>
          <w:sz w:val="28"/>
          <w:szCs w:val="32"/>
        </w:rPr>
      </w:pPr>
      <w:r w:rsidRPr="00360018">
        <w:rPr>
          <w:b/>
          <w:sz w:val="28"/>
          <w:szCs w:val="32"/>
        </w:rPr>
        <w:lastRenderedPageBreak/>
        <w:t>E</w:t>
      </w:r>
      <w:r w:rsidR="00BD6DD8" w:rsidRPr="00360018">
        <w:rPr>
          <w:b/>
          <w:sz w:val="28"/>
          <w:szCs w:val="32"/>
        </w:rPr>
        <w:t>RD</w:t>
      </w:r>
      <w:r w:rsidRPr="00360018">
        <w:rPr>
          <w:b/>
          <w:sz w:val="28"/>
          <w:szCs w:val="32"/>
        </w:rPr>
        <w:t xml:space="preserve"> to Table Conversion</w:t>
      </w:r>
    </w:p>
    <w:p w14:paraId="0063BC88" w14:textId="0B33B07F" w:rsidR="002D6B1B" w:rsidRDefault="002D6B1B" w:rsidP="002D6B1B">
      <w:pPr>
        <w:pStyle w:val="BodyText"/>
        <w:spacing w:before="6"/>
        <w:rPr>
          <w:b/>
        </w:rPr>
      </w:pPr>
    </w:p>
    <w:p w14:paraId="0D445FB0" w14:textId="6F046218" w:rsidR="002D6B1B" w:rsidRDefault="002D6B1B" w:rsidP="002D6B1B">
      <w:pPr>
        <w:spacing w:after="5"/>
        <w:ind w:left="1030"/>
        <w:rPr>
          <w:b/>
          <w:sz w:val="30"/>
        </w:rPr>
      </w:pPr>
      <w:r>
        <w:rPr>
          <w:b/>
          <w:sz w:val="30"/>
        </w:rPr>
        <w:t>Login</w:t>
      </w:r>
    </w:p>
    <w:tbl>
      <w:tblPr>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9"/>
        <w:gridCol w:w="1424"/>
        <w:gridCol w:w="1414"/>
        <w:gridCol w:w="1411"/>
        <w:gridCol w:w="1412"/>
        <w:gridCol w:w="1414"/>
      </w:tblGrid>
      <w:tr w:rsidR="002D6B1B" w14:paraId="49D31A91" w14:textId="77777777" w:rsidTr="00641B91">
        <w:trPr>
          <w:trHeight w:val="342"/>
        </w:trPr>
        <w:tc>
          <w:tcPr>
            <w:tcW w:w="1409" w:type="dxa"/>
          </w:tcPr>
          <w:p w14:paraId="131791D9" w14:textId="77777777" w:rsidR="002D6B1B" w:rsidRDefault="002D6B1B" w:rsidP="00641B91">
            <w:pPr>
              <w:pStyle w:val="TableParagraph"/>
              <w:spacing w:line="321" w:lineRule="exact"/>
              <w:ind w:left="107"/>
              <w:rPr>
                <w:sz w:val="30"/>
              </w:rPr>
            </w:pPr>
            <w:r>
              <w:rPr>
                <w:sz w:val="30"/>
              </w:rPr>
              <w:t>Meter No</w:t>
            </w:r>
          </w:p>
        </w:tc>
        <w:tc>
          <w:tcPr>
            <w:tcW w:w="1424" w:type="dxa"/>
          </w:tcPr>
          <w:p w14:paraId="0A42E873" w14:textId="77777777" w:rsidR="002D6B1B" w:rsidRDefault="002D6B1B" w:rsidP="00641B91">
            <w:pPr>
              <w:pStyle w:val="TableParagraph"/>
              <w:spacing w:line="321" w:lineRule="exact"/>
              <w:ind w:left="105"/>
              <w:rPr>
                <w:sz w:val="30"/>
              </w:rPr>
            </w:pPr>
            <w:r>
              <w:rPr>
                <w:sz w:val="30"/>
              </w:rPr>
              <w:t>Username</w:t>
            </w:r>
          </w:p>
        </w:tc>
        <w:tc>
          <w:tcPr>
            <w:tcW w:w="1414" w:type="dxa"/>
          </w:tcPr>
          <w:p w14:paraId="43DC37F7" w14:textId="77777777" w:rsidR="002D6B1B" w:rsidRDefault="002D6B1B" w:rsidP="00641B91">
            <w:pPr>
              <w:pStyle w:val="TableParagraph"/>
              <w:spacing w:line="321" w:lineRule="exact"/>
              <w:ind w:left="107"/>
              <w:rPr>
                <w:sz w:val="30"/>
              </w:rPr>
            </w:pPr>
            <w:r>
              <w:rPr>
                <w:sz w:val="30"/>
              </w:rPr>
              <w:t>Password</w:t>
            </w:r>
          </w:p>
        </w:tc>
        <w:tc>
          <w:tcPr>
            <w:tcW w:w="1411" w:type="dxa"/>
          </w:tcPr>
          <w:p w14:paraId="725BD90E" w14:textId="77777777" w:rsidR="002D6B1B" w:rsidRDefault="002D6B1B" w:rsidP="00641B91">
            <w:pPr>
              <w:pStyle w:val="TableParagraph"/>
              <w:spacing w:line="321" w:lineRule="exact"/>
              <w:ind w:left="104"/>
              <w:rPr>
                <w:sz w:val="30"/>
              </w:rPr>
            </w:pPr>
            <w:r>
              <w:rPr>
                <w:sz w:val="30"/>
              </w:rPr>
              <w:t>User</w:t>
            </w:r>
          </w:p>
        </w:tc>
        <w:tc>
          <w:tcPr>
            <w:tcW w:w="1412" w:type="dxa"/>
          </w:tcPr>
          <w:p w14:paraId="48A2D9D5" w14:textId="77777777" w:rsidR="002D6B1B" w:rsidRDefault="002D6B1B" w:rsidP="00641B91">
            <w:pPr>
              <w:pStyle w:val="TableParagraph"/>
              <w:spacing w:line="321" w:lineRule="exact"/>
              <w:ind w:left="100"/>
              <w:rPr>
                <w:sz w:val="30"/>
              </w:rPr>
            </w:pPr>
            <w:r>
              <w:rPr>
                <w:sz w:val="30"/>
              </w:rPr>
              <w:t>Question</w:t>
            </w:r>
          </w:p>
        </w:tc>
        <w:tc>
          <w:tcPr>
            <w:tcW w:w="1414" w:type="dxa"/>
          </w:tcPr>
          <w:p w14:paraId="2A8BA203" w14:textId="77777777" w:rsidR="002D6B1B" w:rsidRDefault="002D6B1B" w:rsidP="00641B91">
            <w:pPr>
              <w:pStyle w:val="TableParagraph"/>
              <w:spacing w:line="321" w:lineRule="exact"/>
              <w:ind w:left="97"/>
              <w:rPr>
                <w:sz w:val="30"/>
              </w:rPr>
            </w:pPr>
            <w:r>
              <w:rPr>
                <w:sz w:val="30"/>
              </w:rPr>
              <w:t>Answer</w:t>
            </w:r>
          </w:p>
        </w:tc>
      </w:tr>
    </w:tbl>
    <w:p w14:paraId="42AEFF79" w14:textId="7C36C093" w:rsidR="002D6B1B" w:rsidRDefault="002D6B1B" w:rsidP="002D6B1B">
      <w:pPr>
        <w:pStyle w:val="BodyText"/>
        <w:spacing w:before="11"/>
        <w:rPr>
          <w:b/>
          <w:sz w:val="29"/>
        </w:rPr>
      </w:pPr>
    </w:p>
    <w:p w14:paraId="4E8B93C8" w14:textId="654CFBFF" w:rsidR="002D6B1B" w:rsidRDefault="002D6B1B" w:rsidP="002D6B1B">
      <w:pPr>
        <w:spacing w:after="5"/>
        <w:ind w:left="1030"/>
        <w:rPr>
          <w:b/>
          <w:sz w:val="30"/>
        </w:rPr>
      </w:pPr>
      <w:r>
        <w:rPr>
          <w:b/>
          <w:sz w:val="30"/>
        </w:rPr>
        <w:t>Customer</w:t>
      </w:r>
    </w:p>
    <w:tbl>
      <w:tblPr>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12"/>
        <w:gridCol w:w="1210"/>
        <w:gridCol w:w="1209"/>
        <w:gridCol w:w="1209"/>
        <w:gridCol w:w="1209"/>
        <w:gridCol w:w="1212"/>
        <w:gridCol w:w="1209"/>
      </w:tblGrid>
      <w:tr w:rsidR="002D6B1B" w14:paraId="307FA357" w14:textId="77777777" w:rsidTr="00641B91">
        <w:trPr>
          <w:trHeight w:val="693"/>
        </w:trPr>
        <w:tc>
          <w:tcPr>
            <w:tcW w:w="1212" w:type="dxa"/>
          </w:tcPr>
          <w:p w14:paraId="5BB13CCA" w14:textId="51E0A4FB" w:rsidR="002D6B1B" w:rsidRDefault="002D6B1B" w:rsidP="00641B91">
            <w:pPr>
              <w:pStyle w:val="TableParagraph"/>
              <w:spacing w:line="333" w:lineRule="exact"/>
              <w:ind w:left="107"/>
              <w:rPr>
                <w:sz w:val="30"/>
              </w:rPr>
            </w:pPr>
            <w:r>
              <w:rPr>
                <w:sz w:val="30"/>
              </w:rPr>
              <w:t>Name</w:t>
            </w:r>
          </w:p>
        </w:tc>
        <w:tc>
          <w:tcPr>
            <w:tcW w:w="1210" w:type="dxa"/>
          </w:tcPr>
          <w:p w14:paraId="3976091E" w14:textId="77777777" w:rsidR="002D6B1B" w:rsidRDefault="002D6B1B" w:rsidP="00641B91">
            <w:pPr>
              <w:pStyle w:val="TableParagraph"/>
              <w:spacing w:line="232" w:lineRule="auto"/>
              <w:ind w:left="107" w:right="359" w:hanging="3"/>
              <w:rPr>
                <w:sz w:val="30"/>
              </w:rPr>
            </w:pPr>
            <w:r>
              <w:rPr>
                <w:sz w:val="30"/>
              </w:rPr>
              <w:t>Meter No</w:t>
            </w:r>
          </w:p>
        </w:tc>
        <w:tc>
          <w:tcPr>
            <w:tcW w:w="1209" w:type="dxa"/>
          </w:tcPr>
          <w:p w14:paraId="0048A7C8" w14:textId="77777777" w:rsidR="002D6B1B" w:rsidRDefault="002D6B1B" w:rsidP="00641B91">
            <w:pPr>
              <w:pStyle w:val="TableParagraph"/>
              <w:spacing w:line="333" w:lineRule="exact"/>
              <w:ind w:left="107"/>
              <w:rPr>
                <w:sz w:val="30"/>
              </w:rPr>
            </w:pPr>
            <w:r>
              <w:rPr>
                <w:sz w:val="30"/>
              </w:rPr>
              <w:t>Address</w:t>
            </w:r>
          </w:p>
        </w:tc>
        <w:tc>
          <w:tcPr>
            <w:tcW w:w="1209" w:type="dxa"/>
          </w:tcPr>
          <w:p w14:paraId="7E595C00" w14:textId="77777777" w:rsidR="002D6B1B" w:rsidRDefault="002D6B1B" w:rsidP="00641B91">
            <w:pPr>
              <w:pStyle w:val="TableParagraph"/>
              <w:spacing w:line="333" w:lineRule="exact"/>
              <w:ind w:left="108"/>
              <w:rPr>
                <w:sz w:val="30"/>
              </w:rPr>
            </w:pPr>
            <w:r>
              <w:rPr>
                <w:sz w:val="30"/>
              </w:rPr>
              <w:t>City</w:t>
            </w:r>
          </w:p>
        </w:tc>
        <w:tc>
          <w:tcPr>
            <w:tcW w:w="1209" w:type="dxa"/>
          </w:tcPr>
          <w:p w14:paraId="452B5C9E" w14:textId="77777777" w:rsidR="002D6B1B" w:rsidRDefault="002D6B1B" w:rsidP="00641B91">
            <w:pPr>
              <w:pStyle w:val="TableParagraph"/>
              <w:spacing w:line="333" w:lineRule="exact"/>
              <w:ind w:left="111"/>
              <w:rPr>
                <w:sz w:val="30"/>
              </w:rPr>
            </w:pPr>
            <w:r>
              <w:rPr>
                <w:sz w:val="30"/>
              </w:rPr>
              <w:t>State</w:t>
            </w:r>
          </w:p>
        </w:tc>
        <w:tc>
          <w:tcPr>
            <w:tcW w:w="1212" w:type="dxa"/>
          </w:tcPr>
          <w:p w14:paraId="2B8D01ED" w14:textId="77777777" w:rsidR="002D6B1B" w:rsidRDefault="002D6B1B" w:rsidP="00641B91">
            <w:pPr>
              <w:pStyle w:val="TableParagraph"/>
              <w:spacing w:line="333" w:lineRule="exact"/>
              <w:ind w:left="110"/>
              <w:rPr>
                <w:sz w:val="30"/>
              </w:rPr>
            </w:pPr>
            <w:r>
              <w:rPr>
                <w:sz w:val="30"/>
              </w:rPr>
              <w:t>Email</w:t>
            </w:r>
          </w:p>
        </w:tc>
        <w:tc>
          <w:tcPr>
            <w:tcW w:w="1209" w:type="dxa"/>
          </w:tcPr>
          <w:p w14:paraId="5B8FA37C" w14:textId="77777777" w:rsidR="002D6B1B" w:rsidRDefault="002D6B1B" w:rsidP="00641B91">
            <w:pPr>
              <w:pStyle w:val="TableParagraph"/>
              <w:spacing w:line="333" w:lineRule="exact"/>
              <w:ind w:left="110"/>
              <w:rPr>
                <w:sz w:val="30"/>
              </w:rPr>
            </w:pPr>
            <w:r>
              <w:rPr>
                <w:sz w:val="30"/>
              </w:rPr>
              <w:t>Phone</w:t>
            </w:r>
          </w:p>
        </w:tc>
      </w:tr>
    </w:tbl>
    <w:p w14:paraId="2BAA0B89" w14:textId="322620FA" w:rsidR="002D6B1B" w:rsidRDefault="00EA4D2F" w:rsidP="002D6B1B">
      <w:pPr>
        <w:pStyle w:val="BodyText"/>
        <w:rPr>
          <w:b/>
          <w:sz w:val="20"/>
        </w:rPr>
      </w:pPr>
      <w:r>
        <w:rPr>
          <w:noProof/>
          <w:sz w:val="22"/>
        </w:rPr>
        <mc:AlternateContent>
          <mc:Choice Requires="wpg">
            <w:drawing>
              <wp:anchor distT="0" distB="0" distL="114300" distR="114300" simplePos="0" relativeHeight="251677696" behindDoc="1" locked="0" layoutInCell="1" allowOverlap="1" wp14:anchorId="3D22BA68" wp14:editId="571BD6D8">
                <wp:simplePos x="0" y="0"/>
                <wp:positionH relativeFrom="page">
                  <wp:posOffset>954405</wp:posOffset>
                </wp:positionH>
                <wp:positionV relativeFrom="paragraph">
                  <wp:posOffset>114300</wp:posOffset>
                </wp:positionV>
                <wp:extent cx="1395730" cy="3894455"/>
                <wp:effectExtent l="4445" t="8255" r="9525" b="2540"/>
                <wp:wrapNone/>
                <wp:docPr id="28732878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5730" cy="3894455"/>
                          <a:chOff x="1507" y="1060"/>
                          <a:chExt cx="2198" cy="6133"/>
                        </a:xfrm>
                      </wpg:grpSpPr>
                      <wps:wsp>
                        <wps:cNvPr id="1135081265" name="Freeform 3"/>
                        <wps:cNvSpPr>
                          <a:spLocks/>
                        </wps:cNvSpPr>
                        <wps:spPr bwMode="auto">
                          <a:xfrm>
                            <a:off x="3446" y="1074"/>
                            <a:ext cx="238" cy="440"/>
                          </a:xfrm>
                          <a:custGeom>
                            <a:avLst/>
                            <a:gdLst>
                              <a:gd name="T0" fmla="+- 0 3564 3446"/>
                              <a:gd name="T1" fmla="*/ T0 w 238"/>
                              <a:gd name="T2" fmla="+- 0 1074 1074"/>
                              <a:gd name="T3" fmla="*/ 1074 h 440"/>
                              <a:gd name="T4" fmla="+- 0 3446 3446"/>
                              <a:gd name="T5" fmla="*/ T4 w 238"/>
                              <a:gd name="T6" fmla="+- 0 1192 1074"/>
                              <a:gd name="T7" fmla="*/ 1192 h 440"/>
                              <a:gd name="T8" fmla="+- 0 3506 3446"/>
                              <a:gd name="T9" fmla="*/ T8 w 238"/>
                              <a:gd name="T10" fmla="+- 0 1192 1074"/>
                              <a:gd name="T11" fmla="*/ 1192 h 440"/>
                              <a:gd name="T12" fmla="+- 0 3506 3446"/>
                              <a:gd name="T13" fmla="*/ T12 w 238"/>
                              <a:gd name="T14" fmla="+- 0 1514 1074"/>
                              <a:gd name="T15" fmla="*/ 1514 h 440"/>
                              <a:gd name="T16" fmla="+- 0 3624 3446"/>
                              <a:gd name="T17" fmla="*/ T16 w 238"/>
                              <a:gd name="T18" fmla="+- 0 1514 1074"/>
                              <a:gd name="T19" fmla="*/ 1514 h 440"/>
                              <a:gd name="T20" fmla="+- 0 3624 3446"/>
                              <a:gd name="T21" fmla="*/ T20 w 238"/>
                              <a:gd name="T22" fmla="+- 0 1192 1074"/>
                              <a:gd name="T23" fmla="*/ 1192 h 440"/>
                              <a:gd name="T24" fmla="+- 0 3684 3446"/>
                              <a:gd name="T25" fmla="*/ T24 w 238"/>
                              <a:gd name="T26" fmla="+- 0 1192 1074"/>
                              <a:gd name="T27" fmla="*/ 1192 h 440"/>
                              <a:gd name="T28" fmla="+- 0 3564 3446"/>
                              <a:gd name="T29" fmla="*/ T28 w 238"/>
                              <a:gd name="T30" fmla="+- 0 1074 1074"/>
                              <a:gd name="T31" fmla="*/ 1074 h 4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8" h="440">
                                <a:moveTo>
                                  <a:pt x="118" y="0"/>
                                </a:moveTo>
                                <a:lnTo>
                                  <a:pt x="0" y="118"/>
                                </a:lnTo>
                                <a:lnTo>
                                  <a:pt x="60" y="118"/>
                                </a:lnTo>
                                <a:lnTo>
                                  <a:pt x="60" y="440"/>
                                </a:lnTo>
                                <a:lnTo>
                                  <a:pt x="178" y="440"/>
                                </a:lnTo>
                                <a:lnTo>
                                  <a:pt x="178" y="118"/>
                                </a:lnTo>
                                <a:lnTo>
                                  <a:pt x="238" y="118"/>
                                </a:lnTo>
                                <a:lnTo>
                                  <a:pt x="118" y="0"/>
                                </a:lnTo>
                                <a:close/>
                              </a:path>
                            </a:pathLst>
                          </a:custGeom>
                          <a:solidFill>
                            <a:srgbClr val="4471C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006607" name="AutoShape 4"/>
                        <wps:cNvSpPr>
                          <a:spLocks/>
                        </wps:cNvSpPr>
                        <wps:spPr bwMode="auto">
                          <a:xfrm>
                            <a:off x="3424" y="1060"/>
                            <a:ext cx="281" cy="463"/>
                          </a:xfrm>
                          <a:custGeom>
                            <a:avLst/>
                            <a:gdLst>
                              <a:gd name="T0" fmla="+- 0 3496 3424"/>
                              <a:gd name="T1" fmla="*/ T0 w 281"/>
                              <a:gd name="T2" fmla="+- 0 1523 1060"/>
                              <a:gd name="T3" fmla="*/ 1523 h 463"/>
                              <a:gd name="T4" fmla="+- 0 3633 3424"/>
                              <a:gd name="T5" fmla="*/ T4 w 281"/>
                              <a:gd name="T6" fmla="+- 0 1514 1060"/>
                              <a:gd name="T7" fmla="*/ 1514 h 463"/>
                              <a:gd name="T8" fmla="+- 0 3505 3424"/>
                              <a:gd name="T9" fmla="*/ T8 w 281"/>
                              <a:gd name="T10" fmla="+- 0 1504 1060"/>
                              <a:gd name="T11" fmla="*/ 1504 h 463"/>
                              <a:gd name="T12" fmla="+- 0 3515 3424"/>
                              <a:gd name="T13" fmla="*/ T12 w 281"/>
                              <a:gd name="T14" fmla="+- 0 1202 1060"/>
                              <a:gd name="T15" fmla="*/ 1202 h 463"/>
                              <a:gd name="T16" fmla="+- 0 3496 3424"/>
                              <a:gd name="T17" fmla="*/ T16 w 281"/>
                              <a:gd name="T18" fmla="+- 0 1192 1060"/>
                              <a:gd name="T19" fmla="*/ 1192 h 463"/>
                              <a:gd name="T20" fmla="+- 0 3505 3424"/>
                              <a:gd name="T21" fmla="*/ T20 w 281"/>
                              <a:gd name="T22" fmla="+- 0 1504 1060"/>
                              <a:gd name="T23" fmla="*/ 1504 h 463"/>
                              <a:gd name="T24" fmla="+- 0 3515 3424"/>
                              <a:gd name="T25" fmla="*/ T24 w 281"/>
                              <a:gd name="T26" fmla="+- 0 1504 1060"/>
                              <a:gd name="T27" fmla="*/ 1504 h 463"/>
                              <a:gd name="T28" fmla="+- 0 3515 3424"/>
                              <a:gd name="T29" fmla="*/ T28 w 281"/>
                              <a:gd name="T30" fmla="+- 0 1504 1060"/>
                              <a:gd name="T31" fmla="*/ 1504 h 463"/>
                              <a:gd name="T32" fmla="+- 0 3613 3424"/>
                              <a:gd name="T33" fmla="*/ T32 w 281"/>
                              <a:gd name="T34" fmla="+- 0 1514 1060"/>
                              <a:gd name="T35" fmla="*/ 1514 h 463"/>
                              <a:gd name="T36" fmla="+- 0 3659 3424"/>
                              <a:gd name="T37" fmla="*/ T36 w 281"/>
                              <a:gd name="T38" fmla="+- 0 1182 1060"/>
                              <a:gd name="T39" fmla="*/ 1182 h 463"/>
                              <a:gd name="T40" fmla="+- 0 3613 3424"/>
                              <a:gd name="T41" fmla="*/ T40 w 281"/>
                              <a:gd name="T42" fmla="+- 0 1514 1060"/>
                              <a:gd name="T43" fmla="*/ 1514 h 463"/>
                              <a:gd name="T44" fmla="+- 0 3633 3424"/>
                              <a:gd name="T45" fmla="*/ T44 w 281"/>
                              <a:gd name="T46" fmla="+- 0 1504 1060"/>
                              <a:gd name="T47" fmla="*/ 1504 h 463"/>
                              <a:gd name="T48" fmla="+- 0 3623 3424"/>
                              <a:gd name="T49" fmla="*/ T48 w 281"/>
                              <a:gd name="T50" fmla="+- 0 1202 1060"/>
                              <a:gd name="T51" fmla="*/ 1202 h 463"/>
                              <a:gd name="T52" fmla="+- 0 3669 3424"/>
                              <a:gd name="T53" fmla="*/ T52 w 281"/>
                              <a:gd name="T54" fmla="+- 0 1192 1060"/>
                              <a:gd name="T55" fmla="*/ 1192 h 463"/>
                              <a:gd name="T56" fmla="+- 0 3633 3424"/>
                              <a:gd name="T57" fmla="*/ T56 w 281"/>
                              <a:gd name="T58" fmla="+- 0 1504 1060"/>
                              <a:gd name="T59" fmla="*/ 1504 h 463"/>
                              <a:gd name="T60" fmla="+- 0 3613 3424"/>
                              <a:gd name="T61" fmla="*/ T60 w 281"/>
                              <a:gd name="T62" fmla="+- 0 1514 1060"/>
                              <a:gd name="T63" fmla="*/ 1514 h 463"/>
                              <a:gd name="T64" fmla="+- 0 3633 3424"/>
                              <a:gd name="T65" fmla="*/ T64 w 281"/>
                              <a:gd name="T66" fmla="+- 0 1504 1060"/>
                              <a:gd name="T67" fmla="*/ 1504 h 463"/>
                              <a:gd name="T68" fmla="+- 0 3424 3424"/>
                              <a:gd name="T69" fmla="*/ T68 w 281"/>
                              <a:gd name="T70" fmla="+- 0 1202 1060"/>
                              <a:gd name="T71" fmla="*/ 1202 h 463"/>
                              <a:gd name="T72" fmla="+- 0 3496 3424"/>
                              <a:gd name="T73" fmla="*/ T72 w 281"/>
                              <a:gd name="T74" fmla="+- 0 1199 1060"/>
                              <a:gd name="T75" fmla="*/ 1199 h 463"/>
                              <a:gd name="T76" fmla="+- 0 3445 3424"/>
                              <a:gd name="T77" fmla="*/ T76 w 281"/>
                              <a:gd name="T78" fmla="+- 0 1182 1060"/>
                              <a:gd name="T79" fmla="*/ 1182 h 463"/>
                              <a:gd name="T80" fmla="+- 0 3564 3424"/>
                              <a:gd name="T81" fmla="*/ T80 w 281"/>
                              <a:gd name="T82" fmla="+- 0 1085 1060"/>
                              <a:gd name="T83" fmla="*/ 1085 h 463"/>
                              <a:gd name="T84" fmla="+- 0 3582 3424"/>
                              <a:gd name="T85" fmla="*/ T84 w 281"/>
                              <a:gd name="T86" fmla="+- 0 1079 1060"/>
                              <a:gd name="T87" fmla="*/ 1079 h 463"/>
                              <a:gd name="T88" fmla="+- 0 3515 3424"/>
                              <a:gd name="T89" fmla="*/ T88 w 281"/>
                              <a:gd name="T90" fmla="+- 0 1192 1060"/>
                              <a:gd name="T91" fmla="*/ 1192 h 463"/>
                              <a:gd name="T92" fmla="+- 0 3505 3424"/>
                              <a:gd name="T93" fmla="*/ T92 w 281"/>
                              <a:gd name="T94" fmla="+- 0 1202 1060"/>
                              <a:gd name="T95" fmla="*/ 1202 h 463"/>
                              <a:gd name="T96" fmla="+- 0 3515 3424"/>
                              <a:gd name="T97" fmla="*/ T96 w 281"/>
                              <a:gd name="T98" fmla="+- 0 1192 1060"/>
                              <a:gd name="T99" fmla="*/ 1192 h 463"/>
                              <a:gd name="T100" fmla="+- 0 3623 3424"/>
                              <a:gd name="T101" fmla="*/ T100 w 281"/>
                              <a:gd name="T102" fmla="+- 0 1202 1060"/>
                              <a:gd name="T103" fmla="*/ 1202 h 463"/>
                              <a:gd name="T104" fmla="+- 0 3633 3424"/>
                              <a:gd name="T105" fmla="*/ T104 w 281"/>
                              <a:gd name="T106" fmla="+- 0 1192 1060"/>
                              <a:gd name="T107" fmla="*/ 1192 h 463"/>
                              <a:gd name="T108" fmla="+- 0 3633 3424"/>
                              <a:gd name="T109" fmla="*/ T108 w 281"/>
                              <a:gd name="T110" fmla="+- 0 1192 1060"/>
                              <a:gd name="T111" fmla="*/ 1192 h 463"/>
                              <a:gd name="T112" fmla="+- 0 3705 3424"/>
                              <a:gd name="T113" fmla="*/ T112 w 281"/>
                              <a:gd name="T114" fmla="+- 0 1202 1060"/>
                              <a:gd name="T115" fmla="*/ 1202 h 463"/>
                              <a:gd name="T116" fmla="+- 0 3676 3424"/>
                              <a:gd name="T117" fmla="*/ T116 w 281"/>
                              <a:gd name="T118" fmla="+- 0 1199 1060"/>
                              <a:gd name="T119" fmla="*/ 1199 h 463"/>
                              <a:gd name="T120" fmla="+- 0 3469 3424"/>
                              <a:gd name="T121" fmla="*/ T120 w 281"/>
                              <a:gd name="T122" fmla="+- 0 1182 1060"/>
                              <a:gd name="T123" fmla="*/ 1182 h 463"/>
                              <a:gd name="T124" fmla="+- 0 3453 3424"/>
                              <a:gd name="T125" fmla="*/ T124 w 281"/>
                              <a:gd name="T126" fmla="+- 0 1199 1060"/>
                              <a:gd name="T127" fmla="*/ 1199 h 463"/>
                              <a:gd name="T128" fmla="+- 0 3515 3424"/>
                              <a:gd name="T129" fmla="*/ T128 w 281"/>
                              <a:gd name="T130" fmla="+- 0 1182 1060"/>
                              <a:gd name="T131" fmla="*/ 1182 h 463"/>
                              <a:gd name="T132" fmla="+- 0 3453 3424"/>
                              <a:gd name="T133" fmla="*/ T132 w 281"/>
                              <a:gd name="T134" fmla="+- 0 1199 1060"/>
                              <a:gd name="T135" fmla="*/ 1199 h 463"/>
                              <a:gd name="T136" fmla="+- 0 3496 3424"/>
                              <a:gd name="T137" fmla="*/ T136 w 281"/>
                              <a:gd name="T138" fmla="+- 0 1192 1060"/>
                              <a:gd name="T139" fmla="*/ 1192 h 463"/>
                              <a:gd name="T140" fmla="+- 0 3515 3424"/>
                              <a:gd name="T141" fmla="*/ T140 w 281"/>
                              <a:gd name="T142" fmla="+- 0 1182 1060"/>
                              <a:gd name="T143" fmla="*/ 1182 h 463"/>
                              <a:gd name="T144" fmla="+- 0 3570 3424"/>
                              <a:gd name="T145" fmla="*/ T144 w 281"/>
                              <a:gd name="T146" fmla="+- 0 1079 1060"/>
                              <a:gd name="T147" fmla="*/ 1079 h 463"/>
                              <a:gd name="T148" fmla="+- 0 3676 3424"/>
                              <a:gd name="T149" fmla="*/ T148 w 281"/>
                              <a:gd name="T150" fmla="+- 0 1199 1060"/>
                              <a:gd name="T151" fmla="*/ 1199 h 463"/>
                              <a:gd name="T152" fmla="+- 0 3685 3424"/>
                              <a:gd name="T153" fmla="*/ T152 w 281"/>
                              <a:gd name="T154" fmla="+- 0 1182 1060"/>
                              <a:gd name="T155" fmla="*/ 1182 h 463"/>
                              <a:gd name="T156" fmla="+- 0 3685 3424"/>
                              <a:gd name="T157" fmla="*/ T156 w 281"/>
                              <a:gd name="T158" fmla="+- 0 1182 1060"/>
                              <a:gd name="T159" fmla="*/ 1182 h 463"/>
                              <a:gd name="T160" fmla="+- 0 3676 3424"/>
                              <a:gd name="T161" fmla="*/ T160 w 281"/>
                              <a:gd name="T162" fmla="+- 0 1199 1060"/>
                              <a:gd name="T163" fmla="*/ 1199 h 463"/>
                              <a:gd name="T164" fmla="+- 0 3685 3424"/>
                              <a:gd name="T165" fmla="*/ T164 w 281"/>
                              <a:gd name="T166" fmla="+- 0 1182 1060"/>
                              <a:gd name="T167" fmla="*/ 1182 h 463"/>
                              <a:gd name="T168" fmla="+- 0 3558 3424"/>
                              <a:gd name="T169" fmla="*/ T168 w 281"/>
                              <a:gd name="T170" fmla="+- 0 1079 1060"/>
                              <a:gd name="T171" fmla="*/ 1079 h 463"/>
                              <a:gd name="T172" fmla="+- 0 3570 3424"/>
                              <a:gd name="T173" fmla="*/ T172 w 281"/>
                              <a:gd name="T174" fmla="+- 0 1079 1060"/>
                              <a:gd name="T175" fmla="*/ 1079 h 4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81" h="463">
                                <a:moveTo>
                                  <a:pt x="72" y="132"/>
                                </a:moveTo>
                                <a:lnTo>
                                  <a:pt x="72" y="463"/>
                                </a:lnTo>
                                <a:lnTo>
                                  <a:pt x="209" y="463"/>
                                </a:lnTo>
                                <a:lnTo>
                                  <a:pt x="209" y="454"/>
                                </a:lnTo>
                                <a:lnTo>
                                  <a:pt x="91" y="454"/>
                                </a:lnTo>
                                <a:lnTo>
                                  <a:pt x="81" y="444"/>
                                </a:lnTo>
                                <a:lnTo>
                                  <a:pt x="91" y="444"/>
                                </a:lnTo>
                                <a:lnTo>
                                  <a:pt x="91" y="142"/>
                                </a:lnTo>
                                <a:lnTo>
                                  <a:pt x="81" y="142"/>
                                </a:lnTo>
                                <a:lnTo>
                                  <a:pt x="72" y="132"/>
                                </a:lnTo>
                                <a:close/>
                                <a:moveTo>
                                  <a:pt x="91" y="444"/>
                                </a:moveTo>
                                <a:lnTo>
                                  <a:pt x="81" y="444"/>
                                </a:lnTo>
                                <a:lnTo>
                                  <a:pt x="91" y="454"/>
                                </a:lnTo>
                                <a:lnTo>
                                  <a:pt x="91" y="444"/>
                                </a:lnTo>
                                <a:close/>
                                <a:moveTo>
                                  <a:pt x="189" y="444"/>
                                </a:moveTo>
                                <a:lnTo>
                                  <a:pt x="91" y="444"/>
                                </a:lnTo>
                                <a:lnTo>
                                  <a:pt x="91" y="454"/>
                                </a:lnTo>
                                <a:lnTo>
                                  <a:pt x="189" y="454"/>
                                </a:lnTo>
                                <a:lnTo>
                                  <a:pt x="189" y="444"/>
                                </a:lnTo>
                                <a:close/>
                                <a:moveTo>
                                  <a:pt x="235" y="122"/>
                                </a:moveTo>
                                <a:lnTo>
                                  <a:pt x="189" y="122"/>
                                </a:lnTo>
                                <a:lnTo>
                                  <a:pt x="189" y="454"/>
                                </a:lnTo>
                                <a:lnTo>
                                  <a:pt x="199" y="444"/>
                                </a:lnTo>
                                <a:lnTo>
                                  <a:pt x="209" y="444"/>
                                </a:lnTo>
                                <a:lnTo>
                                  <a:pt x="209" y="142"/>
                                </a:lnTo>
                                <a:lnTo>
                                  <a:pt x="199" y="142"/>
                                </a:lnTo>
                                <a:lnTo>
                                  <a:pt x="209" y="132"/>
                                </a:lnTo>
                                <a:lnTo>
                                  <a:pt x="245" y="132"/>
                                </a:lnTo>
                                <a:lnTo>
                                  <a:pt x="235" y="122"/>
                                </a:lnTo>
                                <a:close/>
                                <a:moveTo>
                                  <a:pt x="209" y="444"/>
                                </a:moveTo>
                                <a:lnTo>
                                  <a:pt x="199" y="444"/>
                                </a:lnTo>
                                <a:lnTo>
                                  <a:pt x="189" y="454"/>
                                </a:lnTo>
                                <a:lnTo>
                                  <a:pt x="209" y="454"/>
                                </a:lnTo>
                                <a:lnTo>
                                  <a:pt x="209" y="444"/>
                                </a:lnTo>
                                <a:close/>
                                <a:moveTo>
                                  <a:pt x="139" y="0"/>
                                </a:moveTo>
                                <a:lnTo>
                                  <a:pt x="0" y="142"/>
                                </a:lnTo>
                                <a:lnTo>
                                  <a:pt x="72" y="142"/>
                                </a:lnTo>
                                <a:lnTo>
                                  <a:pt x="72" y="139"/>
                                </a:lnTo>
                                <a:lnTo>
                                  <a:pt x="29" y="139"/>
                                </a:lnTo>
                                <a:lnTo>
                                  <a:pt x="21" y="122"/>
                                </a:lnTo>
                                <a:lnTo>
                                  <a:pt x="45" y="122"/>
                                </a:lnTo>
                                <a:lnTo>
                                  <a:pt x="140" y="25"/>
                                </a:lnTo>
                                <a:lnTo>
                                  <a:pt x="134" y="19"/>
                                </a:lnTo>
                                <a:lnTo>
                                  <a:pt x="158" y="19"/>
                                </a:lnTo>
                                <a:lnTo>
                                  <a:pt x="139" y="0"/>
                                </a:lnTo>
                                <a:close/>
                                <a:moveTo>
                                  <a:pt x="91" y="132"/>
                                </a:moveTo>
                                <a:lnTo>
                                  <a:pt x="72" y="132"/>
                                </a:lnTo>
                                <a:lnTo>
                                  <a:pt x="81" y="142"/>
                                </a:lnTo>
                                <a:lnTo>
                                  <a:pt x="91" y="142"/>
                                </a:lnTo>
                                <a:lnTo>
                                  <a:pt x="91" y="132"/>
                                </a:lnTo>
                                <a:close/>
                                <a:moveTo>
                                  <a:pt x="209" y="132"/>
                                </a:moveTo>
                                <a:lnTo>
                                  <a:pt x="199" y="142"/>
                                </a:lnTo>
                                <a:lnTo>
                                  <a:pt x="209" y="142"/>
                                </a:lnTo>
                                <a:lnTo>
                                  <a:pt x="209" y="132"/>
                                </a:lnTo>
                                <a:close/>
                                <a:moveTo>
                                  <a:pt x="245" y="132"/>
                                </a:moveTo>
                                <a:lnTo>
                                  <a:pt x="209" y="132"/>
                                </a:lnTo>
                                <a:lnTo>
                                  <a:pt x="209" y="142"/>
                                </a:lnTo>
                                <a:lnTo>
                                  <a:pt x="281" y="142"/>
                                </a:lnTo>
                                <a:lnTo>
                                  <a:pt x="278" y="139"/>
                                </a:lnTo>
                                <a:lnTo>
                                  <a:pt x="252" y="139"/>
                                </a:lnTo>
                                <a:lnTo>
                                  <a:pt x="245" y="132"/>
                                </a:lnTo>
                                <a:close/>
                                <a:moveTo>
                                  <a:pt x="45" y="122"/>
                                </a:moveTo>
                                <a:lnTo>
                                  <a:pt x="21" y="122"/>
                                </a:lnTo>
                                <a:lnTo>
                                  <a:pt x="29" y="139"/>
                                </a:lnTo>
                                <a:lnTo>
                                  <a:pt x="45" y="122"/>
                                </a:lnTo>
                                <a:close/>
                                <a:moveTo>
                                  <a:pt x="91" y="122"/>
                                </a:moveTo>
                                <a:lnTo>
                                  <a:pt x="45" y="122"/>
                                </a:lnTo>
                                <a:lnTo>
                                  <a:pt x="29" y="139"/>
                                </a:lnTo>
                                <a:lnTo>
                                  <a:pt x="72" y="139"/>
                                </a:lnTo>
                                <a:lnTo>
                                  <a:pt x="72" y="132"/>
                                </a:lnTo>
                                <a:lnTo>
                                  <a:pt x="91" y="132"/>
                                </a:lnTo>
                                <a:lnTo>
                                  <a:pt x="91" y="122"/>
                                </a:lnTo>
                                <a:close/>
                                <a:moveTo>
                                  <a:pt x="158" y="19"/>
                                </a:moveTo>
                                <a:lnTo>
                                  <a:pt x="146" y="19"/>
                                </a:lnTo>
                                <a:lnTo>
                                  <a:pt x="140" y="25"/>
                                </a:lnTo>
                                <a:lnTo>
                                  <a:pt x="252" y="139"/>
                                </a:lnTo>
                                <a:lnTo>
                                  <a:pt x="259" y="122"/>
                                </a:lnTo>
                                <a:lnTo>
                                  <a:pt x="261" y="122"/>
                                </a:lnTo>
                                <a:lnTo>
                                  <a:pt x="158" y="19"/>
                                </a:lnTo>
                                <a:close/>
                                <a:moveTo>
                                  <a:pt x="261" y="122"/>
                                </a:moveTo>
                                <a:lnTo>
                                  <a:pt x="259" y="122"/>
                                </a:lnTo>
                                <a:lnTo>
                                  <a:pt x="252" y="139"/>
                                </a:lnTo>
                                <a:lnTo>
                                  <a:pt x="278" y="139"/>
                                </a:lnTo>
                                <a:lnTo>
                                  <a:pt x="261" y="122"/>
                                </a:lnTo>
                                <a:close/>
                                <a:moveTo>
                                  <a:pt x="146" y="19"/>
                                </a:moveTo>
                                <a:lnTo>
                                  <a:pt x="134" y="19"/>
                                </a:lnTo>
                                <a:lnTo>
                                  <a:pt x="140" y="25"/>
                                </a:lnTo>
                                <a:lnTo>
                                  <a:pt x="146" y="19"/>
                                </a:lnTo>
                                <a:close/>
                              </a:path>
                            </a:pathLst>
                          </a:custGeom>
                          <a:solidFill>
                            <a:srgbClr val="2E52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004800" name="Rectangle 5"/>
                        <wps:cNvSpPr>
                          <a:spLocks noChangeArrowheads="1"/>
                        </wps:cNvSpPr>
                        <wps:spPr bwMode="auto">
                          <a:xfrm>
                            <a:off x="1524" y="1508"/>
                            <a:ext cx="2112" cy="75"/>
                          </a:xfrm>
                          <a:prstGeom prst="rect">
                            <a:avLst/>
                          </a:prstGeom>
                          <a:solidFill>
                            <a:srgbClr val="4471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613732" name="AutoShape 6"/>
                        <wps:cNvSpPr>
                          <a:spLocks/>
                        </wps:cNvSpPr>
                        <wps:spPr bwMode="auto">
                          <a:xfrm>
                            <a:off x="1514" y="1501"/>
                            <a:ext cx="2129" cy="88"/>
                          </a:xfrm>
                          <a:custGeom>
                            <a:avLst/>
                            <a:gdLst>
                              <a:gd name="T0" fmla="+- 0 3643 1514"/>
                              <a:gd name="T1" fmla="*/ T0 w 2129"/>
                              <a:gd name="T2" fmla="+- 0 1501 1501"/>
                              <a:gd name="T3" fmla="*/ 1501 h 88"/>
                              <a:gd name="T4" fmla="+- 0 1514 1514"/>
                              <a:gd name="T5" fmla="*/ T4 w 2129"/>
                              <a:gd name="T6" fmla="+- 0 1501 1501"/>
                              <a:gd name="T7" fmla="*/ 1501 h 88"/>
                              <a:gd name="T8" fmla="+- 0 1514 1514"/>
                              <a:gd name="T9" fmla="*/ T8 w 2129"/>
                              <a:gd name="T10" fmla="+- 0 1589 1501"/>
                              <a:gd name="T11" fmla="*/ 1589 h 88"/>
                              <a:gd name="T12" fmla="+- 0 3643 1514"/>
                              <a:gd name="T13" fmla="*/ T12 w 2129"/>
                              <a:gd name="T14" fmla="+- 0 1589 1501"/>
                              <a:gd name="T15" fmla="*/ 1589 h 88"/>
                              <a:gd name="T16" fmla="+- 0 3643 1514"/>
                              <a:gd name="T17" fmla="*/ T16 w 2129"/>
                              <a:gd name="T18" fmla="+- 0 1582 1501"/>
                              <a:gd name="T19" fmla="*/ 1582 h 88"/>
                              <a:gd name="T20" fmla="+- 0 1534 1514"/>
                              <a:gd name="T21" fmla="*/ T20 w 2129"/>
                              <a:gd name="T22" fmla="+- 0 1582 1501"/>
                              <a:gd name="T23" fmla="*/ 1582 h 88"/>
                              <a:gd name="T24" fmla="+- 0 1524 1514"/>
                              <a:gd name="T25" fmla="*/ T24 w 2129"/>
                              <a:gd name="T26" fmla="+- 0 1573 1501"/>
                              <a:gd name="T27" fmla="*/ 1573 h 88"/>
                              <a:gd name="T28" fmla="+- 0 1534 1514"/>
                              <a:gd name="T29" fmla="*/ T28 w 2129"/>
                              <a:gd name="T30" fmla="+- 0 1573 1501"/>
                              <a:gd name="T31" fmla="*/ 1573 h 88"/>
                              <a:gd name="T32" fmla="+- 0 1534 1514"/>
                              <a:gd name="T33" fmla="*/ T32 w 2129"/>
                              <a:gd name="T34" fmla="+- 0 1517 1501"/>
                              <a:gd name="T35" fmla="*/ 1517 h 88"/>
                              <a:gd name="T36" fmla="+- 0 1524 1514"/>
                              <a:gd name="T37" fmla="*/ T36 w 2129"/>
                              <a:gd name="T38" fmla="+- 0 1517 1501"/>
                              <a:gd name="T39" fmla="*/ 1517 h 88"/>
                              <a:gd name="T40" fmla="+- 0 1534 1514"/>
                              <a:gd name="T41" fmla="*/ T40 w 2129"/>
                              <a:gd name="T42" fmla="+- 0 1508 1501"/>
                              <a:gd name="T43" fmla="*/ 1508 h 88"/>
                              <a:gd name="T44" fmla="+- 0 3643 1514"/>
                              <a:gd name="T45" fmla="*/ T44 w 2129"/>
                              <a:gd name="T46" fmla="+- 0 1508 1501"/>
                              <a:gd name="T47" fmla="*/ 1508 h 88"/>
                              <a:gd name="T48" fmla="+- 0 3643 1514"/>
                              <a:gd name="T49" fmla="*/ T48 w 2129"/>
                              <a:gd name="T50" fmla="+- 0 1501 1501"/>
                              <a:gd name="T51" fmla="*/ 1501 h 88"/>
                              <a:gd name="T52" fmla="+- 0 1534 1514"/>
                              <a:gd name="T53" fmla="*/ T52 w 2129"/>
                              <a:gd name="T54" fmla="+- 0 1573 1501"/>
                              <a:gd name="T55" fmla="*/ 1573 h 88"/>
                              <a:gd name="T56" fmla="+- 0 1524 1514"/>
                              <a:gd name="T57" fmla="*/ T56 w 2129"/>
                              <a:gd name="T58" fmla="+- 0 1573 1501"/>
                              <a:gd name="T59" fmla="*/ 1573 h 88"/>
                              <a:gd name="T60" fmla="+- 0 1534 1514"/>
                              <a:gd name="T61" fmla="*/ T60 w 2129"/>
                              <a:gd name="T62" fmla="+- 0 1582 1501"/>
                              <a:gd name="T63" fmla="*/ 1582 h 88"/>
                              <a:gd name="T64" fmla="+- 0 1534 1514"/>
                              <a:gd name="T65" fmla="*/ T64 w 2129"/>
                              <a:gd name="T66" fmla="+- 0 1573 1501"/>
                              <a:gd name="T67" fmla="*/ 1573 h 88"/>
                              <a:gd name="T68" fmla="+- 0 3626 1514"/>
                              <a:gd name="T69" fmla="*/ T68 w 2129"/>
                              <a:gd name="T70" fmla="+- 0 1573 1501"/>
                              <a:gd name="T71" fmla="*/ 1573 h 88"/>
                              <a:gd name="T72" fmla="+- 0 1534 1514"/>
                              <a:gd name="T73" fmla="*/ T72 w 2129"/>
                              <a:gd name="T74" fmla="+- 0 1573 1501"/>
                              <a:gd name="T75" fmla="*/ 1573 h 88"/>
                              <a:gd name="T76" fmla="+- 0 1534 1514"/>
                              <a:gd name="T77" fmla="*/ T76 w 2129"/>
                              <a:gd name="T78" fmla="+- 0 1582 1501"/>
                              <a:gd name="T79" fmla="*/ 1582 h 88"/>
                              <a:gd name="T80" fmla="+- 0 3626 1514"/>
                              <a:gd name="T81" fmla="*/ T80 w 2129"/>
                              <a:gd name="T82" fmla="+- 0 1582 1501"/>
                              <a:gd name="T83" fmla="*/ 1582 h 88"/>
                              <a:gd name="T84" fmla="+- 0 3626 1514"/>
                              <a:gd name="T85" fmla="*/ T84 w 2129"/>
                              <a:gd name="T86" fmla="+- 0 1573 1501"/>
                              <a:gd name="T87" fmla="*/ 1573 h 88"/>
                              <a:gd name="T88" fmla="+- 0 3626 1514"/>
                              <a:gd name="T89" fmla="*/ T88 w 2129"/>
                              <a:gd name="T90" fmla="+- 0 1508 1501"/>
                              <a:gd name="T91" fmla="*/ 1508 h 88"/>
                              <a:gd name="T92" fmla="+- 0 3626 1514"/>
                              <a:gd name="T93" fmla="*/ T92 w 2129"/>
                              <a:gd name="T94" fmla="+- 0 1582 1501"/>
                              <a:gd name="T95" fmla="*/ 1582 h 88"/>
                              <a:gd name="T96" fmla="+- 0 3636 1514"/>
                              <a:gd name="T97" fmla="*/ T96 w 2129"/>
                              <a:gd name="T98" fmla="+- 0 1573 1501"/>
                              <a:gd name="T99" fmla="*/ 1573 h 88"/>
                              <a:gd name="T100" fmla="+- 0 3643 1514"/>
                              <a:gd name="T101" fmla="*/ T100 w 2129"/>
                              <a:gd name="T102" fmla="+- 0 1573 1501"/>
                              <a:gd name="T103" fmla="*/ 1573 h 88"/>
                              <a:gd name="T104" fmla="+- 0 3643 1514"/>
                              <a:gd name="T105" fmla="*/ T104 w 2129"/>
                              <a:gd name="T106" fmla="+- 0 1517 1501"/>
                              <a:gd name="T107" fmla="*/ 1517 h 88"/>
                              <a:gd name="T108" fmla="+- 0 3636 1514"/>
                              <a:gd name="T109" fmla="*/ T108 w 2129"/>
                              <a:gd name="T110" fmla="+- 0 1517 1501"/>
                              <a:gd name="T111" fmla="*/ 1517 h 88"/>
                              <a:gd name="T112" fmla="+- 0 3626 1514"/>
                              <a:gd name="T113" fmla="*/ T112 w 2129"/>
                              <a:gd name="T114" fmla="+- 0 1508 1501"/>
                              <a:gd name="T115" fmla="*/ 1508 h 88"/>
                              <a:gd name="T116" fmla="+- 0 3643 1514"/>
                              <a:gd name="T117" fmla="*/ T116 w 2129"/>
                              <a:gd name="T118" fmla="+- 0 1573 1501"/>
                              <a:gd name="T119" fmla="*/ 1573 h 88"/>
                              <a:gd name="T120" fmla="+- 0 3636 1514"/>
                              <a:gd name="T121" fmla="*/ T120 w 2129"/>
                              <a:gd name="T122" fmla="+- 0 1573 1501"/>
                              <a:gd name="T123" fmla="*/ 1573 h 88"/>
                              <a:gd name="T124" fmla="+- 0 3626 1514"/>
                              <a:gd name="T125" fmla="*/ T124 w 2129"/>
                              <a:gd name="T126" fmla="+- 0 1582 1501"/>
                              <a:gd name="T127" fmla="*/ 1582 h 88"/>
                              <a:gd name="T128" fmla="+- 0 3643 1514"/>
                              <a:gd name="T129" fmla="*/ T128 w 2129"/>
                              <a:gd name="T130" fmla="+- 0 1582 1501"/>
                              <a:gd name="T131" fmla="*/ 1582 h 88"/>
                              <a:gd name="T132" fmla="+- 0 3643 1514"/>
                              <a:gd name="T133" fmla="*/ T132 w 2129"/>
                              <a:gd name="T134" fmla="+- 0 1573 1501"/>
                              <a:gd name="T135" fmla="*/ 1573 h 88"/>
                              <a:gd name="T136" fmla="+- 0 1534 1514"/>
                              <a:gd name="T137" fmla="*/ T136 w 2129"/>
                              <a:gd name="T138" fmla="+- 0 1508 1501"/>
                              <a:gd name="T139" fmla="*/ 1508 h 88"/>
                              <a:gd name="T140" fmla="+- 0 1524 1514"/>
                              <a:gd name="T141" fmla="*/ T140 w 2129"/>
                              <a:gd name="T142" fmla="+- 0 1517 1501"/>
                              <a:gd name="T143" fmla="*/ 1517 h 88"/>
                              <a:gd name="T144" fmla="+- 0 1534 1514"/>
                              <a:gd name="T145" fmla="*/ T144 w 2129"/>
                              <a:gd name="T146" fmla="+- 0 1517 1501"/>
                              <a:gd name="T147" fmla="*/ 1517 h 88"/>
                              <a:gd name="T148" fmla="+- 0 1534 1514"/>
                              <a:gd name="T149" fmla="*/ T148 w 2129"/>
                              <a:gd name="T150" fmla="+- 0 1508 1501"/>
                              <a:gd name="T151" fmla="*/ 1508 h 88"/>
                              <a:gd name="T152" fmla="+- 0 3626 1514"/>
                              <a:gd name="T153" fmla="*/ T152 w 2129"/>
                              <a:gd name="T154" fmla="+- 0 1508 1501"/>
                              <a:gd name="T155" fmla="*/ 1508 h 88"/>
                              <a:gd name="T156" fmla="+- 0 1534 1514"/>
                              <a:gd name="T157" fmla="*/ T156 w 2129"/>
                              <a:gd name="T158" fmla="+- 0 1508 1501"/>
                              <a:gd name="T159" fmla="*/ 1508 h 88"/>
                              <a:gd name="T160" fmla="+- 0 1534 1514"/>
                              <a:gd name="T161" fmla="*/ T160 w 2129"/>
                              <a:gd name="T162" fmla="+- 0 1517 1501"/>
                              <a:gd name="T163" fmla="*/ 1517 h 88"/>
                              <a:gd name="T164" fmla="+- 0 3626 1514"/>
                              <a:gd name="T165" fmla="*/ T164 w 2129"/>
                              <a:gd name="T166" fmla="+- 0 1517 1501"/>
                              <a:gd name="T167" fmla="*/ 1517 h 88"/>
                              <a:gd name="T168" fmla="+- 0 3626 1514"/>
                              <a:gd name="T169" fmla="*/ T168 w 2129"/>
                              <a:gd name="T170" fmla="+- 0 1508 1501"/>
                              <a:gd name="T171" fmla="*/ 1508 h 88"/>
                              <a:gd name="T172" fmla="+- 0 3643 1514"/>
                              <a:gd name="T173" fmla="*/ T172 w 2129"/>
                              <a:gd name="T174" fmla="+- 0 1508 1501"/>
                              <a:gd name="T175" fmla="*/ 1508 h 88"/>
                              <a:gd name="T176" fmla="+- 0 3626 1514"/>
                              <a:gd name="T177" fmla="*/ T176 w 2129"/>
                              <a:gd name="T178" fmla="+- 0 1508 1501"/>
                              <a:gd name="T179" fmla="*/ 1508 h 88"/>
                              <a:gd name="T180" fmla="+- 0 3636 1514"/>
                              <a:gd name="T181" fmla="*/ T180 w 2129"/>
                              <a:gd name="T182" fmla="+- 0 1517 1501"/>
                              <a:gd name="T183" fmla="*/ 1517 h 88"/>
                              <a:gd name="T184" fmla="+- 0 3643 1514"/>
                              <a:gd name="T185" fmla="*/ T184 w 2129"/>
                              <a:gd name="T186" fmla="+- 0 1517 1501"/>
                              <a:gd name="T187" fmla="*/ 1517 h 88"/>
                              <a:gd name="T188" fmla="+- 0 3643 1514"/>
                              <a:gd name="T189" fmla="*/ T188 w 2129"/>
                              <a:gd name="T190" fmla="+- 0 1508 1501"/>
                              <a:gd name="T191" fmla="*/ 1508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129" h="88">
                                <a:moveTo>
                                  <a:pt x="2129" y="0"/>
                                </a:moveTo>
                                <a:lnTo>
                                  <a:pt x="0" y="0"/>
                                </a:lnTo>
                                <a:lnTo>
                                  <a:pt x="0" y="88"/>
                                </a:lnTo>
                                <a:lnTo>
                                  <a:pt x="2129" y="88"/>
                                </a:lnTo>
                                <a:lnTo>
                                  <a:pt x="2129" y="81"/>
                                </a:lnTo>
                                <a:lnTo>
                                  <a:pt x="20" y="81"/>
                                </a:lnTo>
                                <a:lnTo>
                                  <a:pt x="10" y="72"/>
                                </a:lnTo>
                                <a:lnTo>
                                  <a:pt x="20" y="72"/>
                                </a:lnTo>
                                <a:lnTo>
                                  <a:pt x="20" y="16"/>
                                </a:lnTo>
                                <a:lnTo>
                                  <a:pt x="10" y="16"/>
                                </a:lnTo>
                                <a:lnTo>
                                  <a:pt x="20" y="7"/>
                                </a:lnTo>
                                <a:lnTo>
                                  <a:pt x="2129" y="7"/>
                                </a:lnTo>
                                <a:lnTo>
                                  <a:pt x="2129" y="0"/>
                                </a:lnTo>
                                <a:close/>
                                <a:moveTo>
                                  <a:pt x="20" y="72"/>
                                </a:moveTo>
                                <a:lnTo>
                                  <a:pt x="10" y="72"/>
                                </a:lnTo>
                                <a:lnTo>
                                  <a:pt x="20" y="81"/>
                                </a:lnTo>
                                <a:lnTo>
                                  <a:pt x="20" y="72"/>
                                </a:lnTo>
                                <a:close/>
                                <a:moveTo>
                                  <a:pt x="2112" y="72"/>
                                </a:moveTo>
                                <a:lnTo>
                                  <a:pt x="20" y="72"/>
                                </a:lnTo>
                                <a:lnTo>
                                  <a:pt x="20" y="81"/>
                                </a:lnTo>
                                <a:lnTo>
                                  <a:pt x="2112" y="81"/>
                                </a:lnTo>
                                <a:lnTo>
                                  <a:pt x="2112" y="72"/>
                                </a:lnTo>
                                <a:close/>
                                <a:moveTo>
                                  <a:pt x="2112" y="7"/>
                                </a:moveTo>
                                <a:lnTo>
                                  <a:pt x="2112" y="81"/>
                                </a:lnTo>
                                <a:lnTo>
                                  <a:pt x="2122" y="72"/>
                                </a:lnTo>
                                <a:lnTo>
                                  <a:pt x="2129" y="72"/>
                                </a:lnTo>
                                <a:lnTo>
                                  <a:pt x="2129" y="16"/>
                                </a:lnTo>
                                <a:lnTo>
                                  <a:pt x="2122" y="16"/>
                                </a:lnTo>
                                <a:lnTo>
                                  <a:pt x="2112" y="7"/>
                                </a:lnTo>
                                <a:close/>
                                <a:moveTo>
                                  <a:pt x="2129" y="72"/>
                                </a:moveTo>
                                <a:lnTo>
                                  <a:pt x="2122" y="72"/>
                                </a:lnTo>
                                <a:lnTo>
                                  <a:pt x="2112" y="81"/>
                                </a:lnTo>
                                <a:lnTo>
                                  <a:pt x="2129" y="81"/>
                                </a:lnTo>
                                <a:lnTo>
                                  <a:pt x="2129" y="72"/>
                                </a:lnTo>
                                <a:close/>
                                <a:moveTo>
                                  <a:pt x="20" y="7"/>
                                </a:moveTo>
                                <a:lnTo>
                                  <a:pt x="10" y="16"/>
                                </a:lnTo>
                                <a:lnTo>
                                  <a:pt x="20" y="16"/>
                                </a:lnTo>
                                <a:lnTo>
                                  <a:pt x="20" y="7"/>
                                </a:lnTo>
                                <a:close/>
                                <a:moveTo>
                                  <a:pt x="2112" y="7"/>
                                </a:moveTo>
                                <a:lnTo>
                                  <a:pt x="20" y="7"/>
                                </a:lnTo>
                                <a:lnTo>
                                  <a:pt x="20" y="16"/>
                                </a:lnTo>
                                <a:lnTo>
                                  <a:pt x="2112" y="16"/>
                                </a:lnTo>
                                <a:lnTo>
                                  <a:pt x="2112" y="7"/>
                                </a:lnTo>
                                <a:close/>
                                <a:moveTo>
                                  <a:pt x="2129" y="7"/>
                                </a:moveTo>
                                <a:lnTo>
                                  <a:pt x="2112" y="7"/>
                                </a:lnTo>
                                <a:lnTo>
                                  <a:pt x="2122" y="16"/>
                                </a:lnTo>
                                <a:lnTo>
                                  <a:pt x="2129" y="16"/>
                                </a:lnTo>
                                <a:lnTo>
                                  <a:pt x="2129" y="7"/>
                                </a:lnTo>
                                <a:close/>
                              </a:path>
                            </a:pathLst>
                          </a:custGeom>
                          <a:solidFill>
                            <a:srgbClr val="2E52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138356" name="Rectangle 7"/>
                        <wps:cNvSpPr>
                          <a:spLocks noChangeArrowheads="1"/>
                        </wps:cNvSpPr>
                        <wps:spPr bwMode="auto">
                          <a:xfrm>
                            <a:off x="1516" y="1595"/>
                            <a:ext cx="92" cy="5585"/>
                          </a:xfrm>
                          <a:prstGeom prst="rect">
                            <a:avLst/>
                          </a:prstGeom>
                          <a:solidFill>
                            <a:srgbClr val="4471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5993033" name="AutoShape 8"/>
                        <wps:cNvSpPr>
                          <a:spLocks/>
                        </wps:cNvSpPr>
                        <wps:spPr bwMode="auto">
                          <a:xfrm>
                            <a:off x="1507" y="1585"/>
                            <a:ext cx="111" cy="5601"/>
                          </a:xfrm>
                          <a:custGeom>
                            <a:avLst/>
                            <a:gdLst>
                              <a:gd name="T0" fmla="+- 0 1618 1507"/>
                              <a:gd name="T1" fmla="*/ T0 w 111"/>
                              <a:gd name="T2" fmla="+- 0 1585 1585"/>
                              <a:gd name="T3" fmla="*/ 1585 h 5601"/>
                              <a:gd name="T4" fmla="+- 0 1507 1507"/>
                              <a:gd name="T5" fmla="*/ T4 w 111"/>
                              <a:gd name="T6" fmla="+- 0 1585 1585"/>
                              <a:gd name="T7" fmla="*/ 1585 h 5601"/>
                              <a:gd name="T8" fmla="+- 0 1507 1507"/>
                              <a:gd name="T9" fmla="*/ T8 w 111"/>
                              <a:gd name="T10" fmla="+- 0 7186 1585"/>
                              <a:gd name="T11" fmla="*/ 7186 h 5601"/>
                              <a:gd name="T12" fmla="+- 0 1618 1507"/>
                              <a:gd name="T13" fmla="*/ T12 w 111"/>
                              <a:gd name="T14" fmla="+- 0 7186 1585"/>
                              <a:gd name="T15" fmla="*/ 7186 h 5601"/>
                              <a:gd name="T16" fmla="+- 0 1618 1507"/>
                              <a:gd name="T17" fmla="*/ T16 w 111"/>
                              <a:gd name="T18" fmla="+- 0 7179 1585"/>
                              <a:gd name="T19" fmla="*/ 7179 h 5601"/>
                              <a:gd name="T20" fmla="+- 0 1524 1507"/>
                              <a:gd name="T21" fmla="*/ T20 w 111"/>
                              <a:gd name="T22" fmla="+- 0 7179 1585"/>
                              <a:gd name="T23" fmla="*/ 7179 h 5601"/>
                              <a:gd name="T24" fmla="+- 0 1517 1507"/>
                              <a:gd name="T25" fmla="*/ T24 w 111"/>
                              <a:gd name="T26" fmla="+- 0 7169 1585"/>
                              <a:gd name="T27" fmla="*/ 7169 h 5601"/>
                              <a:gd name="T28" fmla="+- 0 1524 1507"/>
                              <a:gd name="T29" fmla="*/ T28 w 111"/>
                              <a:gd name="T30" fmla="+- 0 7169 1585"/>
                              <a:gd name="T31" fmla="*/ 7169 h 5601"/>
                              <a:gd name="T32" fmla="+- 0 1524 1507"/>
                              <a:gd name="T33" fmla="*/ T32 w 111"/>
                              <a:gd name="T34" fmla="+- 0 1604 1585"/>
                              <a:gd name="T35" fmla="*/ 1604 h 5601"/>
                              <a:gd name="T36" fmla="+- 0 1517 1507"/>
                              <a:gd name="T37" fmla="*/ T36 w 111"/>
                              <a:gd name="T38" fmla="+- 0 1604 1585"/>
                              <a:gd name="T39" fmla="*/ 1604 h 5601"/>
                              <a:gd name="T40" fmla="+- 0 1524 1507"/>
                              <a:gd name="T41" fmla="*/ T40 w 111"/>
                              <a:gd name="T42" fmla="+- 0 1594 1585"/>
                              <a:gd name="T43" fmla="*/ 1594 h 5601"/>
                              <a:gd name="T44" fmla="+- 0 1618 1507"/>
                              <a:gd name="T45" fmla="*/ T44 w 111"/>
                              <a:gd name="T46" fmla="+- 0 1594 1585"/>
                              <a:gd name="T47" fmla="*/ 1594 h 5601"/>
                              <a:gd name="T48" fmla="+- 0 1618 1507"/>
                              <a:gd name="T49" fmla="*/ T48 w 111"/>
                              <a:gd name="T50" fmla="+- 0 1585 1585"/>
                              <a:gd name="T51" fmla="*/ 1585 h 5601"/>
                              <a:gd name="T52" fmla="+- 0 1524 1507"/>
                              <a:gd name="T53" fmla="*/ T52 w 111"/>
                              <a:gd name="T54" fmla="+- 0 7169 1585"/>
                              <a:gd name="T55" fmla="*/ 7169 h 5601"/>
                              <a:gd name="T56" fmla="+- 0 1517 1507"/>
                              <a:gd name="T57" fmla="*/ T56 w 111"/>
                              <a:gd name="T58" fmla="+- 0 7169 1585"/>
                              <a:gd name="T59" fmla="*/ 7169 h 5601"/>
                              <a:gd name="T60" fmla="+- 0 1524 1507"/>
                              <a:gd name="T61" fmla="*/ T60 w 111"/>
                              <a:gd name="T62" fmla="+- 0 7179 1585"/>
                              <a:gd name="T63" fmla="*/ 7179 h 5601"/>
                              <a:gd name="T64" fmla="+- 0 1524 1507"/>
                              <a:gd name="T65" fmla="*/ T64 w 111"/>
                              <a:gd name="T66" fmla="+- 0 7169 1585"/>
                              <a:gd name="T67" fmla="*/ 7169 h 5601"/>
                              <a:gd name="T68" fmla="+- 0 1598 1507"/>
                              <a:gd name="T69" fmla="*/ T68 w 111"/>
                              <a:gd name="T70" fmla="+- 0 7169 1585"/>
                              <a:gd name="T71" fmla="*/ 7169 h 5601"/>
                              <a:gd name="T72" fmla="+- 0 1524 1507"/>
                              <a:gd name="T73" fmla="*/ T72 w 111"/>
                              <a:gd name="T74" fmla="+- 0 7169 1585"/>
                              <a:gd name="T75" fmla="*/ 7169 h 5601"/>
                              <a:gd name="T76" fmla="+- 0 1524 1507"/>
                              <a:gd name="T77" fmla="*/ T76 w 111"/>
                              <a:gd name="T78" fmla="+- 0 7179 1585"/>
                              <a:gd name="T79" fmla="*/ 7179 h 5601"/>
                              <a:gd name="T80" fmla="+- 0 1598 1507"/>
                              <a:gd name="T81" fmla="*/ T80 w 111"/>
                              <a:gd name="T82" fmla="+- 0 7179 1585"/>
                              <a:gd name="T83" fmla="*/ 7179 h 5601"/>
                              <a:gd name="T84" fmla="+- 0 1598 1507"/>
                              <a:gd name="T85" fmla="*/ T84 w 111"/>
                              <a:gd name="T86" fmla="+- 0 7169 1585"/>
                              <a:gd name="T87" fmla="*/ 7169 h 5601"/>
                              <a:gd name="T88" fmla="+- 0 1598 1507"/>
                              <a:gd name="T89" fmla="*/ T88 w 111"/>
                              <a:gd name="T90" fmla="+- 0 1594 1585"/>
                              <a:gd name="T91" fmla="*/ 1594 h 5601"/>
                              <a:gd name="T92" fmla="+- 0 1598 1507"/>
                              <a:gd name="T93" fmla="*/ T92 w 111"/>
                              <a:gd name="T94" fmla="+- 0 7179 1585"/>
                              <a:gd name="T95" fmla="*/ 7179 h 5601"/>
                              <a:gd name="T96" fmla="+- 0 1608 1507"/>
                              <a:gd name="T97" fmla="*/ T96 w 111"/>
                              <a:gd name="T98" fmla="+- 0 7169 1585"/>
                              <a:gd name="T99" fmla="*/ 7169 h 5601"/>
                              <a:gd name="T100" fmla="+- 0 1618 1507"/>
                              <a:gd name="T101" fmla="*/ T100 w 111"/>
                              <a:gd name="T102" fmla="+- 0 7169 1585"/>
                              <a:gd name="T103" fmla="*/ 7169 h 5601"/>
                              <a:gd name="T104" fmla="+- 0 1618 1507"/>
                              <a:gd name="T105" fmla="*/ T104 w 111"/>
                              <a:gd name="T106" fmla="+- 0 1604 1585"/>
                              <a:gd name="T107" fmla="*/ 1604 h 5601"/>
                              <a:gd name="T108" fmla="+- 0 1608 1507"/>
                              <a:gd name="T109" fmla="*/ T108 w 111"/>
                              <a:gd name="T110" fmla="+- 0 1604 1585"/>
                              <a:gd name="T111" fmla="*/ 1604 h 5601"/>
                              <a:gd name="T112" fmla="+- 0 1598 1507"/>
                              <a:gd name="T113" fmla="*/ T112 w 111"/>
                              <a:gd name="T114" fmla="+- 0 1594 1585"/>
                              <a:gd name="T115" fmla="*/ 1594 h 5601"/>
                              <a:gd name="T116" fmla="+- 0 1618 1507"/>
                              <a:gd name="T117" fmla="*/ T116 w 111"/>
                              <a:gd name="T118" fmla="+- 0 7169 1585"/>
                              <a:gd name="T119" fmla="*/ 7169 h 5601"/>
                              <a:gd name="T120" fmla="+- 0 1608 1507"/>
                              <a:gd name="T121" fmla="*/ T120 w 111"/>
                              <a:gd name="T122" fmla="+- 0 7169 1585"/>
                              <a:gd name="T123" fmla="*/ 7169 h 5601"/>
                              <a:gd name="T124" fmla="+- 0 1598 1507"/>
                              <a:gd name="T125" fmla="*/ T124 w 111"/>
                              <a:gd name="T126" fmla="+- 0 7179 1585"/>
                              <a:gd name="T127" fmla="*/ 7179 h 5601"/>
                              <a:gd name="T128" fmla="+- 0 1618 1507"/>
                              <a:gd name="T129" fmla="*/ T128 w 111"/>
                              <a:gd name="T130" fmla="+- 0 7179 1585"/>
                              <a:gd name="T131" fmla="*/ 7179 h 5601"/>
                              <a:gd name="T132" fmla="+- 0 1618 1507"/>
                              <a:gd name="T133" fmla="*/ T132 w 111"/>
                              <a:gd name="T134" fmla="+- 0 7169 1585"/>
                              <a:gd name="T135" fmla="*/ 7169 h 5601"/>
                              <a:gd name="T136" fmla="+- 0 1524 1507"/>
                              <a:gd name="T137" fmla="*/ T136 w 111"/>
                              <a:gd name="T138" fmla="+- 0 1594 1585"/>
                              <a:gd name="T139" fmla="*/ 1594 h 5601"/>
                              <a:gd name="T140" fmla="+- 0 1517 1507"/>
                              <a:gd name="T141" fmla="*/ T140 w 111"/>
                              <a:gd name="T142" fmla="+- 0 1604 1585"/>
                              <a:gd name="T143" fmla="*/ 1604 h 5601"/>
                              <a:gd name="T144" fmla="+- 0 1524 1507"/>
                              <a:gd name="T145" fmla="*/ T144 w 111"/>
                              <a:gd name="T146" fmla="+- 0 1604 1585"/>
                              <a:gd name="T147" fmla="*/ 1604 h 5601"/>
                              <a:gd name="T148" fmla="+- 0 1524 1507"/>
                              <a:gd name="T149" fmla="*/ T148 w 111"/>
                              <a:gd name="T150" fmla="+- 0 1594 1585"/>
                              <a:gd name="T151" fmla="*/ 1594 h 5601"/>
                              <a:gd name="T152" fmla="+- 0 1598 1507"/>
                              <a:gd name="T153" fmla="*/ T152 w 111"/>
                              <a:gd name="T154" fmla="+- 0 1594 1585"/>
                              <a:gd name="T155" fmla="*/ 1594 h 5601"/>
                              <a:gd name="T156" fmla="+- 0 1524 1507"/>
                              <a:gd name="T157" fmla="*/ T156 w 111"/>
                              <a:gd name="T158" fmla="+- 0 1594 1585"/>
                              <a:gd name="T159" fmla="*/ 1594 h 5601"/>
                              <a:gd name="T160" fmla="+- 0 1524 1507"/>
                              <a:gd name="T161" fmla="*/ T160 w 111"/>
                              <a:gd name="T162" fmla="+- 0 1604 1585"/>
                              <a:gd name="T163" fmla="*/ 1604 h 5601"/>
                              <a:gd name="T164" fmla="+- 0 1598 1507"/>
                              <a:gd name="T165" fmla="*/ T164 w 111"/>
                              <a:gd name="T166" fmla="+- 0 1604 1585"/>
                              <a:gd name="T167" fmla="*/ 1604 h 5601"/>
                              <a:gd name="T168" fmla="+- 0 1598 1507"/>
                              <a:gd name="T169" fmla="*/ T168 w 111"/>
                              <a:gd name="T170" fmla="+- 0 1594 1585"/>
                              <a:gd name="T171" fmla="*/ 1594 h 5601"/>
                              <a:gd name="T172" fmla="+- 0 1618 1507"/>
                              <a:gd name="T173" fmla="*/ T172 w 111"/>
                              <a:gd name="T174" fmla="+- 0 1594 1585"/>
                              <a:gd name="T175" fmla="*/ 1594 h 5601"/>
                              <a:gd name="T176" fmla="+- 0 1598 1507"/>
                              <a:gd name="T177" fmla="*/ T176 w 111"/>
                              <a:gd name="T178" fmla="+- 0 1594 1585"/>
                              <a:gd name="T179" fmla="*/ 1594 h 5601"/>
                              <a:gd name="T180" fmla="+- 0 1608 1507"/>
                              <a:gd name="T181" fmla="*/ T180 w 111"/>
                              <a:gd name="T182" fmla="+- 0 1604 1585"/>
                              <a:gd name="T183" fmla="*/ 1604 h 5601"/>
                              <a:gd name="T184" fmla="+- 0 1618 1507"/>
                              <a:gd name="T185" fmla="*/ T184 w 111"/>
                              <a:gd name="T186" fmla="+- 0 1604 1585"/>
                              <a:gd name="T187" fmla="*/ 1604 h 5601"/>
                              <a:gd name="T188" fmla="+- 0 1618 1507"/>
                              <a:gd name="T189" fmla="*/ T188 w 111"/>
                              <a:gd name="T190" fmla="+- 0 1594 1585"/>
                              <a:gd name="T191" fmla="*/ 1594 h 56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11" h="5601">
                                <a:moveTo>
                                  <a:pt x="111" y="0"/>
                                </a:moveTo>
                                <a:lnTo>
                                  <a:pt x="0" y="0"/>
                                </a:lnTo>
                                <a:lnTo>
                                  <a:pt x="0" y="5601"/>
                                </a:lnTo>
                                <a:lnTo>
                                  <a:pt x="111" y="5601"/>
                                </a:lnTo>
                                <a:lnTo>
                                  <a:pt x="111" y="5594"/>
                                </a:lnTo>
                                <a:lnTo>
                                  <a:pt x="17" y="5594"/>
                                </a:lnTo>
                                <a:lnTo>
                                  <a:pt x="10" y="5584"/>
                                </a:lnTo>
                                <a:lnTo>
                                  <a:pt x="17" y="5584"/>
                                </a:lnTo>
                                <a:lnTo>
                                  <a:pt x="17" y="19"/>
                                </a:lnTo>
                                <a:lnTo>
                                  <a:pt x="10" y="19"/>
                                </a:lnTo>
                                <a:lnTo>
                                  <a:pt x="17" y="9"/>
                                </a:lnTo>
                                <a:lnTo>
                                  <a:pt x="111" y="9"/>
                                </a:lnTo>
                                <a:lnTo>
                                  <a:pt x="111" y="0"/>
                                </a:lnTo>
                                <a:close/>
                                <a:moveTo>
                                  <a:pt x="17" y="5584"/>
                                </a:moveTo>
                                <a:lnTo>
                                  <a:pt x="10" y="5584"/>
                                </a:lnTo>
                                <a:lnTo>
                                  <a:pt x="17" y="5594"/>
                                </a:lnTo>
                                <a:lnTo>
                                  <a:pt x="17" y="5584"/>
                                </a:lnTo>
                                <a:close/>
                                <a:moveTo>
                                  <a:pt x="91" y="5584"/>
                                </a:moveTo>
                                <a:lnTo>
                                  <a:pt x="17" y="5584"/>
                                </a:lnTo>
                                <a:lnTo>
                                  <a:pt x="17" y="5594"/>
                                </a:lnTo>
                                <a:lnTo>
                                  <a:pt x="91" y="5594"/>
                                </a:lnTo>
                                <a:lnTo>
                                  <a:pt x="91" y="5584"/>
                                </a:lnTo>
                                <a:close/>
                                <a:moveTo>
                                  <a:pt x="91" y="9"/>
                                </a:moveTo>
                                <a:lnTo>
                                  <a:pt x="91" y="5594"/>
                                </a:lnTo>
                                <a:lnTo>
                                  <a:pt x="101" y="5584"/>
                                </a:lnTo>
                                <a:lnTo>
                                  <a:pt x="111" y="5584"/>
                                </a:lnTo>
                                <a:lnTo>
                                  <a:pt x="111" y="19"/>
                                </a:lnTo>
                                <a:lnTo>
                                  <a:pt x="101" y="19"/>
                                </a:lnTo>
                                <a:lnTo>
                                  <a:pt x="91" y="9"/>
                                </a:lnTo>
                                <a:close/>
                                <a:moveTo>
                                  <a:pt x="111" y="5584"/>
                                </a:moveTo>
                                <a:lnTo>
                                  <a:pt x="101" y="5584"/>
                                </a:lnTo>
                                <a:lnTo>
                                  <a:pt x="91" y="5594"/>
                                </a:lnTo>
                                <a:lnTo>
                                  <a:pt x="111" y="5594"/>
                                </a:lnTo>
                                <a:lnTo>
                                  <a:pt x="111" y="5584"/>
                                </a:lnTo>
                                <a:close/>
                                <a:moveTo>
                                  <a:pt x="17" y="9"/>
                                </a:moveTo>
                                <a:lnTo>
                                  <a:pt x="10" y="19"/>
                                </a:lnTo>
                                <a:lnTo>
                                  <a:pt x="17" y="19"/>
                                </a:lnTo>
                                <a:lnTo>
                                  <a:pt x="17" y="9"/>
                                </a:lnTo>
                                <a:close/>
                                <a:moveTo>
                                  <a:pt x="91" y="9"/>
                                </a:moveTo>
                                <a:lnTo>
                                  <a:pt x="17" y="9"/>
                                </a:lnTo>
                                <a:lnTo>
                                  <a:pt x="17" y="19"/>
                                </a:lnTo>
                                <a:lnTo>
                                  <a:pt x="91" y="19"/>
                                </a:lnTo>
                                <a:lnTo>
                                  <a:pt x="91" y="9"/>
                                </a:lnTo>
                                <a:close/>
                                <a:moveTo>
                                  <a:pt x="111" y="9"/>
                                </a:moveTo>
                                <a:lnTo>
                                  <a:pt x="91" y="9"/>
                                </a:lnTo>
                                <a:lnTo>
                                  <a:pt x="101" y="19"/>
                                </a:lnTo>
                                <a:lnTo>
                                  <a:pt x="111" y="19"/>
                                </a:lnTo>
                                <a:lnTo>
                                  <a:pt x="111" y="9"/>
                                </a:lnTo>
                                <a:close/>
                              </a:path>
                            </a:pathLst>
                          </a:custGeom>
                          <a:solidFill>
                            <a:srgbClr val="2E52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5634009" name="Rectangle 9"/>
                        <wps:cNvSpPr>
                          <a:spLocks noChangeArrowheads="1"/>
                        </wps:cNvSpPr>
                        <wps:spPr bwMode="auto">
                          <a:xfrm>
                            <a:off x="1610" y="4777"/>
                            <a:ext cx="1085" cy="96"/>
                          </a:xfrm>
                          <a:prstGeom prst="rect">
                            <a:avLst/>
                          </a:prstGeom>
                          <a:solidFill>
                            <a:srgbClr val="4471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301792" name="AutoShape 10"/>
                        <wps:cNvSpPr>
                          <a:spLocks/>
                        </wps:cNvSpPr>
                        <wps:spPr bwMode="auto">
                          <a:xfrm>
                            <a:off x="1600" y="4768"/>
                            <a:ext cx="1104" cy="115"/>
                          </a:xfrm>
                          <a:custGeom>
                            <a:avLst/>
                            <a:gdLst>
                              <a:gd name="T0" fmla="+- 0 2704 1600"/>
                              <a:gd name="T1" fmla="*/ T0 w 1104"/>
                              <a:gd name="T2" fmla="+- 0 4768 4768"/>
                              <a:gd name="T3" fmla="*/ 4768 h 115"/>
                              <a:gd name="T4" fmla="+- 0 1600 1600"/>
                              <a:gd name="T5" fmla="*/ T4 w 1104"/>
                              <a:gd name="T6" fmla="+- 0 4768 4768"/>
                              <a:gd name="T7" fmla="*/ 4768 h 115"/>
                              <a:gd name="T8" fmla="+- 0 1600 1600"/>
                              <a:gd name="T9" fmla="*/ T8 w 1104"/>
                              <a:gd name="T10" fmla="+- 0 4883 4768"/>
                              <a:gd name="T11" fmla="*/ 4883 h 115"/>
                              <a:gd name="T12" fmla="+- 0 2704 1600"/>
                              <a:gd name="T13" fmla="*/ T12 w 1104"/>
                              <a:gd name="T14" fmla="+- 0 4883 4768"/>
                              <a:gd name="T15" fmla="*/ 4883 h 115"/>
                              <a:gd name="T16" fmla="+- 0 2704 1600"/>
                              <a:gd name="T17" fmla="*/ T16 w 1104"/>
                              <a:gd name="T18" fmla="+- 0 4874 4768"/>
                              <a:gd name="T19" fmla="*/ 4874 h 115"/>
                              <a:gd name="T20" fmla="+- 0 1619 1600"/>
                              <a:gd name="T21" fmla="*/ T20 w 1104"/>
                              <a:gd name="T22" fmla="+- 0 4874 4768"/>
                              <a:gd name="T23" fmla="*/ 4874 h 115"/>
                              <a:gd name="T24" fmla="+- 0 1609 1600"/>
                              <a:gd name="T25" fmla="*/ T24 w 1104"/>
                              <a:gd name="T26" fmla="+- 0 4864 4768"/>
                              <a:gd name="T27" fmla="*/ 4864 h 115"/>
                              <a:gd name="T28" fmla="+- 0 1619 1600"/>
                              <a:gd name="T29" fmla="*/ T28 w 1104"/>
                              <a:gd name="T30" fmla="+- 0 4864 4768"/>
                              <a:gd name="T31" fmla="*/ 4864 h 115"/>
                              <a:gd name="T32" fmla="+- 0 1619 1600"/>
                              <a:gd name="T33" fmla="*/ T32 w 1104"/>
                              <a:gd name="T34" fmla="+- 0 4787 4768"/>
                              <a:gd name="T35" fmla="*/ 4787 h 115"/>
                              <a:gd name="T36" fmla="+- 0 1609 1600"/>
                              <a:gd name="T37" fmla="*/ T36 w 1104"/>
                              <a:gd name="T38" fmla="+- 0 4787 4768"/>
                              <a:gd name="T39" fmla="*/ 4787 h 115"/>
                              <a:gd name="T40" fmla="+- 0 1619 1600"/>
                              <a:gd name="T41" fmla="*/ T40 w 1104"/>
                              <a:gd name="T42" fmla="+- 0 4778 4768"/>
                              <a:gd name="T43" fmla="*/ 4778 h 115"/>
                              <a:gd name="T44" fmla="+- 0 2704 1600"/>
                              <a:gd name="T45" fmla="*/ T44 w 1104"/>
                              <a:gd name="T46" fmla="+- 0 4778 4768"/>
                              <a:gd name="T47" fmla="*/ 4778 h 115"/>
                              <a:gd name="T48" fmla="+- 0 2704 1600"/>
                              <a:gd name="T49" fmla="*/ T48 w 1104"/>
                              <a:gd name="T50" fmla="+- 0 4768 4768"/>
                              <a:gd name="T51" fmla="*/ 4768 h 115"/>
                              <a:gd name="T52" fmla="+- 0 1619 1600"/>
                              <a:gd name="T53" fmla="*/ T52 w 1104"/>
                              <a:gd name="T54" fmla="+- 0 4864 4768"/>
                              <a:gd name="T55" fmla="*/ 4864 h 115"/>
                              <a:gd name="T56" fmla="+- 0 1609 1600"/>
                              <a:gd name="T57" fmla="*/ T56 w 1104"/>
                              <a:gd name="T58" fmla="+- 0 4864 4768"/>
                              <a:gd name="T59" fmla="*/ 4864 h 115"/>
                              <a:gd name="T60" fmla="+- 0 1619 1600"/>
                              <a:gd name="T61" fmla="*/ T60 w 1104"/>
                              <a:gd name="T62" fmla="+- 0 4874 4768"/>
                              <a:gd name="T63" fmla="*/ 4874 h 115"/>
                              <a:gd name="T64" fmla="+- 0 1619 1600"/>
                              <a:gd name="T65" fmla="*/ T64 w 1104"/>
                              <a:gd name="T66" fmla="+- 0 4864 4768"/>
                              <a:gd name="T67" fmla="*/ 4864 h 115"/>
                              <a:gd name="T68" fmla="+- 0 2685 1600"/>
                              <a:gd name="T69" fmla="*/ T68 w 1104"/>
                              <a:gd name="T70" fmla="+- 0 4864 4768"/>
                              <a:gd name="T71" fmla="*/ 4864 h 115"/>
                              <a:gd name="T72" fmla="+- 0 1619 1600"/>
                              <a:gd name="T73" fmla="*/ T72 w 1104"/>
                              <a:gd name="T74" fmla="+- 0 4864 4768"/>
                              <a:gd name="T75" fmla="*/ 4864 h 115"/>
                              <a:gd name="T76" fmla="+- 0 1619 1600"/>
                              <a:gd name="T77" fmla="*/ T76 w 1104"/>
                              <a:gd name="T78" fmla="+- 0 4874 4768"/>
                              <a:gd name="T79" fmla="*/ 4874 h 115"/>
                              <a:gd name="T80" fmla="+- 0 2685 1600"/>
                              <a:gd name="T81" fmla="*/ T80 w 1104"/>
                              <a:gd name="T82" fmla="+- 0 4874 4768"/>
                              <a:gd name="T83" fmla="*/ 4874 h 115"/>
                              <a:gd name="T84" fmla="+- 0 2685 1600"/>
                              <a:gd name="T85" fmla="*/ T84 w 1104"/>
                              <a:gd name="T86" fmla="+- 0 4864 4768"/>
                              <a:gd name="T87" fmla="*/ 4864 h 115"/>
                              <a:gd name="T88" fmla="+- 0 2685 1600"/>
                              <a:gd name="T89" fmla="*/ T88 w 1104"/>
                              <a:gd name="T90" fmla="+- 0 4778 4768"/>
                              <a:gd name="T91" fmla="*/ 4778 h 115"/>
                              <a:gd name="T92" fmla="+- 0 2685 1600"/>
                              <a:gd name="T93" fmla="*/ T92 w 1104"/>
                              <a:gd name="T94" fmla="+- 0 4874 4768"/>
                              <a:gd name="T95" fmla="*/ 4874 h 115"/>
                              <a:gd name="T96" fmla="+- 0 2694 1600"/>
                              <a:gd name="T97" fmla="*/ T96 w 1104"/>
                              <a:gd name="T98" fmla="+- 0 4864 4768"/>
                              <a:gd name="T99" fmla="*/ 4864 h 115"/>
                              <a:gd name="T100" fmla="+- 0 2704 1600"/>
                              <a:gd name="T101" fmla="*/ T100 w 1104"/>
                              <a:gd name="T102" fmla="+- 0 4864 4768"/>
                              <a:gd name="T103" fmla="*/ 4864 h 115"/>
                              <a:gd name="T104" fmla="+- 0 2704 1600"/>
                              <a:gd name="T105" fmla="*/ T104 w 1104"/>
                              <a:gd name="T106" fmla="+- 0 4787 4768"/>
                              <a:gd name="T107" fmla="*/ 4787 h 115"/>
                              <a:gd name="T108" fmla="+- 0 2694 1600"/>
                              <a:gd name="T109" fmla="*/ T108 w 1104"/>
                              <a:gd name="T110" fmla="+- 0 4787 4768"/>
                              <a:gd name="T111" fmla="*/ 4787 h 115"/>
                              <a:gd name="T112" fmla="+- 0 2685 1600"/>
                              <a:gd name="T113" fmla="*/ T112 w 1104"/>
                              <a:gd name="T114" fmla="+- 0 4778 4768"/>
                              <a:gd name="T115" fmla="*/ 4778 h 115"/>
                              <a:gd name="T116" fmla="+- 0 2704 1600"/>
                              <a:gd name="T117" fmla="*/ T116 w 1104"/>
                              <a:gd name="T118" fmla="+- 0 4864 4768"/>
                              <a:gd name="T119" fmla="*/ 4864 h 115"/>
                              <a:gd name="T120" fmla="+- 0 2694 1600"/>
                              <a:gd name="T121" fmla="*/ T120 w 1104"/>
                              <a:gd name="T122" fmla="+- 0 4864 4768"/>
                              <a:gd name="T123" fmla="*/ 4864 h 115"/>
                              <a:gd name="T124" fmla="+- 0 2685 1600"/>
                              <a:gd name="T125" fmla="*/ T124 w 1104"/>
                              <a:gd name="T126" fmla="+- 0 4874 4768"/>
                              <a:gd name="T127" fmla="*/ 4874 h 115"/>
                              <a:gd name="T128" fmla="+- 0 2704 1600"/>
                              <a:gd name="T129" fmla="*/ T128 w 1104"/>
                              <a:gd name="T130" fmla="+- 0 4874 4768"/>
                              <a:gd name="T131" fmla="*/ 4874 h 115"/>
                              <a:gd name="T132" fmla="+- 0 2704 1600"/>
                              <a:gd name="T133" fmla="*/ T132 w 1104"/>
                              <a:gd name="T134" fmla="+- 0 4864 4768"/>
                              <a:gd name="T135" fmla="*/ 4864 h 115"/>
                              <a:gd name="T136" fmla="+- 0 1619 1600"/>
                              <a:gd name="T137" fmla="*/ T136 w 1104"/>
                              <a:gd name="T138" fmla="+- 0 4778 4768"/>
                              <a:gd name="T139" fmla="*/ 4778 h 115"/>
                              <a:gd name="T140" fmla="+- 0 1609 1600"/>
                              <a:gd name="T141" fmla="*/ T140 w 1104"/>
                              <a:gd name="T142" fmla="+- 0 4787 4768"/>
                              <a:gd name="T143" fmla="*/ 4787 h 115"/>
                              <a:gd name="T144" fmla="+- 0 1619 1600"/>
                              <a:gd name="T145" fmla="*/ T144 w 1104"/>
                              <a:gd name="T146" fmla="+- 0 4787 4768"/>
                              <a:gd name="T147" fmla="*/ 4787 h 115"/>
                              <a:gd name="T148" fmla="+- 0 1619 1600"/>
                              <a:gd name="T149" fmla="*/ T148 w 1104"/>
                              <a:gd name="T150" fmla="+- 0 4778 4768"/>
                              <a:gd name="T151" fmla="*/ 4778 h 115"/>
                              <a:gd name="T152" fmla="+- 0 2685 1600"/>
                              <a:gd name="T153" fmla="*/ T152 w 1104"/>
                              <a:gd name="T154" fmla="+- 0 4778 4768"/>
                              <a:gd name="T155" fmla="*/ 4778 h 115"/>
                              <a:gd name="T156" fmla="+- 0 1619 1600"/>
                              <a:gd name="T157" fmla="*/ T156 w 1104"/>
                              <a:gd name="T158" fmla="+- 0 4778 4768"/>
                              <a:gd name="T159" fmla="*/ 4778 h 115"/>
                              <a:gd name="T160" fmla="+- 0 1619 1600"/>
                              <a:gd name="T161" fmla="*/ T160 w 1104"/>
                              <a:gd name="T162" fmla="+- 0 4787 4768"/>
                              <a:gd name="T163" fmla="*/ 4787 h 115"/>
                              <a:gd name="T164" fmla="+- 0 2685 1600"/>
                              <a:gd name="T165" fmla="*/ T164 w 1104"/>
                              <a:gd name="T166" fmla="+- 0 4787 4768"/>
                              <a:gd name="T167" fmla="*/ 4787 h 115"/>
                              <a:gd name="T168" fmla="+- 0 2685 1600"/>
                              <a:gd name="T169" fmla="*/ T168 w 1104"/>
                              <a:gd name="T170" fmla="+- 0 4778 4768"/>
                              <a:gd name="T171" fmla="*/ 4778 h 115"/>
                              <a:gd name="T172" fmla="+- 0 2704 1600"/>
                              <a:gd name="T173" fmla="*/ T172 w 1104"/>
                              <a:gd name="T174" fmla="+- 0 4778 4768"/>
                              <a:gd name="T175" fmla="*/ 4778 h 115"/>
                              <a:gd name="T176" fmla="+- 0 2685 1600"/>
                              <a:gd name="T177" fmla="*/ T176 w 1104"/>
                              <a:gd name="T178" fmla="+- 0 4778 4768"/>
                              <a:gd name="T179" fmla="*/ 4778 h 115"/>
                              <a:gd name="T180" fmla="+- 0 2694 1600"/>
                              <a:gd name="T181" fmla="*/ T180 w 1104"/>
                              <a:gd name="T182" fmla="+- 0 4787 4768"/>
                              <a:gd name="T183" fmla="*/ 4787 h 115"/>
                              <a:gd name="T184" fmla="+- 0 2704 1600"/>
                              <a:gd name="T185" fmla="*/ T184 w 1104"/>
                              <a:gd name="T186" fmla="+- 0 4787 4768"/>
                              <a:gd name="T187" fmla="*/ 4787 h 115"/>
                              <a:gd name="T188" fmla="+- 0 2704 1600"/>
                              <a:gd name="T189" fmla="*/ T188 w 1104"/>
                              <a:gd name="T190" fmla="+- 0 4778 4768"/>
                              <a:gd name="T191" fmla="*/ 4778 h 1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104" h="115">
                                <a:moveTo>
                                  <a:pt x="1104" y="0"/>
                                </a:moveTo>
                                <a:lnTo>
                                  <a:pt x="0" y="0"/>
                                </a:lnTo>
                                <a:lnTo>
                                  <a:pt x="0" y="115"/>
                                </a:lnTo>
                                <a:lnTo>
                                  <a:pt x="1104" y="115"/>
                                </a:lnTo>
                                <a:lnTo>
                                  <a:pt x="1104" y="106"/>
                                </a:lnTo>
                                <a:lnTo>
                                  <a:pt x="19" y="106"/>
                                </a:lnTo>
                                <a:lnTo>
                                  <a:pt x="9" y="96"/>
                                </a:lnTo>
                                <a:lnTo>
                                  <a:pt x="19" y="96"/>
                                </a:lnTo>
                                <a:lnTo>
                                  <a:pt x="19" y="19"/>
                                </a:lnTo>
                                <a:lnTo>
                                  <a:pt x="9" y="19"/>
                                </a:lnTo>
                                <a:lnTo>
                                  <a:pt x="19" y="10"/>
                                </a:lnTo>
                                <a:lnTo>
                                  <a:pt x="1104" y="10"/>
                                </a:lnTo>
                                <a:lnTo>
                                  <a:pt x="1104" y="0"/>
                                </a:lnTo>
                                <a:close/>
                                <a:moveTo>
                                  <a:pt x="19" y="96"/>
                                </a:moveTo>
                                <a:lnTo>
                                  <a:pt x="9" y="96"/>
                                </a:lnTo>
                                <a:lnTo>
                                  <a:pt x="19" y="106"/>
                                </a:lnTo>
                                <a:lnTo>
                                  <a:pt x="19" y="96"/>
                                </a:lnTo>
                                <a:close/>
                                <a:moveTo>
                                  <a:pt x="1085" y="96"/>
                                </a:moveTo>
                                <a:lnTo>
                                  <a:pt x="19" y="96"/>
                                </a:lnTo>
                                <a:lnTo>
                                  <a:pt x="19" y="106"/>
                                </a:lnTo>
                                <a:lnTo>
                                  <a:pt x="1085" y="106"/>
                                </a:lnTo>
                                <a:lnTo>
                                  <a:pt x="1085" y="96"/>
                                </a:lnTo>
                                <a:close/>
                                <a:moveTo>
                                  <a:pt x="1085" y="10"/>
                                </a:moveTo>
                                <a:lnTo>
                                  <a:pt x="1085" y="106"/>
                                </a:lnTo>
                                <a:lnTo>
                                  <a:pt x="1094" y="96"/>
                                </a:lnTo>
                                <a:lnTo>
                                  <a:pt x="1104" y="96"/>
                                </a:lnTo>
                                <a:lnTo>
                                  <a:pt x="1104" y="19"/>
                                </a:lnTo>
                                <a:lnTo>
                                  <a:pt x="1094" y="19"/>
                                </a:lnTo>
                                <a:lnTo>
                                  <a:pt x="1085" y="10"/>
                                </a:lnTo>
                                <a:close/>
                                <a:moveTo>
                                  <a:pt x="1104" y="96"/>
                                </a:moveTo>
                                <a:lnTo>
                                  <a:pt x="1094" y="96"/>
                                </a:lnTo>
                                <a:lnTo>
                                  <a:pt x="1085" y="106"/>
                                </a:lnTo>
                                <a:lnTo>
                                  <a:pt x="1104" y="106"/>
                                </a:lnTo>
                                <a:lnTo>
                                  <a:pt x="1104" y="96"/>
                                </a:lnTo>
                                <a:close/>
                                <a:moveTo>
                                  <a:pt x="19" y="10"/>
                                </a:moveTo>
                                <a:lnTo>
                                  <a:pt x="9" y="19"/>
                                </a:lnTo>
                                <a:lnTo>
                                  <a:pt x="19" y="19"/>
                                </a:lnTo>
                                <a:lnTo>
                                  <a:pt x="19" y="10"/>
                                </a:lnTo>
                                <a:close/>
                                <a:moveTo>
                                  <a:pt x="1085" y="10"/>
                                </a:moveTo>
                                <a:lnTo>
                                  <a:pt x="19" y="10"/>
                                </a:lnTo>
                                <a:lnTo>
                                  <a:pt x="19" y="19"/>
                                </a:lnTo>
                                <a:lnTo>
                                  <a:pt x="1085" y="19"/>
                                </a:lnTo>
                                <a:lnTo>
                                  <a:pt x="1085" y="10"/>
                                </a:lnTo>
                                <a:close/>
                                <a:moveTo>
                                  <a:pt x="1104" y="10"/>
                                </a:moveTo>
                                <a:lnTo>
                                  <a:pt x="1085" y="10"/>
                                </a:lnTo>
                                <a:lnTo>
                                  <a:pt x="1094" y="19"/>
                                </a:lnTo>
                                <a:lnTo>
                                  <a:pt x="1104" y="19"/>
                                </a:lnTo>
                                <a:lnTo>
                                  <a:pt x="1104" y="10"/>
                                </a:lnTo>
                                <a:close/>
                              </a:path>
                            </a:pathLst>
                          </a:custGeom>
                          <a:solidFill>
                            <a:srgbClr val="2E52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5696252" name="Rectangle 11"/>
                        <wps:cNvSpPr>
                          <a:spLocks noChangeArrowheads="1"/>
                        </wps:cNvSpPr>
                        <wps:spPr bwMode="auto">
                          <a:xfrm>
                            <a:off x="1624" y="7091"/>
                            <a:ext cx="1085" cy="94"/>
                          </a:xfrm>
                          <a:prstGeom prst="rect">
                            <a:avLst/>
                          </a:prstGeom>
                          <a:solidFill>
                            <a:srgbClr val="4471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6684610" name="AutoShape 12"/>
                        <wps:cNvSpPr>
                          <a:spLocks/>
                        </wps:cNvSpPr>
                        <wps:spPr bwMode="auto">
                          <a:xfrm>
                            <a:off x="1615" y="7081"/>
                            <a:ext cx="1104" cy="112"/>
                          </a:xfrm>
                          <a:custGeom>
                            <a:avLst/>
                            <a:gdLst>
                              <a:gd name="T0" fmla="+- 0 2719 1615"/>
                              <a:gd name="T1" fmla="*/ T0 w 1104"/>
                              <a:gd name="T2" fmla="+- 0 7081 7081"/>
                              <a:gd name="T3" fmla="*/ 7081 h 112"/>
                              <a:gd name="T4" fmla="+- 0 1615 1615"/>
                              <a:gd name="T5" fmla="*/ T4 w 1104"/>
                              <a:gd name="T6" fmla="+- 0 7081 7081"/>
                              <a:gd name="T7" fmla="*/ 7081 h 112"/>
                              <a:gd name="T8" fmla="+- 0 1615 1615"/>
                              <a:gd name="T9" fmla="*/ T8 w 1104"/>
                              <a:gd name="T10" fmla="+- 0 7193 7081"/>
                              <a:gd name="T11" fmla="*/ 7193 h 112"/>
                              <a:gd name="T12" fmla="+- 0 2719 1615"/>
                              <a:gd name="T13" fmla="*/ T12 w 1104"/>
                              <a:gd name="T14" fmla="+- 0 7193 7081"/>
                              <a:gd name="T15" fmla="*/ 7193 h 112"/>
                              <a:gd name="T16" fmla="+- 0 2719 1615"/>
                              <a:gd name="T17" fmla="*/ T16 w 1104"/>
                              <a:gd name="T18" fmla="+- 0 7184 7081"/>
                              <a:gd name="T19" fmla="*/ 7184 h 112"/>
                              <a:gd name="T20" fmla="+- 0 1634 1615"/>
                              <a:gd name="T21" fmla="*/ T20 w 1104"/>
                              <a:gd name="T22" fmla="+- 0 7184 7081"/>
                              <a:gd name="T23" fmla="*/ 7184 h 112"/>
                              <a:gd name="T24" fmla="+- 0 1625 1615"/>
                              <a:gd name="T25" fmla="*/ T24 w 1104"/>
                              <a:gd name="T26" fmla="+- 0 7174 7081"/>
                              <a:gd name="T27" fmla="*/ 7174 h 112"/>
                              <a:gd name="T28" fmla="+- 0 1634 1615"/>
                              <a:gd name="T29" fmla="*/ T28 w 1104"/>
                              <a:gd name="T30" fmla="+- 0 7174 7081"/>
                              <a:gd name="T31" fmla="*/ 7174 h 112"/>
                              <a:gd name="T32" fmla="+- 0 1634 1615"/>
                              <a:gd name="T33" fmla="*/ T32 w 1104"/>
                              <a:gd name="T34" fmla="+- 0 7097 7081"/>
                              <a:gd name="T35" fmla="*/ 7097 h 112"/>
                              <a:gd name="T36" fmla="+- 0 1625 1615"/>
                              <a:gd name="T37" fmla="*/ T36 w 1104"/>
                              <a:gd name="T38" fmla="+- 0 7097 7081"/>
                              <a:gd name="T39" fmla="*/ 7097 h 112"/>
                              <a:gd name="T40" fmla="+- 0 1634 1615"/>
                              <a:gd name="T41" fmla="*/ T40 w 1104"/>
                              <a:gd name="T42" fmla="+- 0 7090 7081"/>
                              <a:gd name="T43" fmla="*/ 7090 h 112"/>
                              <a:gd name="T44" fmla="+- 0 2719 1615"/>
                              <a:gd name="T45" fmla="*/ T44 w 1104"/>
                              <a:gd name="T46" fmla="+- 0 7090 7081"/>
                              <a:gd name="T47" fmla="*/ 7090 h 112"/>
                              <a:gd name="T48" fmla="+- 0 2719 1615"/>
                              <a:gd name="T49" fmla="*/ T48 w 1104"/>
                              <a:gd name="T50" fmla="+- 0 7081 7081"/>
                              <a:gd name="T51" fmla="*/ 7081 h 112"/>
                              <a:gd name="T52" fmla="+- 0 1634 1615"/>
                              <a:gd name="T53" fmla="*/ T52 w 1104"/>
                              <a:gd name="T54" fmla="+- 0 7174 7081"/>
                              <a:gd name="T55" fmla="*/ 7174 h 112"/>
                              <a:gd name="T56" fmla="+- 0 1625 1615"/>
                              <a:gd name="T57" fmla="*/ T56 w 1104"/>
                              <a:gd name="T58" fmla="+- 0 7174 7081"/>
                              <a:gd name="T59" fmla="*/ 7174 h 112"/>
                              <a:gd name="T60" fmla="+- 0 1634 1615"/>
                              <a:gd name="T61" fmla="*/ T60 w 1104"/>
                              <a:gd name="T62" fmla="+- 0 7184 7081"/>
                              <a:gd name="T63" fmla="*/ 7184 h 112"/>
                              <a:gd name="T64" fmla="+- 0 1634 1615"/>
                              <a:gd name="T65" fmla="*/ T64 w 1104"/>
                              <a:gd name="T66" fmla="+- 0 7174 7081"/>
                              <a:gd name="T67" fmla="*/ 7174 h 112"/>
                              <a:gd name="T68" fmla="+- 0 2700 1615"/>
                              <a:gd name="T69" fmla="*/ T68 w 1104"/>
                              <a:gd name="T70" fmla="+- 0 7174 7081"/>
                              <a:gd name="T71" fmla="*/ 7174 h 112"/>
                              <a:gd name="T72" fmla="+- 0 1634 1615"/>
                              <a:gd name="T73" fmla="*/ T72 w 1104"/>
                              <a:gd name="T74" fmla="+- 0 7174 7081"/>
                              <a:gd name="T75" fmla="*/ 7174 h 112"/>
                              <a:gd name="T76" fmla="+- 0 1634 1615"/>
                              <a:gd name="T77" fmla="*/ T76 w 1104"/>
                              <a:gd name="T78" fmla="+- 0 7184 7081"/>
                              <a:gd name="T79" fmla="*/ 7184 h 112"/>
                              <a:gd name="T80" fmla="+- 0 2700 1615"/>
                              <a:gd name="T81" fmla="*/ T80 w 1104"/>
                              <a:gd name="T82" fmla="+- 0 7184 7081"/>
                              <a:gd name="T83" fmla="*/ 7184 h 112"/>
                              <a:gd name="T84" fmla="+- 0 2700 1615"/>
                              <a:gd name="T85" fmla="*/ T84 w 1104"/>
                              <a:gd name="T86" fmla="+- 0 7174 7081"/>
                              <a:gd name="T87" fmla="*/ 7174 h 112"/>
                              <a:gd name="T88" fmla="+- 0 2700 1615"/>
                              <a:gd name="T89" fmla="*/ T88 w 1104"/>
                              <a:gd name="T90" fmla="+- 0 7090 7081"/>
                              <a:gd name="T91" fmla="*/ 7090 h 112"/>
                              <a:gd name="T92" fmla="+- 0 2700 1615"/>
                              <a:gd name="T93" fmla="*/ T92 w 1104"/>
                              <a:gd name="T94" fmla="+- 0 7184 7081"/>
                              <a:gd name="T95" fmla="*/ 7184 h 112"/>
                              <a:gd name="T96" fmla="+- 0 2710 1615"/>
                              <a:gd name="T97" fmla="*/ T96 w 1104"/>
                              <a:gd name="T98" fmla="+- 0 7174 7081"/>
                              <a:gd name="T99" fmla="*/ 7174 h 112"/>
                              <a:gd name="T100" fmla="+- 0 2719 1615"/>
                              <a:gd name="T101" fmla="*/ T100 w 1104"/>
                              <a:gd name="T102" fmla="+- 0 7174 7081"/>
                              <a:gd name="T103" fmla="*/ 7174 h 112"/>
                              <a:gd name="T104" fmla="+- 0 2719 1615"/>
                              <a:gd name="T105" fmla="*/ T104 w 1104"/>
                              <a:gd name="T106" fmla="+- 0 7097 7081"/>
                              <a:gd name="T107" fmla="*/ 7097 h 112"/>
                              <a:gd name="T108" fmla="+- 0 2710 1615"/>
                              <a:gd name="T109" fmla="*/ T108 w 1104"/>
                              <a:gd name="T110" fmla="+- 0 7097 7081"/>
                              <a:gd name="T111" fmla="*/ 7097 h 112"/>
                              <a:gd name="T112" fmla="+- 0 2700 1615"/>
                              <a:gd name="T113" fmla="*/ T112 w 1104"/>
                              <a:gd name="T114" fmla="+- 0 7090 7081"/>
                              <a:gd name="T115" fmla="*/ 7090 h 112"/>
                              <a:gd name="T116" fmla="+- 0 2719 1615"/>
                              <a:gd name="T117" fmla="*/ T116 w 1104"/>
                              <a:gd name="T118" fmla="+- 0 7174 7081"/>
                              <a:gd name="T119" fmla="*/ 7174 h 112"/>
                              <a:gd name="T120" fmla="+- 0 2710 1615"/>
                              <a:gd name="T121" fmla="*/ T120 w 1104"/>
                              <a:gd name="T122" fmla="+- 0 7174 7081"/>
                              <a:gd name="T123" fmla="*/ 7174 h 112"/>
                              <a:gd name="T124" fmla="+- 0 2700 1615"/>
                              <a:gd name="T125" fmla="*/ T124 w 1104"/>
                              <a:gd name="T126" fmla="+- 0 7184 7081"/>
                              <a:gd name="T127" fmla="*/ 7184 h 112"/>
                              <a:gd name="T128" fmla="+- 0 2719 1615"/>
                              <a:gd name="T129" fmla="*/ T128 w 1104"/>
                              <a:gd name="T130" fmla="+- 0 7184 7081"/>
                              <a:gd name="T131" fmla="*/ 7184 h 112"/>
                              <a:gd name="T132" fmla="+- 0 2719 1615"/>
                              <a:gd name="T133" fmla="*/ T132 w 1104"/>
                              <a:gd name="T134" fmla="+- 0 7174 7081"/>
                              <a:gd name="T135" fmla="*/ 7174 h 112"/>
                              <a:gd name="T136" fmla="+- 0 1634 1615"/>
                              <a:gd name="T137" fmla="*/ T136 w 1104"/>
                              <a:gd name="T138" fmla="+- 0 7090 7081"/>
                              <a:gd name="T139" fmla="*/ 7090 h 112"/>
                              <a:gd name="T140" fmla="+- 0 1625 1615"/>
                              <a:gd name="T141" fmla="*/ T140 w 1104"/>
                              <a:gd name="T142" fmla="+- 0 7097 7081"/>
                              <a:gd name="T143" fmla="*/ 7097 h 112"/>
                              <a:gd name="T144" fmla="+- 0 1634 1615"/>
                              <a:gd name="T145" fmla="*/ T144 w 1104"/>
                              <a:gd name="T146" fmla="+- 0 7097 7081"/>
                              <a:gd name="T147" fmla="*/ 7097 h 112"/>
                              <a:gd name="T148" fmla="+- 0 1634 1615"/>
                              <a:gd name="T149" fmla="*/ T148 w 1104"/>
                              <a:gd name="T150" fmla="+- 0 7090 7081"/>
                              <a:gd name="T151" fmla="*/ 7090 h 112"/>
                              <a:gd name="T152" fmla="+- 0 2700 1615"/>
                              <a:gd name="T153" fmla="*/ T152 w 1104"/>
                              <a:gd name="T154" fmla="+- 0 7090 7081"/>
                              <a:gd name="T155" fmla="*/ 7090 h 112"/>
                              <a:gd name="T156" fmla="+- 0 1634 1615"/>
                              <a:gd name="T157" fmla="*/ T156 w 1104"/>
                              <a:gd name="T158" fmla="+- 0 7090 7081"/>
                              <a:gd name="T159" fmla="*/ 7090 h 112"/>
                              <a:gd name="T160" fmla="+- 0 1634 1615"/>
                              <a:gd name="T161" fmla="*/ T160 w 1104"/>
                              <a:gd name="T162" fmla="+- 0 7097 7081"/>
                              <a:gd name="T163" fmla="*/ 7097 h 112"/>
                              <a:gd name="T164" fmla="+- 0 2700 1615"/>
                              <a:gd name="T165" fmla="*/ T164 w 1104"/>
                              <a:gd name="T166" fmla="+- 0 7097 7081"/>
                              <a:gd name="T167" fmla="*/ 7097 h 112"/>
                              <a:gd name="T168" fmla="+- 0 2700 1615"/>
                              <a:gd name="T169" fmla="*/ T168 w 1104"/>
                              <a:gd name="T170" fmla="+- 0 7090 7081"/>
                              <a:gd name="T171" fmla="*/ 7090 h 112"/>
                              <a:gd name="T172" fmla="+- 0 2719 1615"/>
                              <a:gd name="T173" fmla="*/ T172 w 1104"/>
                              <a:gd name="T174" fmla="+- 0 7090 7081"/>
                              <a:gd name="T175" fmla="*/ 7090 h 112"/>
                              <a:gd name="T176" fmla="+- 0 2700 1615"/>
                              <a:gd name="T177" fmla="*/ T176 w 1104"/>
                              <a:gd name="T178" fmla="+- 0 7090 7081"/>
                              <a:gd name="T179" fmla="*/ 7090 h 112"/>
                              <a:gd name="T180" fmla="+- 0 2710 1615"/>
                              <a:gd name="T181" fmla="*/ T180 w 1104"/>
                              <a:gd name="T182" fmla="+- 0 7097 7081"/>
                              <a:gd name="T183" fmla="*/ 7097 h 112"/>
                              <a:gd name="T184" fmla="+- 0 2719 1615"/>
                              <a:gd name="T185" fmla="*/ T184 w 1104"/>
                              <a:gd name="T186" fmla="+- 0 7097 7081"/>
                              <a:gd name="T187" fmla="*/ 7097 h 112"/>
                              <a:gd name="T188" fmla="+- 0 2719 1615"/>
                              <a:gd name="T189" fmla="*/ T188 w 1104"/>
                              <a:gd name="T190" fmla="+- 0 7090 7081"/>
                              <a:gd name="T191" fmla="*/ 7090 h 1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104" h="112">
                                <a:moveTo>
                                  <a:pt x="1104" y="0"/>
                                </a:moveTo>
                                <a:lnTo>
                                  <a:pt x="0" y="0"/>
                                </a:lnTo>
                                <a:lnTo>
                                  <a:pt x="0" y="112"/>
                                </a:lnTo>
                                <a:lnTo>
                                  <a:pt x="1104" y="112"/>
                                </a:lnTo>
                                <a:lnTo>
                                  <a:pt x="1104" y="103"/>
                                </a:lnTo>
                                <a:lnTo>
                                  <a:pt x="19" y="103"/>
                                </a:lnTo>
                                <a:lnTo>
                                  <a:pt x="10" y="93"/>
                                </a:lnTo>
                                <a:lnTo>
                                  <a:pt x="19" y="93"/>
                                </a:lnTo>
                                <a:lnTo>
                                  <a:pt x="19" y="16"/>
                                </a:lnTo>
                                <a:lnTo>
                                  <a:pt x="10" y="16"/>
                                </a:lnTo>
                                <a:lnTo>
                                  <a:pt x="19" y="9"/>
                                </a:lnTo>
                                <a:lnTo>
                                  <a:pt x="1104" y="9"/>
                                </a:lnTo>
                                <a:lnTo>
                                  <a:pt x="1104" y="0"/>
                                </a:lnTo>
                                <a:close/>
                                <a:moveTo>
                                  <a:pt x="19" y="93"/>
                                </a:moveTo>
                                <a:lnTo>
                                  <a:pt x="10" y="93"/>
                                </a:lnTo>
                                <a:lnTo>
                                  <a:pt x="19" y="103"/>
                                </a:lnTo>
                                <a:lnTo>
                                  <a:pt x="19" y="93"/>
                                </a:lnTo>
                                <a:close/>
                                <a:moveTo>
                                  <a:pt x="1085" y="93"/>
                                </a:moveTo>
                                <a:lnTo>
                                  <a:pt x="19" y="93"/>
                                </a:lnTo>
                                <a:lnTo>
                                  <a:pt x="19" y="103"/>
                                </a:lnTo>
                                <a:lnTo>
                                  <a:pt x="1085" y="103"/>
                                </a:lnTo>
                                <a:lnTo>
                                  <a:pt x="1085" y="93"/>
                                </a:lnTo>
                                <a:close/>
                                <a:moveTo>
                                  <a:pt x="1085" y="9"/>
                                </a:moveTo>
                                <a:lnTo>
                                  <a:pt x="1085" y="103"/>
                                </a:lnTo>
                                <a:lnTo>
                                  <a:pt x="1095" y="93"/>
                                </a:lnTo>
                                <a:lnTo>
                                  <a:pt x="1104" y="93"/>
                                </a:lnTo>
                                <a:lnTo>
                                  <a:pt x="1104" y="16"/>
                                </a:lnTo>
                                <a:lnTo>
                                  <a:pt x="1095" y="16"/>
                                </a:lnTo>
                                <a:lnTo>
                                  <a:pt x="1085" y="9"/>
                                </a:lnTo>
                                <a:close/>
                                <a:moveTo>
                                  <a:pt x="1104" y="93"/>
                                </a:moveTo>
                                <a:lnTo>
                                  <a:pt x="1095" y="93"/>
                                </a:lnTo>
                                <a:lnTo>
                                  <a:pt x="1085" y="103"/>
                                </a:lnTo>
                                <a:lnTo>
                                  <a:pt x="1104" y="103"/>
                                </a:lnTo>
                                <a:lnTo>
                                  <a:pt x="1104" y="93"/>
                                </a:lnTo>
                                <a:close/>
                                <a:moveTo>
                                  <a:pt x="19" y="9"/>
                                </a:moveTo>
                                <a:lnTo>
                                  <a:pt x="10" y="16"/>
                                </a:lnTo>
                                <a:lnTo>
                                  <a:pt x="19" y="16"/>
                                </a:lnTo>
                                <a:lnTo>
                                  <a:pt x="19" y="9"/>
                                </a:lnTo>
                                <a:close/>
                                <a:moveTo>
                                  <a:pt x="1085" y="9"/>
                                </a:moveTo>
                                <a:lnTo>
                                  <a:pt x="19" y="9"/>
                                </a:lnTo>
                                <a:lnTo>
                                  <a:pt x="19" y="16"/>
                                </a:lnTo>
                                <a:lnTo>
                                  <a:pt x="1085" y="16"/>
                                </a:lnTo>
                                <a:lnTo>
                                  <a:pt x="1085" y="9"/>
                                </a:lnTo>
                                <a:close/>
                                <a:moveTo>
                                  <a:pt x="1104" y="9"/>
                                </a:moveTo>
                                <a:lnTo>
                                  <a:pt x="1085" y="9"/>
                                </a:lnTo>
                                <a:lnTo>
                                  <a:pt x="1095" y="16"/>
                                </a:lnTo>
                                <a:lnTo>
                                  <a:pt x="1104" y="16"/>
                                </a:lnTo>
                                <a:lnTo>
                                  <a:pt x="1104" y="9"/>
                                </a:lnTo>
                                <a:close/>
                              </a:path>
                            </a:pathLst>
                          </a:custGeom>
                          <a:solidFill>
                            <a:srgbClr val="2E52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8213534" name="Rectangle 13"/>
                        <wps:cNvSpPr>
                          <a:spLocks noChangeArrowheads="1"/>
                        </wps:cNvSpPr>
                        <wps:spPr bwMode="auto">
                          <a:xfrm>
                            <a:off x="2630" y="6359"/>
                            <a:ext cx="80" cy="725"/>
                          </a:xfrm>
                          <a:prstGeom prst="rect">
                            <a:avLst/>
                          </a:prstGeom>
                          <a:solidFill>
                            <a:srgbClr val="4471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8311163" name="AutoShape 14"/>
                        <wps:cNvSpPr>
                          <a:spLocks/>
                        </wps:cNvSpPr>
                        <wps:spPr bwMode="auto">
                          <a:xfrm>
                            <a:off x="2620" y="6349"/>
                            <a:ext cx="98" cy="744"/>
                          </a:xfrm>
                          <a:custGeom>
                            <a:avLst/>
                            <a:gdLst>
                              <a:gd name="T0" fmla="+- 0 2718 2620"/>
                              <a:gd name="T1" fmla="*/ T0 w 98"/>
                              <a:gd name="T2" fmla="+- 0 6349 6349"/>
                              <a:gd name="T3" fmla="*/ 6349 h 744"/>
                              <a:gd name="T4" fmla="+- 0 2620 2620"/>
                              <a:gd name="T5" fmla="*/ T4 w 98"/>
                              <a:gd name="T6" fmla="+- 0 6349 6349"/>
                              <a:gd name="T7" fmla="*/ 6349 h 744"/>
                              <a:gd name="T8" fmla="+- 0 2620 2620"/>
                              <a:gd name="T9" fmla="*/ T8 w 98"/>
                              <a:gd name="T10" fmla="+- 0 7093 6349"/>
                              <a:gd name="T11" fmla="*/ 7093 h 744"/>
                              <a:gd name="T12" fmla="+- 0 2718 2620"/>
                              <a:gd name="T13" fmla="*/ T12 w 98"/>
                              <a:gd name="T14" fmla="+- 0 7093 6349"/>
                              <a:gd name="T15" fmla="*/ 7093 h 744"/>
                              <a:gd name="T16" fmla="+- 0 2718 2620"/>
                              <a:gd name="T17" fmla="*/ T16 w 98"/>
                              <a:gd name="T18" fmla="+- 0 7083 6349"/>
                              <a:gd name="T19" fmla="*/ 7083 h 744"/>
                              <a:gd name="T20" fmla="+- 0 2639 2620"/>
                              <a:gd name="T21" fmla="*/ T20 w 98"/>
                              <a:gd name="T22" fmla="+- 0 7083 6349"/>
                              <a:gd name="T23" fmla="*/ 7083 h 744"/>
                              <a:gd name="T24" fmla="+- 0 2629 2620"/>
                              <a:gd name="T25" fmla="*/ T24 w 98"/>
                              <a:gd name="T26" fmla="+- 0 7073 6349"/>
                              <a:gd name="T27" fmla="*/ 7073 h 744"/>
                              <a:gd name="T28" fmla="+- 0 2639 2620"/>
                              <a:gd name="T29" fmla="*/ T28 w 98"/>
                              <a:gd name="T30" fmla="+- 0 7073 6349"/>
                              <a:gd name="T31" fmla="*/ 7073 h 744"/>
                              <a:gd name="T32" fmla="+- 0 2639 2620"/>
                              <a:gd name="T33" fmla="*/ T32 w 98"/>
                              <a:gd name="T34" fmla="+- 0 6368 6349"/>
                              <a:gd name="T35" fmla="*/ 6368 h 744"/>
                              <a:gd name="T36" fmla="+- 0 2629 2620"/>
                              <a:gd name="T37" fmla="*/ T36 w 98"/>
                              <a:gd name="T38" fmla="+- 0 6368 6349"/>
                              <a:gd name="T39" fmla="*/ 6368 h 744"/>
                              <a:gd name="T40" fmla="+- 0 2639 2620"/>
                              <a:gd name="T41" fmla="*/ T40 w 98"/>
                              <a:gd name="T42" fmla="+- 0 6358 6349"/>
                              <a:gd name="T43" fmla="*/ 6358 h 744"/>
                              <a:gd name="T44" fmla="+- 0 2718 2620"/>
                              <a:gd name="T45" fmla="*/ T44 w 98"/>
                              <a:gd name="T46" fmla="+- 0 6358 6349"/>
                              <a:gd name="T47" fmla="*/ 6358 h 744"/>
                              <a:gd name="T48" fmla="+- 0 2718 2620"/>
                              <a:gd name="T49" fmla="*/ T48 w 98"/>
                              <a:gd name="T50" fmla="+- 0 6349 6349"/>
                              <a:gd name="T51" fmla="*/ 6349 h 744"/>
                              <a:gd name="T52" fmla="+- 0 2639 2620"/>
                              <a:gd name="T53" fmla="*/ T52 w 98"/>
                              <a:gd name="T54" fmla="+- 0 7073 6349"/>
                              <a:gd name="T55" fmla="*/ 7073 h 744"/>
                              <a:gd name="T56" fmla="+- 0 2629 2620"/>
                              <a:gd name="T57" fmla="*/ T56 w 98"/>
                              <a:gd name="T58" fmla="+- 0 7073 6349"/>
                              <a:gd name="T59" fmla="*/ 7073 h 744"/>
                              <a:gd name="T60" fmla="+- 0 2639 2620"/>
                              <a:gd name="T61" fmla="*/ T60 w 98"/>
                              <a:gd name="T62" fmla="+- 0 7083 6349"/>
                              <a:gd name="T63" fmla="*/ 7083 h 744"/>
                              <a:gd name="T64" fmla="+- 0 2639 2620"/>
                              <a:gd name="T65" fmla="*/ T64 w 98"/>
                              <a:gd name="T66" fmla="+- 0 7073 6349"/>
                              <a:gd name="T67" fmla="*/ 7073 h 744"/>
                              <a:gd name="T68" fmla="+- 0 2699 2620"/>
                              <a:gd name="T69" fmla="*/ T68 w 98"/>
                              <a:gd name="T70" fmla="+- 0 7073 6349"/>
                              <a:gd name="T71" fmla="*/ 7073 h 744"/>
                              <a:gd name="T72" fmla="+- 0 2639 2620"/>
                              <a:gd name="T73" fmla="*/ T72 w 98"/>
                              <a:gd name="T74" fmla="+- 0 7073 6349"/>
                              <a:gd name="T75" fmla="*/ 7073 h 744"/>
                              <a:gd name="T76" fmla="+- 0 2639 2620"/>
                              <a:gd name="T77" fmla="*/ T76 w 98"/>
                              <a:gd name="T78" fmla="+- 0 7083 6349"/>
                              <a:gd name="T79" fmla="*/ 7083 h 744"/>
                              <a:gd name="T80" fmla="+- 0 2699 2620"/>
                              <a:gd name="T81" fmla="*/ T80 w 98"/>
                              <a:gd name="T82" fmla="+- 0 7083 6349"/>
                              <a:gd name="T83" fmla="*/ 7083 h 744"/>
                              <a:gd name="T84" fmla="+- 0 2699 2620"/>
                              <a:gd name="T85" fmla="*/ T84 w 98"/>
                              <a:gd name="T86" fmla="+- 0 7073 6349"/>
                              <a:gd name="T87" fmla="*/ 7073 h 744"/>
                              <a:gd name="T88" fmla="+- 0 2699 2620"/>
                              <a:gd name="T89" fmla="*/ T88 w 98"/>
                              <a:gd name="T90" fmla="+- 0 6358 6349"/>
                              <a:gd name="T91" fmla="*/ 6358 h 744"/>
                              <a:gd name="T92" fmla="+- 0 2699 2620"/>
                              <a:gd name="T93" fmla="*/ T92 w 98"/>
                              <a:gd name="T94" fmla="+- 0 7083 6349"/>
                              <a:gd name="T95" fmla="*/ 7083 h 744"/>
                              <a:gd name="T96" fmla="+- 0 2709 2620"/>
                              <a:gd name="T97" fmla="*/ T96 w 98"/>
                              <a:gd name="T98" fmla="+- 0 7073 6349"/>
                              <a:gd name="T99" fmla="*/ 7073 h 744"/>
                              <a:gd name="T100" fmla="+- 0 2718 2620"/>
                              <a:gd name="T101" fmla="*/ T100 w 98"/>
                              <a:gd name="T102" fmla="+- 0 7073 6349"/>
                              <a:gd name="T103" fmla="*/ 7073 h 744"/>
                              <a:gd name="T104" fmla="+- 0 2718 2620"/>
                              <a:gd name="T105" fmla="*/ T104 w 98"/>
                              <a:gd name="T106" fmla="+- 0 6368 6349"/>
                              <a:gd name="T107" fmla="*/ 6368 h 744"/>
                              <a:gd name="T108" fmla="+- 0 2709 2620"/>
                              <a:gd name="T109" fmla="*/ T108 w 98"/>
                              <a:gd name="T110" fmla="+- 0 6368 6349"/>
                              <a:gd name="T111" fmla="*/ 6368 h 744"/>
                              <a:gd name="T112" fmla="+- 0 2699 2620"/>
                              <a:gd name="T113" fmla="*/ T112 w 98"/>
                              <a:gd name="T114" fmla="+- 0 6358 6349"/>
                              <a:gd name="T115" fmla="*/ 6358 h 744"/>
                              <a:gd name="T116" fmla="+- 0 2718 2620"/>
                              <a:gd name="T117" fmla="*/ T116 w 98"/>
                              <a:gd name="T118" fmla="+- 0 7073 6349"/>
                              <a:gd name="T119" fmla="*/ 7073 h 744"/>
                              <a:gd name="T120" fmla="+- 0 2709 2620"/>
                              <a:gd name="T121" fmla="*/ T120 w 98"/>
                              <a:gd name="T122" fmla="+- 0 7073 6349"/>
                              <a:gd name="T123" fmla="*/ 7073 h 744"/>
                              <a:gd name="T124" fmla="+- 0 2699 2620"/>
                              <a:gd name="T125" fmla="*/ T124 w 98"/>
                              <a:gd name="T126" fmla="+- 0 7083 6349"/>
                              <a:gd name="T127" fmla="*/ 7083 h 744"/>
                              <a:gd name="T128" fmla="+- 0 2718 2620"/>
                              <a:gd name="T129" fmla="*/ T128 w 98"/>
                              <a:gd name="T130" fmla="+- 0 7083 6349"/>
                              <a:gd name="T131" fmla="*/ 7083 h 744"/>
                              <a:gd name="T132" fmla="+- 0 2718 2620"/>
                              <a:gd name="T133" fmla="*/ T132 w 98"/>
                              <a:gd name="T134" fmla="+- 0 7073 6349"/>
                              <a:gd name="T135" fmla="*/ 7073 h 744"/>
                              <a:gd name="T136" fmla="+- 0 2639 2620"/>
                              <a:gd name="T137" fmla="*/ T136 w 98"/>
                              <a:gd name="T138" fmla="+- 0 6358 6349"/>
                              <a:gd name="T139" fmla="*/ 6358 h 744"/>
                              <a:gd name="T140" fmla="+- 0 2629 2620"/>
                              <a:gd name="T141" fmla="*/ T140 w 98"/>
                              <a:gd name="T142" fmla="+- 0 6368 6349"/>
                              <a:gd name="T143" fmla="*/ 6368 h 744"/>
                              <a:gd name="T144" fmla="+- 0 2639 2620"/>
                              <a:gd name="T145" fmla="*/ T144 w 98"/>
                              <a:gd name="T146" fmla="+- 0 6368 6349"/>
                              <a:gd name="T147" fmla="*/ 6368 h 744"/>
                              <a:gd name="T148" fmla="+- 0 2639 2620"/>
                              <a:gd name="T149" fmla="*/ T148 w 98"/>
                              <a:gd name="T150" fmla="+- 0 6358 6349"/>
                              <a:gd name="T151" fmla="*/ 6358 h 744"/>
                              <a:gd name="T152" fmla="+- 0 2699 2620"/>
                              <a:gd name="T153" fmla="*/ T152 w 98"/>
                              <a:gd name="T154" fmla="+- 0 6358 6349"/>
                              <a:gd name="T155" fmla="*/ 6358 h 744"/>
                              <a:gd name="T156" fmla="+- 0 2639 2620"/>
                              <a:gd name="T157" fmla="*/ T156 w 98"/>
                              <a:gd name="T158" fmla="+- 0 6358 6349"/>
                              <a:gd name="T159" fmla="*/ 6358 h 744"/>
                              <a:gd name="T160" fmla="+- 0 2639 2620"/>
                              <a:gd name="T161" fmla="*/ T160 w 98"/>
                              <a:gd name="T162" fmla="+- 0 6368 6349"/>
                              <a:gd name="T163" fmla="*/ 6368 h 744"/>
                              <a:gd name="T164" fmla="+- 0 2699 2620"/>
                              <a:gd name="T165" fmla="*/ T164 w 98"/>
                              <a:gd name="T166" fmla="+- 0 6368 6349"/>
                              <a:gd name="T167" fmla="*/ 6368 h 744"/>
                              <a:gd name="T168" fmla="+- 0 2699 2620"/>
                              <a:gd name="T169" fmla="*/ T168 w 98"/>
                              <a:gd name="T170" fmla="+- 0 6358 6349"/>
                              <a:gd name="T171" fmla="*/ 6358 h 744"/>
                              <a:gd name="T172" fmla="+- 0 2718 2620"/>
                              <a:gd name="T173" fmla="*/ T172 w 98"/>
                              <a:gd name="T174" fmla="+- 0 6358 6349"/>
                              <a:gd name="T175" fmla="*/ 6358 h 744"/>
                              <a:gd name="T176" fmla="+- 0 2699 2620"/>
                              <a:gd name="T177" fmla="*/ T176 w 98"/>
                              <a:gd name="T178" fmla="+- 0 6358 6349"/>
                              <a:gd name="T179" fmla="*/ 6358 h 744"/>
                              <a:gd name="T180" fmla="+- 0 2709 2620"/>
                              <a:gd name="T181" fmla="*/ T180 w 98"/>
                              <a:gd name="T182" fmla="+- 0 6368 6349"/>
                              <a:gd name="T183" fmla="*/ 6368 h 744"/>
                              <a:gd name="T184" fmla="+- 0 2718 2620"/>
                              <a:gd name="T185" fmla="*/ T184 w 98"/>
                              <a:gd name="T186" fmla="+- 0 6368 6349"/>
                              <a:gd name="T187" fmla="*/ 6368 h 744"/>
                              <a:gd name="T188" fmla="+- 0 2718 2620"/>
                              <a:gd name="T189" fmla="*/ T188 w 98"/>
                              <a:gd name="T190" fmla="+- 0 6358 6349"/>
                              <a:gd name="T191" fmla="*/ 6358 h 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8" h="744">
                                <a:moveTo>
                                  <a:pt x="98" y="0"/>
                                </a:moveTo>
                                <a:lnTo>
                                  <a:pt x="0" y="0"/>
                                </a:lnTo>
                                <a:lnTo>
                                  <a:pt x="0" y="744"/>
                                </a:lnTo>
                                <a:lnTo>
                                  <a:pt x="98" y="744"/>
                                </a:lnTo>
                                <a:lnTo>
                                  <a:pt x="98" y="734"/>
                                </a:lnTo>
                                <a:lnTo>
                                  <a:pt x="19" y="734"/>
                                </a:lnTo>
                                <a:lnTo>
                                  <a:pt x="9" y="724"/>
                                </a:lnTo>
                                <a:lnTo>
                                  <a:pt x="19" y="724"/>
                                </a:lnTo>
                                <a:lnTo>
                                  <a:pt x="19" y="19"/>
                                </a:lnTo>
                                <a:lnTo>
                                  <a:pt x="9" y="19"/>
                                </a:lnTo>
                                <a:lnTo>
                                  <a:pt x="19" y="9"/>
                                </a:lnTo>
                                <a:lnTo>
                                  <a:pt x="98" y="9"/>
                                </a:lnTo>
                                <a:lnTo>
                                  <a:pt x="98" y="0"/>
                                </a:lnTo>
                                <a:close/>
                                <a:moveTo>
                                  <a:pt x="19" y="724"/>
                                </a:moveTo>
                                <a:lnTo>
                                  <a:pt x="9" y="724"/>
                                </a:lnTo>
                                <a:lnTo>
                                  <a:pt x="19" y="734"/>
                                </a:lnTo>
                                <a:lnTo>
                                  <a:pt x="19" y="724"/>
                                </a:lnTo>
                                <a:close/>
                                <a:moveTo>
                                  <a:pt x="79" y="724"/>
                                </a:moveTo>
                                <a:lnTo>
                                  <a:pt x="19" y="724"/>
                                </a:lnTo>
                                <a:lnTo>
                                  <a:pt x="19" y="734"/>
                                </a:lnTo>
                                <a:lnTo>
                                  <a:pt x="79" y="734"/>
                                </a:lnTo>
                                <a:lnTo>
                                  <a:pt x="79" y="724"/>
                                </a:lnTo>
                                <a:close/>
                                <a:moveTo>
                                  <a:pt x="79" y="9"/>
                                </a:moveTo>
                                <a:lnTo>
                                  <a:pt x="79" y="734"/>
                                </a:lnTo>
                                <a:lnTo>
                                  <a:pt x="89" y="724"/>
                                </a:lnTo>
                                <a:lnTo>
                                  <a:pt x="98" y="724"/>
                                </a:lnTo>
                                <a:lnTo>
                                  <a:pt x="98" y="19"/>
                                </a:lnTo>
                                <a:lnTo>
                                  <a:pt x="89" y="19"/>
                                </a:lnTo>
                                <a:lnTo>
                                  <a:pt x="79" y="9"/>
                                </a:lnTo>
                                <a:close/>
                                <a:moveTo>
                                  <a:pt x="98" y="724"/>
                                </a:moveTo>
                                <a:lnTo>
                                  <a:pt x="89" y="724"/>
                                </a:lnTo>
                                <a:lnTo>
                                  <a:pt x="79" y="734"/>
                                </a:lnTo>
                                <a:lnTo>
                                  <a:pt x="98" y="734"/>
                                </a:lnTo>
                                <a:lnTo>
                                  <a:pt x="98" y="724"/>
                                </a:lnTo>
                                <a:close/>
                                <a:moveTo>
                                  <a:pt x="19" y="9"/>
                                </a:moveTo>
                                <a:lnTo>
                                  <a:pt x="9" y="19"/>
                                </a:lnTo>
                                <a:lnTo>
                                  <a:pt x="19" y="19"/>
                                </a:lnTo>
                                <a:lnTo>
                                  <a:pt x="19" y="9"/>
                                </a:lnTo>
                                <a:close/>
                                <a:moveTo>
                                  <a:pt x="79" y="9"/>
                                </a:moveTo>
                                <a:lnTo>
                                  <a:pt x="19" y="9"/>
                                </a:lnTo>
                                <a:lnTo>
                                  <a:pt x="19" y="19"/>
                                </a:lnTo>
                                <a:lnTo>
                                  <a:pt x="79" y="19"/>
                                </a:lnTo>
                                <a:lnTo>
                                  <a:pt x="79" y="9"/>
                                </a:lnTo>
                                <a:close/>
                                <a:moveTo>
                                  <a:pt x="98" y="9"/>
                                </a:moveTo>
                                <a:lnTo>
                                  <a:pt x="79" y="9"/>
                                </a:lnTo>
                                <a:lnTo>
                                  <a:pt x="89" y="19"/>
                                </a:lnTo>
                                <a:lnTo>
                                  <a:pt x="98" y="19"/>
                                </a:lnTo>
                                <a:lnTo>
                                  <a:pt x="98" y="9"/>
                                </a:lnTo>
                                <a:close/>
                              </a:path>
                            </a:pathLst>
                          </a:custGeom>
                          <a:solidFill>
                            <a:srgbClr val="2E52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5208569" name="Rectangle 15"/>
                        <wps:cNvSpPr>
                          <a:spLocks noChangeArrowheads="1"/>
                        </wps:cNvSpPr>
                        <wps:spPr bwMode="auto">
                          <a:xfrm>
                            <a:off x="2707" y="4604"/>
                            <a:ext cx="80" cy="269"/>
                          </a:xfrm>
                          <a:prstGeom prst="rect">
                            <a:avLst/>
                          </a:prstGeom>
                          <a:solidFill>
                            <a:srgbClr val="4471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7657454" name="AutoShape 16"/>
                        <wps:cNvSpPr>
                          <a:spLocks/>
                        </wps:cNvSpPr>
                        <wps:spPr bwMode="auto">
                          <a:xfrm>
                            <a:off x="2697" y="4595"/>
                            <a:ext cx="98" cy="288"/>
                          </a:xfrm>
                          <a:custGeom>
                            <a:avLst/>
                            <a:gdLst>
                              <a:gd name="T0" fmla="+- 0 2795 2697"/>
                              <a:gd name="T1" fmla="*/ T0 w 98"/>
                              <a:gd name="T2" fmla="+- 0 4595 4595"/>
                              <a:gd name="T3" fmla="*/ 4595 h 288"/>
                              <a:gd name="T4" fmla="+- 0 2697 2697"/>
                              <a:gd name="T5" fmla="*/ T4 w 98"/>
                              <a:gd name="T6" fmla="+- 0 4595 4595"/>
                              <a:gd name="T7" fmla="*/ 4595 h 288"/>
                              <a:gd name="T8" fmla="+- 0 2697 2697"/>
                              <a:gd name="T9" fmla="*/ T8 w 98"/>
                              <a:gd name="T10" fmla="+- 0 4883 4595"/>
                              <a:gd name="T11" fmla="*/ 4883 h 288"/>
                              <a:gd name="T12" fmla="+- 0 2795 2697"/>
                              <a:gd name="T13" fmla="*/ T12 w 98"/>
                              <a:gd name="T14" fmla="+- 0 4883 4595"/>
                              <a:gd name="T15" fmla="*/ 4883 h 288"/>
                              <a:gd name="T16" fmla="+- 0 2795 2697"/>
                              <a:gd name="T17" fmla="*/ T16 w 98"/>
                              <a:gd name="T18" fmla="+- 0 4874 4595"/>
                              <a:gd name="T19" fmla="*/ 4874 h 288"/>
                              <a:gd name="T20" fmla="+- 0 2716 2697"/>
                              <a:gd name="T21" fmla="*/ T20 w 98"/>
                              <a:gd name="T22" fmla="+- 0 4874 4595"/>
                              <a:gd name="T23" fmla="*/ 4874 h 288"/>
                              <a:gd name="T24" fmla="+- 0 2706 2697"/>
                              <a:gd name="T25" fmla="*/ T24 w 98"/>
                              <a:gd name="T26" fmla="+- 0 4864 4595"/>
                              <a:gd name="T27" fmla="*/ 4864 h 288"/>
                              <a:gd name="T28" fmla="+- 0 2716 2697"/>
                              <a:gd name="T29" fmla="*/ T28 w 98"/>
                              <a:gd name="T30" fmla="+- 0 4864 4595"/>
                              <a:gd name="T31" fmla="*/ 4864 h 288"/>
                              <a:gd name="T32" fmla="+- 0 2716 2697"/>
                              <a:gd name="T33" fmla="*/ T32 w 98"/>
                              <a:gd name="T34" fmla="+- 0 4614 4595"/>
                              <a:gd name="T35" fmla="*/ 4614 h 288"/>
                              <a:gd name="T36" fmla="+- 0 2706 2697"/>
                              <a:gd name="T37" fmla="*/ T36 w 98"/>
                              <a:gd name="T38" fmla="+- 0 4614 4595"/>
                              <a:gd name="T39" fmla="*/ 4614 h 288"/>
                              <a:gd name="T40" fmla="+- 0 2716 2697"/>
                              <a:gd name="T41" fmla="*/ T40 w 98"/>
                              <a:gd name="T42" fmla="+- 0 4605 4595"/>
                              <a:gd name="T43" fmla="*/ 4605 h 288"/>
                              <a:gd name="T44" fmla="+- 0 2795 2697"/>
                              <a:gd name="T45" fmla="*/ T44 w 98"/>
                              <a:gd name="T46" fmla="+- 0 4605 4595"/>
                              <a:gd name="T47" fmla="*/ 4605 h 288"/>
                              <a:gd name="T48" fmla="+- 0 2795 2697"/>
                              <a:gd name="T49" fmla="*/ T48 w 98"/>
                              <a:gd name="T50" fmla="+- 0 4595 4595"/>
                              <a:gd name="T51" fmla="*/ 4595 h 288"/>
                              <a:gd name="T52" fmla="+- 0 2716 2697"/>
                              <a:gd name="T53" fmla="*/ T52 w 98"/>
                              <a:gd name="T54" fmla="+- 0 4864 4595"/>
                              <a:gd name="T55" fmla="*/ 4864 h 288"/>
                              <a:gd name="T56" fmla="+- 0 2706 2697"/>
                              <a:gd name="T57" fmla="*/ T56 w 98"/>
                              <a:gd name="T58" fmla="+- 0 4864 4595"/>
                              <a:gd name="T59" fmla="*/ 4864 h 288"/>
                              <a:gd name="T60" fmla="+- 0 2716 2697"/>
                              <a:gd name="T61" fmla="*/ T60 w 98"/>
                              <a:gd name="T62" fmla="+- 0 4874 4595"/>
                              <a:gd name="T63" fmla="*/ 4874 h 288"/>
                              <a:gd name="T64" fmla="+- 0 2716 2697"/>
                              <a:gd name="T65" fmla="*/ T64 w 98"/>
                              <a:gd name="T66" fmla="+- 0 4864 4595"/>
                              <a:gd name="T67" fmla="*/ 4864 h 288"/>
                              <a:gd name="T68" fmla="+- 0 2776 2697"/>
                              <a:gd name="T69" fmla="*/ T68 w 98"/>
                              <a:gd name="T70" fmla="+- 0 4864 4595"/>
                              <a:gd name="T71" fmla="*/ 4864 h 288"/>
                              <a:gd name="T72" fmla="+- 0 2716 2697"/>
                              <a:gd name="T73" fmla="*/ T72 w 98"/>
                              <a:gd name="T74" fmla="+- 0 4864 4595"/>
                              <a:gd name="T75" fmla="*/ 4864 h 288"/>
                              <a:gd name="T76" fmla="+- 0 2716 2697"/>
                              <a:gd name="T77" fmla="*/ T76 w 98"/>
                              <a:gd name="T78" fmla="+- 0 4874 4595"/>
                              <a:gd name="T79" fmla="*/ 4874 h 288"/>
                              <a:gd name="T80" fmla="+- 0 2776 2697"/>
                              <a:gd name="T81" fmla="*/ T80 w 98"/>
                              <a:gd name="T82" fmla="+- 0 4874 4595"/>
                              <a:gd name="T83" fmla="*/ 4874 h 288"/>
                              <a:gd name="T84" fmla="+- 0 2776 2697"/>
                              <a:gd name="T85" fmla="*/ T84 w 98"/>
                              <a:gd name="T86" fmla="+- 0 4864 4595"/>
                              <a:gd name="T87" fmla="*/ 4864 h 288"/>
                              <a:gd name="T88" fmla="+- 0 2776 2697"/>
                              <a:gd name="T89" fmla="*/ T88 w 98"/>
                              <a:gd name="T90" fmla="+- 0 4605 4595"/>
                              <a:gd name="T91" fmla="*/ 4605 h 288"/>
                              <a:gd name="T92" fmla="+- 0 2776 2697"/>
                              <a:gd name="T93" fmla="*/ T92 w 98"/>
                              <a:gd name="T94" fmla="+- 0 4874 4595"/>
                              <a:gd name="T95" fmla="*/ 4874 h 288"/>
                              <a:gd name="T96" fmla="+- 0 2785 2697"/>
                              <a:gd name="T97" fmla="*/ T96 w 98"/>
                              <a:gd name="T98" fmla="+- 0 4864 4595"/>
                              <a:gd name="T99" fmla="*/ 4864 h 288"/>
                              <a:gd name="T100" fmla="+- 0 2795 2697"/>
                              <a:gd name="T101" fmla="*/ T100 w 98"/>
                              <a:gd name="T102" fmla="+- 0 4864 4595"/>
                              <a:gd name="T103" fmla="*/ 4864 h 288"/>
                              <a:gd name="T104" fmla="+- 0 2795 2697"/>
                              <a:gd name="T105" fmla="*/ T104 w 98"/>
                              <a:gd name="T106" fmla="+- 0 4614 4595"/>
                              <a:gd name="T107" fmla="*/ 4614 h 288"/>
                              <a:gd name="T108" fmla="+- 0 2785 2697"/>
                              <a:gd name="T109" fmla="*/ T108 w 98"/>
                              <a:gd name="T110" fmla="+- 0 4614 4595"/>
                              <a:gd name="T111" fmla="*/ 4614 h 288"/>
                              <a:gd name="T112" fmla="+- 0 2776 2697"/>
                              <a:gd name="T113" fmla="*/ T112 w 98"/>
                              <a:gd name="T114" fmla="+- 0 4605 4595"/>
                              <a:gd name="T115" fmla="*/ 4605 h 288"/>
                              <a:gd name="T116" fmla="+- 0 2795 2697"/>
                              <a:gd name="T117" fmla="*/ T116 w 98"/>
                              <a:gd name="T118" fmla="+- 0 4864 4595"/>
                              <a:gd name="T119" fmla="*/ 4864 h 288"/>
                              <a:gd name="T120" fmla="+- 0 2785 2697"/>
                              <a:gd name="T121" fmla="*/ T120 w 98"/>
                              <a:gd name="T122" fmla="+- 0 4864 4595"/>
                              <a:gd name="T123" fmla="*/ 4864 h 288"/>
                              <a:gd name="T124" fmla="+- 0 2776 2697"/>
                              <a:gd name="T125" fmla="*/ T124 w 98"/>
                              <a:gd name="T126" fmla="+- 0 4874 4595"/>
                              <a:gd name="T127" fmla="*/ 4874 h 288"/>
                              <a:gd name="T128" fmla="+- 0 2795 2697"/>
                              <a:gd name="T129" fmla="*/ T128 w 98"/>
                              <a:gd name="T130" fmla="+- 0 4874 4595"/>
                              <a:gd name="T131" fmla="*/ 4874 h 288"/>
                              <a:gd name="T132" fmla="+- 0 2795 2697"/>
                              <a:gd name="T133" fmla="*/ T132 w 98"/>
                              <a:gd name="T134" fmla="+- 0 4864 4595"/>
                              <a:gd name="T135" fmla="*/ 4864 h 288"/>
                              <a:gd name="T136" fmla="+- 0 2716 2697"/>
                              <a:gd name="T137" fmla="*/ T136 w 98"/>
                              <a:gd name="T138" fmla="+- 0 4605 4595"/>
                              <a:gd name="T139" fmla="*/ 4605 h 288"/>
                              <a:gd name="T140" fmla="+- 0 2706 2697"/>
                              <a:gd name="T141" fmla="*/ T140 w 98"/>
                              <a:gd name="T142" fmla="+- 0 4614 4595"/>
                              <a:gd name="T143" fmla="*/ 4614 h 288"/>
                              <a:gd name="T144" fmla="+- 0 2716 2697"/>
                              <a:gd name="T145" fmla="*/ T144 w 98"/>
                              <a:gd name="T146" fmla="+- 0 4614 4595"/>
                              <a:gd name="T147" fmla="*/ 4614 h 288"/>
                              <a:gd name="T148" fmla="+- 0 2716 2697"/>
                              <a:gd name="T149" fmla="*/ T148 w 98"/>
                              <a:gd name="T150" fmla="+- 0 4605 4595"/>
                              <a:gd name="T151" fmla="*/ 4605 h 288"/>
                              <a:gd name="T152" fmla="+- 0 2776 2697"/>
                              <a:gd name="T153" fmla="*/ T152 w 98"/>
                              <a:gd name="T154" fmla="+- 0 4605 4595"/>
                              <a:gd name="T155" fmla="*/ 4605 h 288"/>
                              <a:gd name="T156" fmla="+- 0 2716 2697"/>
                              <a:gd name="T157" fmla="*/ T156 w 98"/>
                              <a:gd name="T158" fmla="+- 0 4605 4595"/>
                              <a:gd name="T159" fmla="*/ 4605 h 288"/>
                              <a:gd name="T160" fmla="+- 0 2716 2697"/>
                              <a:gd name="T161" fmla="*/ T160 w 98"/>
                              <a:gd name="T162" fmla="+- 0 4614 4595"/>
                              <a:gd name="T163" fmla="*/ 4614 h 288"/>
                              <a:gd name="T164" fmla="+- 0 2776 2697"/>
                              <a:gd name="T165" fmla="*/ T164 w 98"/>
                              <a:gd name="T166" fmla="+- 0 4614 4595"/>
                              <a:gd name="T167" fmla="*/ 4614 h 288"/>
                              <a:gd name="T168" fmla="+- 0 2776 2697"/>
                              <a:gd name="T169" fmla="*/ T168 w 98"/>
                              <a:gd name="T170" fmla="+- 0 4605 4595"/>
                              <a:gd name="T171" fmla="*/ 4605 h 288"/>
                              <a:gd name="T172" fmla="+- 0 2795 2697"/>
                              <a:gd name="T173" fmla="*/ T172 w 98"/>
                              <a:gd name="T174" fmla="+- 0 4605 4595"/>
                              <a:gd name="T175" fmla="*/ 4605 h 288"/>
                              <a:gd name="T176" fmla="+- 0 2776 2697"/>
                              <a:gd name="T177" fmla="*/ T176 w 98"/>
                              <a:gd name="T178" fmla="+- 0 4605 4595"/>
                              <a:gd name="T179" fmla="*/ 4605 h 288"/>
                              <a:gd name="T180" fmla="+- 0 2785 2697"/>
                              <a:gd name="T181" fmla="*/ T180 w 98"/>
                              <a:gd name="T182" fmla="+- 0 4614 4595"/>
                              <a:gd name="T183" fmla="*/ 4614 h 288"/>
                              <a:gd name="T184" fmla="+- 0 2795 2697"/>
                              <a:gd name="T185" fmla="*/ T184 w 98"/>
                              <a:gd name="T186" fmla="+- 0 4614 4595"/>
                              <a:gd name="T187" fmla="*/ 4614 h 288"/>
                              <a:gd name="T188" fmla="+- 0 2795 2697"/>
                              <a:gd name="T189" fmla="*/ T188 w 98"/>
                              <a:gd name="T190" fmla="+- 0 4605 4595"/>
                              <a:gd name="T191" fmla="*/ 4605 h 2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8" h="288">
                                <a:moveTo>
                                  <a:pt x="98" y="0"/>
                                </a:moveTo>
                                <a:lnTo>
                                  <a:pt x="0" y="0"/>
                                </a:lnTo>
                                <a:lnTo>
                                  <a:pt x="0" y="288"/>
                                </a:lnTo>
                                <a:lnTo>
                                  <a:pt x="98" y="288"/>
                                </a:lnTo>
                                <a:lnTo>
                                  <a:pt x="98" y="279"/>
                                </a:lnTo>
                                <a:lnTo>
                                  <a:pt x="19" y="279"/>
                                </a:lnTo>
                                <a:lnTo>
                                  <a:pt x="9" y="269"/>
                                </a:lnTo>
                                <a:lnTo>
                                  <a:pt x="19" y="269"/>
                                </a:lnTo>
                                <a:lnTo>
                                  <a:pt x="19" y="19"/>
                                </a:lnTo>
                                <a:lnTo>
                                  <a:pt x="9" y="19"/>
                                </a:lnTo>
                                <a:lnTo>
                                  <a:pt x="19" y="10"/>
                                </a:lnTo>
                                <a:lnTo>
                                  <a:pt x="98" y="10"/>
                                </a:lnTo>
                                <a:lnTo>
                                  <a:pt x="98" y="0"/>
                                </a:lnTo>
                                <a:close/>
                                <a:moveTo>
                                  <a:pt x="19" y="269"/>
                                </a:moveTo>
                                <a:lnTo>
                                  <a:pt x="9" y="269"/>
                                </a:lnTo>
                                <a:lnTo>
                                  <a:pt x="19" y="279"/>
                                </a:lnTo>
                                <a:lnTo>
                                  <a:pt x="19" y="269"/>
                                </a:lnTo>
                                <a:close/>
                                <a:moveTo>
                                  <a:pt x="79" y="269"/>
                                </a:moveTo>
                                <a:lnTo>
                                  <a:pt x="19" y="269"/>
                                </a:lnTo>
                                <a:lnTo>
                                  <a:pt x="19" y="279"/>
                                </a:lnTo>
                                <a:lnTo>
                                  <a:pt x="79" y="279"/>
                                </a:lnTo>
                                <a:lnTo>
                                  <a:pt x="79" y="269"/>
                                </a:lnTo>
                                <a:close/>
                                <a:moveTo>
                                  <a:pt x="79" y="10"/>
                                </a:moveTo>
                                <a:lnTo>
                                  <a:pt x="79" y="279"/>
                                </a:lnTo>
                                <a:lnTo>
                                  <a:pt x="88" y="269"/>
                                </a:lnTo>
                                <a:lnTo>
                                  <a:pt x="98" y="269"/>
                                </a:lnTo>
                                <a:lnTo>
                                  <a:pt x="98" y="19"/>
                                </a:lnTo>
                                <a:lnTo>
                                  <a:pt x="88" y="19"/>
                                </a:lnTo>
                                <a:lnTo>
                                  <a:pt x="79" y="10"/>
                                </a:lnTo>
                                <a:close/>
                                <a:moveTo>
                                  <a:pt x="98" y="269"/>
                                </a:moveTo>
                                <a:lnTo>
                                  <a:pt x="88" y="269"/>
                                </a:lnTo>
                                <a:lnTo>
                                  <a:pt x="79" y="279"/>
                                </a:lnTo>
                                <a:lnTo>
                                  <a:pt x="98" y="279"/>
                                </a:lnTo>
                                <a:lnTo>
                                  <a:pt x="98" y="269"/>
                                </a:lnTo>
                                <a:close/>
                                <a:moveTo>
                                  <a:pt x="19" y="10"/>
                                </a:moveTo>
                                <a:lnTo>
                                  <a:pt x="9" y="19"/>
                                </a:lnTo>
                                <a:lnTo>
                                  <a:pt x="19" y="19"/>
                                </a:lnTo>
                                <a:lnTo>
                                  <a:pt x="19" y="10"/>
                                </a:lnTo>
                                <a:close/>
                                <a:moveTo>
                                  <a:pt x="79" y="10"/>
                                </a:moveTo>
                                <a:lnTo>
                                  <a:pt x="19" y="10"/>
                                </a:lnTo>
                                <a:lnTo>
                                  <a:pt x="19" y="19"/>
                                </a:lnTo>
                                <a:lnTo>
                                  <a:pt x="79" y="19"/>
                                </a:lnTo>
                                <a:lnTo>
                                  <a:pt x="79" y="10"/>
                                </a:lnTo>
                                <a:close/>
                                <a:moveTo>
                                  <a:pt x="98" y="10"/>
                                </a:moveTo>
                                <a:lnTo>
                                  <a:pt x="79" y="10"/>
                                </a:lnTo>
                                <a:lnTo>
                                  <a:pt x="88" y="19"/>
                                </a:lnTo>
                                <a:lnTo>
                                  <a:pt x="98" y="19"/>
                                </a:lnTo>
                                <a:lnTo>
                                  <a:pt x="98" y="10"/>
                                </a:lnTo>
                                <a:close/>
                              </a:path>
                            </a:pathLst>
                          </a:custGeom>
                          <a:solidFill>
                            <a:srgbClr val="2E528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686583" name="Text Box 17"/>
                        <wps:cNvSpPr txBox="1">
                          <a:spLocks noChangeArrowheads="1"/>
                        </wps:cNvSpPr>
                        <wps:spPr bwMode="auto">
                          <a:xfrm>
                            <a:off x="1872" y="1759"/>
                            <a:ext cx="636"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55F661" w14:textId="77777777" w:rsidR="002D6B1B" w:rsidRDefault="002D6B1B" w:rsidP="002D6B1B">
                              <w:pPr>
                                <w:spacing w:line="332" w:lineRule="exact"/>
                                <w:rPr>
                                  <w:b/>
                                  <w:sz w:val="30"/>
                                </w:rPr>
                              </w:pPr>
                              <w:r>
                                <w:rPr>
                                  <w:b/>
                                  <w:sz w:val="30"/>
                                </w:rPr>
                                <w:t>Rent</w:t>
                              </w:r>
                            </w:p>
                          </w:txbxContent>
                        </wps:txbx>
                        <wps:bodyPr rot="0" vert="horz" wrap="square" lIns="0" tIns="0" rIns="0" bIns="0" anchor="t" anchorCtr="0" upright="1">
                          <a:noAutofit/>
                        </wps:bodyPr>
                      </wps:wsp>
                      <wps:wsp>
                        <wps:cNvPr id="1959098612" name="Text Box 18"/>
                        <wps:cNvSpPr txBox="1">
                          <a:spLocks noChangeArrowheads="1"/>
                        </wps:cNvSpPr>
                        <wps:spPr bwMode="auto">
                          <a:xfrm>
                            <a:off x="1872" y="2815"/>
                            <a:ext cx="521"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ED2A1E" w14:textId="77777777" w:rsidR="002D6B1B" w:rsidRDefault="002D6B1B" w:rsidP="002D6B1B">
                              <w:pPr>
                                <w:spacing w:line="332" w:lineRule="exact"/>
                                <w:rPr>
                                  <w:b/>
                                  <w:sz w:val="30"/>
                                </w:rPr>
                              </w:pPr>
                              <w:r>
                                <w:rPr>
                                  <w:b/>
                                  <w:sz w:val="30"/>
                                </w:rPr>
                                <w:t>Tax</w:t>
                              </w:r>
                            </w:p>
                          </w:txbxContent>
                        </wps:txbx>
                        <wps:bodyPr rot="0" vert="horz" wrap="square" lIns="0" tIns="0" rIns="0" bIns="0" anchor="t" anchorCtr="0" upright="1">
                          <a:noAutofit/>
                        </wps:bodyPr>
                      </wps:wsp>
                      <wps:wsp>
                        <wps:cNvPr id="1403419037" name="Text Box 19"/>
                        <wps:cNvSpPr txBox="1">
                          <a:spLocks noChangeArrowheads="1"/>
                        </wps:cNvSpPr>
                        <wps:spPr bwMode="auto">
                          <a:xfrm>
                            <a:off x="1872" y="3872"/>
                            <a:ext cx="471"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46929" w14:textId="77777777" w:rsidR="002D6B1B" w:rsidRDefault="002D6B1B" w:rsidP="002D6B1B">
                              <w:pPr>
                                <w:spacing w:line="332" w:lineRule="exact"/>
                                <w:rPr>
                                  <w:b/>
                                  <w:sz w:val="30"/>
                                </w:rPr>
                              </w:pPr>
                              <w:r>
                                <w:rPr>
                                  <w:b/>
                                  <w:sz w:val="30"/>
                                </w:rPr>
                                <w:t>Bill</w:t>
                              </w:r>
                            </w:p>
                          </w:txbxContent>
                        </wps:txbx>
                        <wps:bodyPr rot="0" vert="horz" wrap="square" lIns="0" tIns="0" rIns="0" bIns="0" anchor="t" anchorCtr="0" upright="1">
                          <a:noAutofit/>
                        </wps:bodyPr>
                      </wps:wsp>
                      <wps:wsp>
                        <wps:cNvPr id="2094809380" name="Text Box 20"/>
                        <wps:cNvSpPr txBox="1">
                          <a:spLocks noChangeArrowheads="1"/>
                        </wps:cNvSpPr>
                        <wps:spPr bwMode="auto">
                          <a:xfrm>
                            <a:off x="1872" y="4930"/>
                            <a:ext cx="1410"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CC99B" w14:textId="77777777" w:rsidR="002D6B1B" w:rsidRDefault="002D6B1B" w:rsidP="002D6B1B">
                              <w:pPr>
                                <w:spacing w:line="332" w:lineRule="exact"/>
                                <w:rPr>
                                  <w:b/>
                                  <w:sz w:val="30"/>
                                </w:rPr>
                              </w:pPr>
                              <w:r>
                                <w:rPr>
                                  <w:b/>
                                  <w:sz w:val="30"/>
                                </w:rPr>
                                <w:t>Meter Info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22BA68" id="Group 1" o:spid="_x0000_s1026" style="position:absolute;margin-left:75.15pt;margin-top:9pt;width:109.9pt;height:306.65pt;z-index:-251638784;mso-position-horizontal-relative:page" coordorigin="1507,1060" coordsize="2198,6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">
                <v:shape id="Freeform 3" o:spid="_x0000_s1027" style="position:absolute;left:3446;top:1074;width:238;height:440;visibility:visible;mso-wrap-style:square;v-text-anchor:top" coordsize="23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" path="m118,l,118r60,l60,440r118,l178,118r60,l118,xe" fillcolor="#4471c3" stroked="f">
                  <v:path arrowok="t" o:connecttype="custom" o:connectlocs="118,1074;0,1192;60,1192;60,1514;178,1514;178,1192;238,1192;118,1074" o:connectangles="0,0,0,0,0,0,0,0"/>
                </v:shape>
                <v:shape id="AutoShape 4" o:spid="_x0000_s1028" style="position:absolute;left:3424;top:1060;width:281;height:463;visibility:visible;mso-wrap-style:square;v-text-anchor:top" coordsize="28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" path="m72,132r,331l209,463r,-9l91,454,81,444r10,l91,142r-10,l72,132xm91,444r-10,l91,454r,-10xm189,444r-98,l91,454r98,l189,444xm235,122r-46,l189,454r10,-10l209,444r,-302l199,142r10,-10l245,132,235,122xm209,444r-10,l189,454r20,l209,444xm139,l,142r72,l72,139r-43,l21,122r24,l140,25r-6,-6l158,19,139,xm91,132r-19,l81,142r10,l91,132xm209,132r-10,10l209,142r,-10xm245,132r-36,l209,142r72,l278,139r-26,l245,132xm45,122r-24,l29,139,45,122xm91,122r-46,l29,139r43,l72,132r19,l91,122xm158,19r-12,l140,25,252,139r7,-17l261,122,158,19xm261,122r-2,l252,139r26,l261,122xm146,19r-12,l140,25r6,-6xe" fillcolor="#2e528e" stroked="f">
                  <v:path arrowok="t" o:connecttype="custom" o:connectlocs="72,1523;209,1514;81,1504;91,1202;72,1192;81,1504;91,1504;91,1504;189,1514;235,1182;189,1514;209,1504;199,1202;245,1192;209,1504;189,1514;209,1504;0,1202;72,1199;21,1182;140,1085;158,1079;91,1192;81,1202;91,1192;199,1202;209,1192;209,1192;281,1202;252,1199;45,1182;29,1199;91,1182;29,1199;72,1192;91,1182;146,1079;252,1199;261,1182;261,1182;252,1199;261,1182;134,1079;146,1079" o:connectangles="0,0,0,0,0,0,0,0,0,0,0,0,0,0,0,0,0,0,0,0,0,0,0,0,0,0,0,0,0,0,0,0,0,0,0,0,0,0,0,0,0,0,0,0"/>
                </v:shape>
                <v:rect id="Rectangle 5" o:spid="_x0000_s1029" style="position:absolute;left:1524;top:1508;width:2112;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" fillcolor="#4471c3" stroked="f"/>
                <v:shape id="AutoShape 6" o:spid="_x0000_s1030" style="position:absolute;left:1514;top:1501;width:2129;height:88;visibility:visible;mso-wrap-style:square;v-text-anchor:top" coordsize="212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" path="m2129,l,,,88r2129,l2129,81,20,81,10,72r10,l20,16r-10,l20,7r2109,l2129,xm20,72r-10,l20,81r,-9xm2112,72l20,72r,9l2112,81r,-9xm2112,7r,74l2122,72r7,l2129,16r-7,l2112,7xm2129,72r-7,l2112,81r17,l2129,72xm20,7l10,16r10,l20,7xm2112,7l20,7r,9l2112,16r,-9xm2129,7r-17,l2122,16r7,l2129,7xe" fillcolor="#2e528e" stroked="f">
                  <v:path arrowok="t" o:connecttype="custom" o:connectlocs="2129,1501;0,1501;0,1589;2129,1589;2129,1582;20,1582;10,1573;20,1573;20,1517;10,1517;20,1508;2129,1508;2129,1501;20,1573;10,1573;20,1582;20,1573;2112,1573;20,1573;20,1582;2112,1582;2112,1573;2112,1508;2112,1582;2122,1573;2129,1573;2129,1517;2122,1517;2112,1508;2129,1573;2122,1573;2112,1582;2129,1582;2129,1573;20,1508;10,1517;20,1517;20,1508;2112,1508;20,1508;20,1517;2112,1517;2112,1508;2129,1508;2112,1508;2122,1517;2129,1517;2129,1508" o:connectangles="0,0,0,0,0,0,0,0,0,0,0,0,0,0,0,0,0,0,0,0,0,0,0,0,0,0,0,0,0,0,0,0,0,0,0,0,0,0,0,0,0,0,0,0,0,0,0,0"/>
                </v:shape>
                <v:rect id="Rectangle 7" o:spid="_x0000_s1031" style="position:absolute;left:1516;top:1595;width:92;height:5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" fillcolor="#4471c3" stroked="f"/>
                <v:shape id="AutoShape 8" o:spid="_x0000_s1032" style="position:absolute;left:1507;top:1585;width:111;height:5601;visibility:visible;mso-wrap-style:square;v-text-anchor:top" coordsize="111,5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" path="m111,l,,,5601r111,l111,5594r-94,l10,5584r7,l17,19r-7,l17,9r94,l111,xm17,5584r-7,l17,5594r,-10xm91,5584r-74,l17,5594r74,l91,5584xm91,9r,5585l101,5584r10,l111,19r-10,l91,9xm111,5584r-10,l91,5594r20,l111,5584xm17,9l10,19r7,l17,9xm91,9l17,9r,10l91,19,91,9xm111,9l91,9r10,10l111,19r,-10xe" fillcolor="#2e528e" stroked="f">
                  <v:path arrowok="t" o:connecttype="custom" o:connectlocs="111,1585;0,1585;0,7186;111,7186;111,7179;17,7179;10,7169;17,7169;17,1604;10,1604;17,1594;111,1594;111,1585;17,7169;10,7169;17,7179;17,7169;91,7169;17,7169;17,7179;91,7179;91,7169;91,1594;91,7179;101,7169;111,7169;111,1604;101,1604;91,1594;111,7169;101,7169;91,7179;111,7179;111,7169;17,1594;10,1604;17,1604;17,1594;91,1594;17,1594;17,1604;91,1604;91,1594;111,1594;91,1594;101,1604;111,1604;111,1594" o:connectangles="0,0,0,0,0,0,0,0,0,0,0,0,0,0,0,0,0,0,0,0,0,0,0,0,0,0,0,0,0,0,0,0,0,0,0,0,0,0,0,0,0,0,0,0,0,0,0,0"/>
                </v:shape>
                <v:rect id="Rectangle 9" o:spid="_x0000_s1033" style="position:absolute;left:1610;top:4777;width:1085;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" fillcolor="#4471c3" stroked="f"/>
                <v:shape id="AutoShape 10" o:spid="_x0000_s1034" style="position:absolute;left:1600;top:4768;width:1104;height:115;visibility:visible;mso-wrap-style:square;v-text-anchor:top" coordsize="1104,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" path="m1104,l,,,115r1104,l1104,106,19,106,9,96r10,l19,19,9,19,19,10r1085,l1104,xm19,96l9,96r10,10l19,96xm1085,96l19,96r,10l1085,106r,-10xm1085,10r,96l1094,96r10,l1104,19r-10,l1085,10xm1104,96r-10,l1085,106r19,l1104,96xm19,10l9,19r10,l19,10xm1085,10l19,10r,9l1085,19r,-9xm1104,10r-19,l1094,19r10,l1104,10xe" fillcolor="#2e528e" stroked="f">
                  <v:path arrowok="t" o:connecttype="custom" o:connectlocs="1104,4768;0,4768;0,4883;1104,4883;1104,4874;19,4874;9,4864;19,4864;19,4787;9,4787;19,4778;1104,4778;1104,4768;19,4864;9,4864;19,4874;19,4864;1085,4864;19,4864;19,4874;1085,4874;1085,4864;1085,4778;1085,4874;1094,4864;1104,4864;1104,4787;1094,4787;1085,4778;1104,4864;1094,4864;1085,4874;1104,4874;1104,4864;19,4778;9,4787;19,4787;19,4778;1085,4778;19,4778;19,4787;1085,4787;1085,4778;1104,4778;1085,4778;1094,4787;1104,4787;1104,4778" o:connectangles="0,0,0,0,0,0,0,0,0,0,0,0,0,0,0,0,0,0,0,0,0,0,0,0,0,0,0,0,0,0,0,0,0,0,0,0,0,0,0,0,0,0,0,0,0,0,0,0"/>
                </v:shape>
                <v:rect id="Rectangle 11" o:spid="_x0000_s1035" style="position:absolute;left:1624;top:7091;width:1085;height: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" fillcolor="#4471c3" stroked="f"/>
                <v:shape id="AutoShape 12" o:spid="_x0000_s1036" style="position:absolute;left:1615;top:7081;width:1104;height:112;visibility:visible;mso-wrap-style:square;v-text-anchor:top" coordsize="110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" path="m1104,l,,,112r1104,l1104,103,19,103,10,93r9,l19,16r-9,l19,9r1085,l1104,xm19,93r-9,l19,103r,-10xm1085,93l19,93r,10l1085,103r,-10xm1085,9r,94l1095,93r9,l1104,16r-9,l1085,9xm1104,93r-9,l1085,103r19,l1104,93xm19,9r-9,7l19,16r,-7xm1085,9l19,9r,7l1085,16r,-7xm1104,9r-19,l1095,16r9,l1104,9xe" fillcolor="#2e528e" stroked="f">
                  <v:path arrowok="t" o:connecttype="custom" o:connectlocs="1104,7081;0,7081;0,7193;1104,7193;1104,7184;19,7184;10,7174;19,7174;19,7097;10,7097;19,7090;1104,7090;1104,7081;19,7174;10,7174;19,7184;19,7174;1085,7174;19,7174;19,7184;1085,7184;1085,7174;1085,7090;1085,7184;1095,7174;1104,7174;1104,7097;1095,7097;1085,7090;1104,7174;1095,7174;1085,7184;1104,7184;1104,7174;19,7090;10,7097;19,7097;19,7090;1085,7090;19,7090;19,7097;1085,7097;1085,7090;1104,7090;1085,7090;1095,7097;1104,7097;1104,7090" o:connectangles="0,0,0,0,0,0,0,0,0,0,0,0,0,0,0,0,0,0,0,0,0,0,0,0,0,0,0,0,0,0,0,0,0,0,0,0,0,0,0,0,0,0,0,0,0,0,0,0"/>
                </v:shape>
                <v:rect id="Rectangle 13" o:spid="_x0000_s1037" style="position:absolute;left:2630;top:6359;width:80;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" fillcolor="#4471c3" stroked="f"/>
                <v:shape id="AutoShape 14" o:spid="_x0000_s1038" style="position:absolute;left:2620;top:6349;width:98;height:744;visibility:visible;mso-wrap-style:square;v-text-anchor:top" coordsize="9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" path="m98,l,,,744r98,l98,734r-79,l9,724r10,l19,19,9,19,19,9r79,l98,xm19,724r-10,l19,734r,-10xm79,724r-60,l19,734r60,l79,724xm79,9r,725l89,724r9,l98,19r-9,l79,9xm98,724r-9,l79,734r19,l98,724xm19,9l9,19r10,l19,9xm79,9l19,9r,10l79,19,79,9xm98,9l79,9,89,19r9,l98,9xe" fillcolor="#2e528e" stroked="f">
                  <v:path arrowok="t" o:connecttype="custom" o:connectlocs="98,6349;0,6349;0,7093;98,7093;98,7083;19,7083;9,7073;19,7073;19,6368;9,6368;19,6358;98,6358;98,6349;19,7073;9,7073;19,7083;19,7073;79,7073;19,7073;19,7083;79,7083;79,7073;79,6358;79,7083;89,7073;98,7073;98,6368;89,6368;79,6358;98,7073;89,7073;79,7083;98,7083;98,7073;19,6358;9,6368;19,6368;19,6358;79,6358;19,6358;19,6368;79,6368;79,6358;98,6358;79,6358;89,6368;98,6368;98,6358" o:connectangles="0,0,0,0,0,0,0,0,0,0,0,0,0,0,0,0,0,0,0,0,0,0,0,0,0,0,0,0,0,0,0,0,0,0,0,0,0,0,0,0,0,0,0,0,0,0,0,0"/>
                </v:shape>
                <v:rect id="Rectangle 15" o:spid="_x0000_s1039" style="position:absolute;left:2707;top:4604;width:8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" fillcolor="#4471c3" stroked="f"/>
                <v:shape id="AutoShape 16" o:spid="_x0000_s1040" style="position:absolute;left:2697;top:4595;width:98;height:288;visibility:visible;mso-wrap-style:square;v-text-anchor:top" coordsize="9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" path="m98,l,,,288r98,l98,279r-79,l9,269r10,l19,19,9,19,19,10r79,l98,xm19,269r-10,l19,279r,-10xm79,269r-60,l19,279r60,l79,269xm79,10r,269l88,269r10,l98,19r-10,l79,10xm98,269r-10,l79,279r19,l98,269xm19,10l9,19r10,l19,10xm79,10r-60,l19,19r60,l79,10xm98,10r-19,l88,19r10,l98,10xe" fillcolor="#2e528e" stroked="f">
                  <v:path arrowok="t" o:connecttype="custom" o:connectlocs="98,4595;0,4595;0,4883;98,4883;98,4874;19,4874;9,4864;19,4864;19,4614;9,4614;19,4605;98,4605;98,4595;19,4864;9,4864;19,4874;19,4864;79,4864;19,4864;19,4874;79,4874;79,4864;79,4605;79,4874;88,4864;98,4864;98,4614;88,4614;79,4605;98,4864;88,4864;79,4874;98,4874;98,4864;19,4605;9,4614;19,4614;19,4605;79,4605;19,4605;19,4614;79,4614;79,4605;98,4605;79,4605;88,4614;98,4614;98,4605" o:connectangles="0,0,0,0,0,0,0,0,0,0,0,0,0,0,0,0,0,0,0,0,0,0,0,0,0,0,0,0,0,0,0,0,0,0,0,0,0,0,0,0,0,0,0,0,0,0,0,0"/>
                </v:shape>
                <v:shapetype id="_x0000_t202" coordsize="21600,21600" o:spt="202" path="m,l,21600r21600,l21600,xe">
                  <v:stroke joinstyle="miter"/>
                  <v:path gradientshapeok="t" o:connecttype="rect"/>
                </v:shapetype>
                <v:shape id="Text Box 17" o:spid="_x0000_s1041" type="#_x0000_t202" style="position:absolute;left:1872;top:1759;width:63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" filled="f" stroked="f">
                  <v:textbox inset="0,0,0,0">
                    <w:txbxContent>
                      <w:p w14:paraId="7855F661" w14:textId="77777777" w:rsidR="002D6B1B" w:rsidRDefault="002D6B1B" w:rsidP="002D6B1B">
                        <w:pPr>
                          <w:spacing w:line="332" w:lineRule="exact"/>
                          <w:rPr>
                            <w:b/>
                            <w:sz w:val="30"/>
                          </w:rPr>
                        </w:pPr>
                        <w:r>
                          <w:rPr>
                            <w:b/>
                            <w:sz w:val="30"/>
                          </w:rPr>
                          <w:t>Rent</w:t>
                        </w:r>
                      </w:p>
                    </w:txbxContent>
                  </v:textbox>
                </v:shape>
                <v:shape id="Text Box 18" o:spid="_x0000_s1042" type="#_x0000_t202" style="position:absolute;left:1872;top:2815;width:521;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" filled="f" stroked="f">
                  <v:textbox inset="0,0,0,0">
                    <w:txbxContent>
                      <w:p w14:paraId="03ED2A1E" w14:textId="77777777" w:rsidR="002D6B1B" w:rsidRDefault="002D6B1B" w:rsidP="002D6B1B">
                        <w:pPr>
                          <w:spacing w:line="332" w:lineRule="exact"/>
                          <w:rPr>
                            <w:b/>
                            <w:sz w:val="30"/>
                          </w:rPr>
                        </w:pPr>
                        <w:r>
                          <w:rPr>
                            <w:b/>
                            <w:sz w:val="30"/>
                          </w:rPr>
                          <w:t>Tax</w:t>
                        </w:r>
                      </w:p>
                    </w:txbxContent>
                  </v:textbox>
                </v:shape>
                <v:shape id="Text Box 19" o:spid="_x0000_s1043" type="#_x0000_t202" style="position:absolute;left:1872;top:3872;width:471;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" filled="f" stroked="f">
                  <v:textbox inset="0,0,0,0">
                    <w:txbxContent>
                      <w:p w14:paraId="02546929" w14:textId="77777777" w:rsidR="002D6B1B" w:rsidRDefault="002D6B1B" w:rsidP="002D6B1B">
                        <w:pPr>
                          <w:spacing w:line="332" w:lineRule="exact"/>
                          <w:rPr>
                            <w:b/>
                            <w:sz w:val="30"/>
                          </w:rPr>
                        </w:pPr>
                        <w:r>
                          <w:rPr>
                            <w:b/>
                            <w:sz w:val="30"/>
                          </w:rPr>
                          <w:t>Bill</w:t>
                        </w:r>
                      </w:p>
                    </w:txbxContent>
                  </v:textbox>
                </v:shape>
                <v:shape id="Text Box 20" o:spid="_x0000_s1044" type="#_x0000_t202" style="position:absolute;left:1872;top:4930;width:1410;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" filled="f" stroked="f">
                  <v:textbox inset="0,0,0,0">
                    <w:txbxContent>
                      <w:p w14:paraId="3AFCC99B" w14:textId="77777777" w:rsidR="002D6B1B" w:rsidRDefault="002D6B1B" w:rsidP="002D6B1B">
                        <w:pPr>
                          <w:spacing w:line="332" w:lineRule="exact"/>
                          <w:rPr>
                            <w:b/>
                            <w:sz w:val="30"/>
                          </w:rPr>
                        </w:pPr>
                        <w:r>
                          <w:rPr>
                            <w:b/>
                            <w:sz w:val="30"/>
                          </w:rPr>
                          <w:t>Meter Info</w:t>
                        </w:r>
                      </w:p>
                    </w:txbxContent>
                  </v:textbox>
                </v:shape>
                <w10:wrap anchorx="page"/>
              </v:group>
            </w:pict>
          </mc:Fallback>
        </mc:AlternateContent>
      </w:r>
    </w:p>
    <w:p w14:paraId="358952D3" w14:textId="7155CA5F" w:rsidR="002D6B1B" w:rsidRDefault="002D6B1B" w:rsidP="002D6B1B">
      <w:pPr>
        <w:pStyle w:val="BodyText"/>
        <w:rPr>
          <w:b/>
          <w:sz w:val="20"/>
        </w:rPr>
      </w:pPr>
    </w:p>
    <w:p w14:paraId="28CC777A" w14:textId="0EC1CE35" w:rsidR="002D6B1B" w:rsidRDefault="002D6B1B" w:rsidP="002D6B1B">
      <w:pPr>
        <w:pStyle w:val="BodyText"/>
        <w:rPr>
          <w:b/>
          <w:sz w:val="20"/>
        </w:rPr>
      </w:pPr>
    </w:p>
    <w:p w14:paraId="4710596A" w14:textId="3ED6BC69" w:rsidR="002D6B1B" w:rsidRDefault="002D6B1B" w:rsidP="002D6B1B">
      <w:pPr>
        <w:pStyle w:val="BodyText"/>
        <w:spacing w:before="1" w:after="1"/>
        <w:rPr>
          <w:b/>
          <w:sz w:val="10"/>
        </w:rPr>
      </w:pPr>
    </w:p>
    <w:tbl>
      <w:tblPr>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5"/>
        <w:gridCol w:w="2827"/>
        <w:gridCol w:w="2825"/>
      </w:tblGrid>
      <w:tr w:rsidR="002D6B1B" w14:paraId="0061CBE0" w14:textId="77777777" w:rsidTr="00641B91">
        <w:trPr>
          <w:trHeight w:val="345"/>
        </w:trPr>
        <w:tc>
          <w:tcPr>
            <w:tcW w:w="2825" w:type="dxa"/>
          </w:tcPr>
          <w:p w14:paraId="59430608" w14:textId="4CCD2FD8" w:rsidR="002D6B1B" w:rsidRDefault="002D6B1B" w:rsidP="00641B91">
            <w:pPr>
              <w:pStyle w:val="TableParagraph"/>
              <w:spacing w:line="324" w:lineRule="exact"/>
              <w:ind w:left="107"/>
              <w:rPr>
                <w:sz w:val="30"/>
              </w:rPr>
            </w:pPr>
            <w:r>
              <w:rPr>
                <w:sz w:val="30"/>
              </w:rPr>
              <w:t>Cost Per Unit</w:t>
            </w:r>
          </w:p>
        </w:tc>
        <w:tc>
          <w:tcPr>
            <w:tcW w:w="2827" w:type="dxa"/>
          </w:tcPr>
          <w:p w14:paraId="7B4B4887" w14:textId="77777777" w:rsidR="002D6B1B" w:rsidRDefault="002D6B1B" w:rsidP="00641B91">
            <w:pPr>
              <w:pStyle w:val="TableParagraph"/>
              <w:spacing w:line="324" w:lineRule="exact"/>
              <w:ind w:left="103"/>
              <w:rPr>
                <w:sz w:val="30"/>
              </w:rPr>
            </w:pPr>
            <w:r>
              <w:rPr>
                <w:sz w:val="30"/>
              </w:rPr>
              <w:t>Meter Rent</w:t>
            </w:r>
          </w:p>
        </w:tc>
        <w:tc>
          <w:tcPr>
            <w:tcW w:w="2825" w:type="dxa"/>
          </w:tcPr>
          <w:p w14:paraId="122A6B44" w14:textId="77777777" w:rsidR="002D6B1B" w:rsidRDefault="002D6B1B" w:rsidP="00641B91">
            <w:pPr>
              <w:pStyle w:val="TableParagraph"/>
              <w:spacing w:line="324" w:lineRule="exact"/>
              <w:ind w:left="101"/>
              <w:rPr>
                <w:sz w:val="30"/>
              </w:rPr>
            </w:pPr>
            <w:r>
              <w:rPr>
                <w:sz w:val="30"/>
              </w:rPr>
              <w:t>Service Rent</w:t>
            </w:r>
          </w:p>
        </w:tc>
      </w:tr>
    </w:tbl>
    <w:p w14:paraId="42D6FE62" w14:textId="77777777" w:rsidR="002D6B1B" w:rsidRDefault="002D6B1B" w:rsidP="002D6B1B">
      <w:pPr>
        <w:pStyle w:val="BodyText"/>
        <w:rPr>
          <w:b/>
          <w:sz w:val="20"/>
        </w:rPr>
      </w:pPr>
    </w:p>
    <w:p w14:paraId="3E106168" w14:textId="77777777" w:rsidR="002D6B1B" w:rsidRDefault="002D6B1B" w:rsidP="002D6B1B">
      <w:pPr>
        <w:pStyle w:val="BodyText"/>
        <w:spacing w:before="1"/>
        <w:rPr>
          <w:b/>
          <w:sz w:val="20"/>
        </w:rPr>
      </w:pPr>
    </w:p>
    <w:tbl>
      <w:tblPr>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5"/>
        <w:gridCol w:w="2827"/>
        <w:gridCol w:w="2825"/>
      </w:tblGrid>
      <w:tr w:rsidR="002D6B1B" w14:paraId="7DEC441A" w14:textId="77777777" w:rsidTr="00641B91">
        <w:trPr>
          <w:trHeight w:val="345"/>
        </w:trPr>
        <w:tc>
          <w:tcPr>
            <w:tcW w:w="2825" w:type="dxa"/>
          </w:tcPr>
          <w:p w14:paraId="1575A73A" w14:textId="5AEB2380" w:rsidR="002D6B1B" w:rsidRDefault="002D6B1B" w:rsidP="00641B91">
            <w:pPr>
              <w:pStyle w:val="TableParagraph"/>
              <w:spacing w:line="324" w:lineRule="exact"/>
              <w:ind w:left="107"/>
              <w:rPr>
                <w:sz w:val="30"/>
              </w:rPr>
            </w:pPr>
            <w:r>
              <w:rPr>
                <w:sz w:val="30"/>
              </w:rPr>
              <w:t>Service Tax</w:t>
            </w:r>
          </w:p>
        </w:tc>
        <w:tc>
          <w:tcPr>
            <w:tcW w:w="2827" w:type="dxa"/>
          </w:tcPr>
          <w:p w14:paraId="5D9D2ABE" w14:textId="77777777" w:rsidR="002D6B1B" w:rsidRDefault="002D6B1B" w:rsidP="00641B91">
            <w:pPr>
              <w:pStyle w:val="TableParagraph"/>
              <w:spacing w:line="324" w:lineRule="exact"/>
              <w:ind w:left="108"/>
              <w:rPr>
                <w:sz w:val="30"/>
              </w:rPr>
            </w:pPr>
            <w:r>
              <w:rPr>
                <w:sz w:val="30"/>
              </w:rPr>
              <w:t>Swacch bharat cess</w:t>
            </w:r>
          </w:p>
        </w:tc>
        <w:tc>
          <w:tcPr>
            <w:tcW w:w="2825" w:type="dxa"/>
          </w:tcPr>
          <w:p w14:paraId="717DB095" w14:textId="77777777" w:rsidR="002D6B1B" w:rsidRDefault="002D6B1B" w:rsidP="00641B91">
            <w:pPr>
              <w:pStyle w:val="TableParagraph"/>
              <w:spacing w:line="324" w:lineRule="exact"/>
              <w:ind w:left="101"/>
              <w:rPr>
                <w:sz w:val="30"/>
              </w:rPr>
            </w:pPr>
            <w:r>
              <w:rPr>
                <w:sz w:val="30"/>
              </w:rPr>
              <w:t>GST</w:t>
            </w:r>
          </w:p>
        </w:tc>
      </w:tr>
    </w:tbl>
    <w:p w14:paraId="6BFDA2F0" w14:textId="77777777" w:rsidR="002D6B1B" w:rsidRDefault="002D6B1B" w:rsidP="002D6B1B">
      <w:pPr>
        <w:pStyle w:val="BodyText"/>
        <w:rPr>
          <w:b/>
          <w:sz w:val="20"/>
        </w:rPr>
      </w:pPr>
    </w:p>
    <w:p w14:paraId="2559E899" w14:textId="77777777" w:rsidR="002D6B1B" w:rsidRDefault="002D6B1B" w:rsidP="002D6B1B">
      <w:pPr>
        <w:pStyle w:val="BodyText"/>
        <w:spacing w:before="3"/>
        <w:rPr>
          <w:b/>
          <w:sz w:val="20"/>
        </w:rPr>
      </w:pPr>
    </w:p>
    <w:tbl>
      <w:tblPr>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5"/>
        <w:gridCol w:w="1697"/>
        <w:gridCol w:w="1695"/>
        <w:gridCol w:w="1693"/>
        <w:gridCol w:w="1697"/>
      </w:tblGrid>
      <w:tr w:rsidR="002D6B1B" w14:paraId="326C74BD" w14:textId="77777777" w:rsidTr="00641B91">
        <w:trPr>
          <w:trHeight w:val="342"/>
        </w:trPr>
        <w:tc>
          <w:tcPr>
            <w:tcW w:w="1695" w:type="dxa"/>
          </w:tcPr>
          <w:p w14:paraId="053D0ED3" w14:textId="77777777" w:rsidR="002D6B1B" w:rsidRDefault="002D6B1B" w:rsidP="00641B91">
            <w:pPr>
              <w:pStyle w:val="TableParagraph"/>
              <w:spacing w:line="321" w:lineRule="exact"/>
              <w:ind w:left="107"/>
              <w:rPr>
                <w:sz w:val="30"/>
              </w:rPr>
            </w:pPr>
            <w:r>
              <w:rPr>
                <w:sz w:val="30"/>
              </w:rPr>
              <w:t>Meter No</w:t>
            </w:r>
          </w:p>
        </w:tc>
        <w:tc>
          <w:tcPr>
            <w:tcW w:w="1697" w:type="dxa"/>
          </w:tcPr>
          <w:p w14:paraId="126E74F2" w14:textId="77777777" w:rsidR="002D6B1B" w:rsidRDefault="002D6B1B" w:rsidP="00641B91">
            <w:pPr>
              <w:pStyle w:val="TableParagraph"/>
              <w:spacing w:line="321" w:lineRule="exact"/>
              <w:ind w:left="105"/>
              <w:rPr>
                <w:sz w:val="30"/>
              </w:rPr>
            </w:pPr>
            <w:r>
              <w:rPr>
                <w:sz w:val="30"/>
              </w:rPr>
              <w:t>Month</w:t>
            </w:r>
          </w:p>
        </w:tc>
        <w:tc>
          <w:tcPr>
            <w:tcW w:w="1695" w:type="dxa"/>
          </w:tcPr>
          <w:p w14:paraId="3289158C" w14:textId="560A28D0" w:rsidR="002D6B1B" w:rsidRDefault="002D6B1B" w:rsidP="00641B91">
            <w:pPr>
              <w:pStyle w:val="TableParagraph"/>
              <w:spacing w:line="321" w:lineRule="exact"/>
              <w:ind w:left="105"/>
              <w:rPr>
                <w:sz w:val="30"/>
              </w:rPr>
            </w:pPr>
            <w:r>
              <w:rPr>
                <w:sz w:val="30"/>
              </w:rPr>
              <w:t>Units</w:t>
            </w:r>
          </w:p>
        </w:tc>
        <w:tc>
          <w:tcPr>
            <w:tcW w:w="1693" w:type="dxa"/>
          </w:tcPr>
          <w:p w14:paraId="500C6716" w14:textId="77777777" w:rsidR="002D6B1B" w:rsidRDefault="002D6B1B" w:rsidP="00641B91">
            <w:pPr>
              <w:pStyle w:val="TableParagraph"/>
              <w:spacing w:line="321" w:lineRule="exact"/>
              <w:ind w:left="104"/>
              <w:rPr>
                <w:sz w:val="30"/>
              </w:rPr>
            </w:pPr>
            <w:r>
              <w:rPr>
                <w:sz w:val="30"/>
              </w:rPr>
              <w:t>Total Bill</w:t>
            </w:r>
          </w:p>
        </w:tc>
        <w:tc>
          <w:tcPr>
            <w:tcW w:w="1697" w:type="dxa"/>
          </w:tcPr>
          <w:p w14:paraId="06DB9EEC" w14:textId="77777777" w:rsidR="002D6B1B" w:rsidRDefault="002D6B1B" w:rsidP="00641B91">
            <w:pPr>
              <w:pStyle w:val="TableParagraph"/>
              <w:spacing w:line="321" w:lineRule="exact"/>
              <w:ind w:left="104"/>
              <w:rPr>
                <w:sz w:val="30"/>
              </w:rPr>
            </w:pPr>
            <w:r>
              <w:rPr>
                <w:sz w:val="30"/>
              </w:rPr>
              <w:t>Status</w:t>
            </w:r>
          </w:p>
        </w:tc>
      </w:tr>
    </w:tbl>
    <w:p w14:paraId="05C74890" w14:textId="77777777" w:rsidR="002D6B1B" w:rsidRDefault="002D6B1B" w:rsidP="002D6B1B">
      <w:pPr>
        <w:pStyle w:val="BodyText"/>
        <w:rPr>
          <w:b/>
          <w:sz w:val="20"/>
        </w:rPr>
      </w:pPr>
    </w:p>
    <w:p w14:paraId="25DC989C" w14:textId="77777777" w:rsidR="002D6B1B" w:rsidRDefault="002D6B1B" w:rsidP="002D6B1B">
      <w:pPr>
        <w:pStyle w:val="BodyText"/>
        <w:rPr>
          <w:b/>
          <w:sz w:val="20"/>
        </w:rPr>
      </w:pPr>
    </w:p>
    <w:p w14:paraId="1AD75A3D" w14:textId="77777777" w:rsidR="002D6B1B" w:rsidRDefault="002D6B1B" w:rsidP="002D6B1B">
      <w:pPr>
        <w:pStyle w:val="BodyText"/>
        <w:spacing w:before="4"/>
        <w:rPr>
          <w:b/>
          <w:sz w:val="10"/>
        </w:rPr>
      </w:pPr>
    </w:p>
    <w:tbl>
      <w:tblPr>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1"/>
        <w:gridCol w:w="1414"/>
        <w:gridCol w:w="1411"/>
        <w:gridCol w:w="1413"/>
        <w:gridCol w:w="1411"/>
        <w:gridCol w:w="1413"/>
      </w:tblGrid>
      <w:tr w:rsidR="002D6B1B" w14:paraId="469C2411" w14:textId="77777777" w:rsidTr="00641B91">
        <w:trPr>
          <w:trHeight w:val="693"/>
        </w:trPr>
        <w:tc>
          <w:tcPr>
            <w:tcW w:w="1411" w:type="dxa"/>
          </w:tcPr>
          <w:p w14:paraId="52AD872A" w14:textId="77777777" w:rsidR="002D6B1B" w:rsidRDefault="002D6B1B" w:rsidP="00641B91">
            <w:pPr>
              <w:pStyle w:val="TableParagraph"/>
              <w:spacing w:line="336" w:lineRule="exact"/>
              <w:ind w:left="107"/>
              <w:rPr>
                <w:sz w:val="30"/>
              </w:rPr>
            </w:pPr>
            <w:r>
              <w:rPr>
                <w:sz w:val="30"/>
              </w:rPr>
              <w:t>Meter No</w:t>
            </w:r>
          </w:p>
        </w:tc>
        <w:tc>
          <w:tcPr>
            <w:tcW w:w="1414" w:type="dxa"/>
          </w:tcPr>
          <w:p w14:paraId="66272827" w14:textId="77777777" w:rsidR="002D6B1B" w:rsidRDefault="002D6B1B" w:rsidP="00641B91">
            <w:pPr>
              <w:pStyle w:val="TableParagraph"/>
              <w:spacing w:line="232" w:lineRule="auto"/>
              <w:ind w:left="110" w:right="207"/>
              <w:rPr>
                <w:sz w:val="30"/>
              </w:rPr>
            </w:pPr>
            <w:r>
              <w:rPr>
                <w:sz w:val="30"/>
              </w:rPr>
              <w:t>Meter Location</w:t>
            </w:r>
          </w:p>
        </w:tc>
        <w:tc>
          <w:tcPr>
            <w:tcW w:w="1411" w:type="dxa"/>
          </w:tcPr>
          <w:p w14:paraId="073C4E77" w14:textId="6292FD86" w:rsidR="002D6B1B" w:rsidRDefault="002D6B1B" w:rsidP="00641B91">
            <w:pPr>
              <w:pStyle w:val="TableParagraph"/>
              <w:spacing w:line="232" w:lineRule="auto"/>
              <w:ind w:left="105" w:right="559"/>
              <w:rPr>
                <w:sz w:val="30"/>
              </w:rPr>
            </w:pPr>
            <w:r>
              <w:rPr>
                <w:sz w:val="30"/>
              </w:rPr>
              <w:t>Meter</w:t>
            </w:r>
            <w:r>
              <w:rPr>
                <w:w w:val="99"/>
                <w:sz w:val="30"/>
              </w:rPr>
              <w:t xml:space="preserve"> </w:t>
            </w:r>
            <w:r>
              <w:rPr>
                <w:sz w:val="30"/>
              </w:rPr>
              <w:t>Type</w:t>
            </w:r>
          </w:p>
        </w:tc>
        <w:tc>
          <w:tcPr>
            <w:tcW w:w="1413" w:type="dxa"/>
          </w:tcPr>
          <w:p w14:paraId="2F9AED18" w14:textId="77777777" w:rsidR="002D6B1B" w:rsidRDefault="002D6B1B" w:rsidP="00641B91">
            <w:pPr>
              <w:pStyle w:val="TableParagraph"/>
              <w:spacing w:line="232" w:lineRule="auto"/>
              <w:ind w:left="108" w:right="575"/>
              <w:rPr>
                <w:sz w:val="30"/>
              </w:rPr>
            </w:pPr>
            <w:r>
              <w:rPr>
                <w:sz w:val="30"/>
              </w:rPr>
              <w:t>Phase Code</w:t>
            </w:r>
          </w:p>
        </w:tc>
        <w:tc>
          <w:tcPr>
            <w:tcW w:w="1411" w:type="dxa"/>
          </w:tcPr>
          <w:p w14:paraId="65867E98" w14:textId="77777777" w:rsidR="002D6B1B" w:rsidRDefault="002D6B1B" w:rsidP="00641B91">
            <w:pPr>
              <w:pStyle w:val="TableParagraph"/>
              <w:spacing w:line="336" w:lineRule="exact"/>
              <w:ind w:left="109"/>
              <w:rPr>
                <w:sz w:val="30"/>
              </w:rPr>
            </w:pPr>
            <w:r>
              <w:rPr>
                <w:sz w:val="30"/>
              </w:rPr>
              <w:t>Bill Type</w:t>
            </w:r>
          </w:p>
        </w:tc>
        <w:tc>
          <w:tcPr>
            <w:tcW w:w="1413" w:type="dxa"/>
          </w:tcPr>
          <w:p w14:paraId="73B374FE" w14:textId="77777777" w:rsidR="002D6B1B" w:rsidRDefault="002D6B1B" w:rsidP="00641B91">
            <w:pPr>
              <w:pStyle w:val="TableParagraph"/>
              <w:spacing w:line="336" w:lineRule="exact"/>
              <w:ind w:left="110"/>
              <w:rPr>
                <w:sz w:val="30"/>
              </w:rPr>
            </w:pPr>
            <w:r>
              <w:rPr>
                <w:sz w:val="30"/>
              </w:rPr>
              <w:t>Days</w:t>
            </w:r>
          </w:p>
        </w:tc>
      </w:tr>
    </w:tbl>
    <w:p w14:paraId="6F207A50" w14:textId="77777777" w:rsidR="002D6B1B" w:rsidRDefault="002D6B1B" w:rsidP="002D6B1B">
      <w:pPr>
        <w:pStyle w:val="BodyText"/>
        <w:rPr>
          <w:b/>
          <w:sz w:val="20"/>
        </w:rPr>
      </w:pPr>
    </w:p>
    <w:p w14:paraId="4C013C9B" w14:textId="77777777" w:rsidR="002D6B1B" w:rsidRDefault="002D6B1B" w:rsidP="002D6B1B">
      <w:pPr>
        <w:pStyle w:val="BodyText"/>
        <w:rPr>
          <w:b/>
          <w:sz w:val="20"/>
        </w:rPr>
      </w:pPr>
    </w:p>
    <w:p w14:paraId="667EF5BA" w14:textId="77777777" w:rsidR="002D6B1B" w:rsidRDefault="002D6B1B" w:rsidP="002D6B1B">
      <w:pPr>
        <w:pStyle w:val="BodyText"/>
        <w:rPr>
          <w:b/>
          <w:sz w:val="20"/>
        </w:rPr>
      </w:pPr>
    </w:p>
    <w:p w14:paraId="2FA5BE3B" w14:textId="77777777" w:rsidR="002D6B1B" w:rsidRDefault="002D6B1B" w:rsidP="002D6B1B">
      <w:pPr>
        <w:pStyle w:val="BodyText"/>
        <w:rPr>
          <w:b/>
          <w:sz w:val="20"/>
        </w:rPr>
      </w:pPr>
    </w:p>
    <w:p w14:paraId="047FB93A" w14:textId="77777777" w:rsidR="002D6B1B" w:rsidRDefault="002D6B1B" w:rsidP="002D6B1B">
      <w:pPr>
        <w:pStyle w:val="BodyText"/>
        <w:rPr>
          <w:b/>
          <w:sz w:val="20"/>
        </w:rPr>
      </w:pPr>
    </w:p>
    <w:p w14:paraId="32F186BD" w14:textId="77777777" w:rsidR="002D6B1B" w:rsidRDefault="002D6B1B" w:rsidP="002D6B1B">
      <w:pPr>
        <w:pStyle w:val="BodyText"/>
        <w:rPr>
          <w:b/>
          <w:sz w:val="20"/>
        </w:rPr>
      </w:pPr>
    </w:p>
    <w:p w14:paraId="76CAE1FD" w14:textId="77777777" w:rsidR="002D6B1B" w:rsidRDefault="002D6B1B" w:rsidP="002D6B1B">
      <w:pPr>
        <w:pStyle w:val="BodyText"/>
        <w:rPr>
          <w:b/>
          <w:sz w:val="20"/>
        </w:rPr>
      </w:pPr>
    </w:p>
    <w:p w14:paraId="604CA53D" w14:textId="77777777" w:rsidR="002D6B1B" w:rsidRDefault="002D6B1B" w:rsidP="002D6B1B">
      <w:pPr>
        <w:pStyle w:val="BodyText"/>
        <w:rPr>
          <w:b/>
          <w:sz w:val="20"/>
        </w:rPr>
      </w:pPr>
    </w:p>
    <w:p w14:paraId="776BF896" w14:textId="77777777" w:rsidR="002D6B1B" w:rsidRDefault="002D6B1B" w:rsidP="002D6B1B">
      <w:pPr>
        <w:pStyle w:val="BodyText"/>
        <w:rPr>
          <w:b/>
          <w:sz w:val="20"/>
        </w:rPr>
      </w:pPr>
    </w:p>
    <w:p w14:paraId="042C941F" w14:textId="77777777" w:rsidR="002D6B1B" w:rsidRDefault="002D6B1B" w:rsidP="002D6B1B">
      <w:pPr>
        <w:pStyle w:val="BodyText"/>
        <w:rPr>
          <w:b/>
          <w:sz w:val="20"/>
        </w:rPr>
      </w:pPr>
    </w:p>
    <w:p w14:paraId="3D3B2607" w14:textId="77777777" w:rsidR="002D6B1B" w:rsidRDefault="002D6B1B" w:rsidP="002D6B1B">
      <w:pPr>
        <w:pStyle w:val="BodyText"/>
        <w:rPr>
          <w:b/>
          <w:sz w:val="20"/>
        </w:rPr>
      </w:pPr>
    </w:p>
    <w:p w14:paraId="212EC04C" w14:textId="77777777" w:rsidR="002D6B1B" w:rsidRDefault="002D6B1B" w:rsidP="002D6B1B">
      <w:pPr>
        <w:pStyle w:val="BodyText"/>
        <w:rPr>
          <w:b/>
          <w:sz w:val="20"/>
        </w:rPr>
      </w:pPr>
    </w:p>
    <w:p w14:paraId="21479CB2" w14:textId="53532491" w:rsidR="002D6B1B" w:rsidRDefault="002D6B1B">
      <w:pPr>
        <w:suppressAutoHyphens w:val="0"/>
        <w:rPr>
          <w:b/>
          <w:sz w:val="28"/>
          <w:szCs w:val="32"/>
        </w:rPr>
      </w:pPr>
      <w:r>
        <w:rPr>
          <w:b/>
          <w:sz w:val="28"/>
          <w:szCs w:val="32"/>
        </w:rPr>
        <w:br w:type="page"/>
      </w:r>
    </w:p>
    <w:p w14:paraId="213DF0F1" w14:textId="77777777" w:rsidR="00B6305E" w:rsidRPr="00360018" w:rsidRDefault="00B6305E" w:rsidP="00B6305E">
      <w:pPr>
        <w:pBdr>
          <w:top w:val="nil"/>
          <w:left w:val="nil"/>
          <w:bottom w:val="nil"/>
          <w:right w:val="nil"/>
          <w:between w:val="nil"/>
        </w:pBdr>
        <w:rPr>
          <w:b/>
          <w:sz w:val="28"/>
          <w:szCs w:val="32"/>
        </w:rPr>
      </w:pPr>
    </w:p>
    <w:p w14:paraId="5B2FEF98" w14:textId="77777777" w:rsidR="002B0E0F" w:rsidRPr="00360018" w:rsidRDefault="002B0E0F" w:rsidP="001303C4">
      <w:pPr>
        <w:suppressAutoHyphens w:val="0"/>
        <w:autoSpaceDE w:val="0"/>
        <w:autoSpaceDN w:val="0"/>
        <w:adjustRightInd w:val="0"/>
        <w:spacing w:line="360" w:lineRule="auto"/>
        <w:rPr>
          <w:b/>
          <w:color w:val="auto"/>
          <w:sz w:val="28"/>
          <w:szCs w:val="32"/>
          <w:lang w:eastAsia="en-US"/>
        </w:rPr>
      </w:pPr>
    </w:p>
    <w:p w14:paraId="59076DEA" w14:textId="4C2155A7" w:rsidR="00A6435D" w:rsidRDefault="00385883" w:rsidP="001303C4">
      <w:pPr>
        <w:suppressAutoHyphens w:val="0"/>
        <w:autoSpaceDE w:val="0"/>
        <w:autoSpaceDN w:val="0"/>
        <w:adjustRightInd w:val="0"/>
        <w:spacing w:line="360" w:lineRule="auto"/>
        <w:rPr>
          <w:b/>
          <w:color w:val="auto"/>
          <w:sz w:val="28"/>
          <w:szCs w:val="32"/>
          <w:lang w:eastAsia="en-US"/>
        </w:rPr>
      </w:pPr>
      <w:r w:rsidRPr="00360018">
        <w:rPr>
          <w:b/>
          <w:color w:val="auto"/>
          <w:sz w:val="28"/>
          <w:szCs w:val="32"/>
          <w:lang w:eastAsia="en-US"/>
        </w:rPr>
        <w:t>Schema Definitions</w:t>
      </w:r>
      <w:r w:rsidR="00655D89" w:rsidRPr="00360018">
        <w:rPr>
          <w:b/>
          <w:color w:val="auto"/>
          <w:sz w:val="28"/>
          <w:szCs w:val="32"/>
          <w:lang w:eastAsia="en-US"/>
        </w:rPr>
        <w:t>/Table Creation</w:t>
      </w:r>
      <w:r w:rsidRPr="00360018">
        <w:rPr>
          <w:b/>
          <w:color w:val="auto"/>
          <w:sz w:val="28"/>
          <w:szCs w:val="32"/>
          <w:lang w:eastAsia="en-US"/>
        </w:rPr>
        <w:t xml:space="preserve">: </w:t>
      </w:r>
    </w:p>
    <w:p w14:paraId="6C9EF2BB" w14:textId="77777777" w:rsidR="00A6435D" w:rsidRDefault="00A6435D" w:rsidP="001303C4">
      <w:pPr>
        <w:suppressAutoHyphens w:val="0"/>
        <w:autoSpaceDE w:val="0"/>
        <w:autoSpaceDN w:val="0"/>
        <w:adjustRightInd w:val="0"/>
        <w:spacing w:line="360" w:lineRule="auto"/>
        <w:rPr>
          <w:b/>
          <w:color w:val="auto"/>
          <w:sz w:val="28"/>
          <w:szCs w:val="32"/>
          <w:lang w:eastAsia="en-US"/>
        </w:rPr>
      </w:pPr>
    </w:p>
    <w:p w14:paraId="0AD1F701" w14:textId="357CBF60" w:rsidR="00760906" w:rsidRDefault="00A6435D" w:rsidP="001303C4">
      <w:pPr>
        <w:suppressAutoHyphens w:val="0"/>
        <w:autoSpaceDE w:val="0"/>
        <w:autoSpaceDN w:val="0"/>
        <w:adjustRightInd w:val="0"/>
        <w:spacing w:line="360" w:lineRule="auto"/>
      </w:pPr>
      <w:r w:rsidRPr="00C01C51">
        <w:t xml:space="preserve">Schema </w:t>
      </w:r>
      <w:r w:rsidR="000E08CB">
        <w:t xml:space="preserve">definition </w:t>
      </w:r>
      <w:r w:rsidRPr="00C01C51">
        <w:t xml:space="preserve">of Electricity Billing System has six tables i.e., login, customer, tax, rent, bill, and meter_info where each table contain attributes some with primary key, foreign key. </w:t>
      </w:r>
    </w:p>
    <w:p w14:paraId="4AF49B70" w14:textId="77777777" w:rsidR="002A3A38" w:rsidRPr="00C01C51" w:rsidRDefault="002A3A38" w:rsidP="001303C4">
      <w:pPr>
        <w:suppressAutoHyphens w:val="0"/>
        <w:autoSpaceDE w:val="0"/>
        <w:autoSpaceDN w:val="0"/>
        <w:adjustRightInd w:val="0"/>
        <w:spacing w:line="360" w:lineRule="auto"/>
      </w:pPr>
    </w:p>
    <w:p w14:paraId="159E1B62" w14:textId="0DC69A19" w:rsidR="00BA7C32" w:rsidRDefault="00A96AD3" w:rsidP="00A96AD3">
      <w:pPr>
        <w:suppressAutoHyphens w:val="0"/>
        <w:autoSpaceDE w:val="0"/>
        <w:autoSpaceDN w:val="0"/>
        <w:adjustRightInd w:val="0"/>
        <w:spacing w:line="360" w:lineRule="auto"/>
      </w:pPr>
      <w:r w:rsidRPr="00BA7C32">
        <w:t>TABLE login (meter_no INT PRIMARY KEY, username VARCHAR, password VARCHAR, user VARCHAR question VARCHAR, answer VARCHAR);</w:t>
      </w:r>
    </w:p>
    <w:p w14:paraId="736D172F" w14:textId="77777777" w:rsidR="002A3A38" w:rsidRPr="00BA7C32" w:rsidRDefault="002A3A38" w:rsidP="00A96AD3">
      <w:pPr>
        <w:suppressAutoHyphens w:val="0"/>
        <w:autoSpaceDE w:val="0"/>
        <w:autoSpaceDN w:val="0"/>
        <w:adjustRightInd w:val="0"/>
        <w:spacing w:line="360" w:lineRule="auto"/>
      </w:pPr>
    </w:p>
    <w:p w14:paraId="6C7F0A84" w14:textId="594F5E9F" w:rsidR="00A96AD3" w:rsidRDefault="00A96AD3" w:rsidP="00A96AD3">
      <w:pPr>
        <w:suppressAutoHyphens w:val="0"/>
        <w:autoSpaceDE w:val="0"/>
        <w:autoSpaceDN w:val="0"/>
        <w:adjustRightInd w:val="0"/>
        <w:spacing w:line="360" w:lineRule="auto"/>
      </w:pPr>
      <w:r w:rsidRPr="00BA7C32">
        <w:t>TABLE customer (name VARCHAR, meter_no INT PRIMARY KEY, address VARCHAR, city VARCHAR, state VARCHAR, email VARCHAR, phone VARCHAR);</w:t>
      </w:r>
    </w:p>
    <w:p w14:paraId="60E8CB58" w14:textId="77777777" w:rsidR="00BA7C32" w:rsidRPr="00BA7C32" w:rsidRDefault="00BA7C32" w:rsidP="00A96AD3">
      <w:pPr>
        <w:suppressAutoHyphens w:val="0"/>
        <w:autoSpaceDE w:val="0"/>
        <w:autoSpaceDN w:val="0"/>
        <w:adjustRightInd w:val="0"/>
        <w:spacing w:line="360" w:lineRule="auto"/>
      </w:pPr>
    </w:p>
    <w:p w14:paraId="60C3619D" w14:textId="037B6096" w:rsidR="00A96AD3" w:rsidRDefault="00A96AD3" w:rsidP="00A96AD3">
      <w:pPr>
        <w:suppressAutoHyphens w:val="0"/>
        <w:autoSpaceDE w:val="0"/>
        <w:autoSpaceDN w:val="0"/>
        <w:adjustRightInd w:val="0"/>
        <w:spacing w:line="360" w:lineRule="auto"/>
      </w:pPr>
      <w:r w:rsidRPr="00BA7C32">
        <w:t>TABLE rent (cost_per_unit INT PRIMARY KEY, meter_rent INTservice_charge</w:t>
      </w:r>
      <w:r w:rsidR="000E08CB">
        <w:t xml:space="preserve"> INT</w:t>
      </w:r>
      <w:r w:rsidRPr="00BA7C32">
        <w:t>);</w:t>
      </w:r>
    </w:p>
    <w:p w14:paraId="3AA71160" w14:textId="77777777" w:rsidR="002A3A38" w:rsidRPr="00BA7C32" w:rsidRDefault="002A3A38" w:rsidP="00A96AD3">
      <w:pPr>
        <w:suppressAutoHyphens w:val="0"/>
        <w:autoSpaceDE w:val="0"/>
        <w:autoSpaceDN w:val="0"/>
        <w:adjustRightInd w:val="0"/>
        <w:spacing w:line="360" w:lineRule="auto"/>
      </w:pPr>
    </w:p>
    <w:p w14:paraId="4284A105" w14:textId="4285507F" w:rsidR="00A96AD3" w:rsidRDefault="00A96AD3" w:rsidP="00A96AD3">
      <w:pPr>
        <w:suppressAutoHyphens w:val="0"/>
        <w:autoSpaceDE w:val="0"/>
        <w:autoSpaceDN w:val="0"/>
        <w:adjustRightInd w:val="0"/>
        <w:spacing w:line="360" w:lineRule="auto"/>
      </w:pPr>
      <w:r w:rsidRPr="00BA7C32">
        <w:t>TABLE tax (service_tax INTswacch_bharat_cess INTgst INT);</w:t>
      </w:r>
    </w:p>
    <w:p w14:paraId="3D43E05A" w14:textId="77777777" w:rsidR="00BA7C32" w:rsidRPr="00BA7C32" w:rsidRDefault="00BA7C32" w:rsidP="00A96AD3">
      <w:pPr>
        <w:suppressAutoHyphens w:val="0"/>
        <w:autoSpaceDE w:val="0"/>
        <w:autoSpaceDN w:val="0"/>
        <w:adjustRightInd w:val="0"/>
        <w:spacing w:line="360" w:lineRule="auto"/>
      </w:pPr>
    </w:p>
    <w:p w14:paraId="7522269D" w14:textId="0F6DFA12" w:rsidR="00A96AD3" w:rsidRDefault="00A96AD3" w:rsidP="00A96AD3">
      <w:pPr>
        <w:suppressAutoHyphens w:val="0"/>
        <w:autoSpaceDE w:val="0"/>
        <w:autoSpaceDN w:val="0"/>
        <w:adjustRightInd w:val="0"/>
        <w:spacing w:line="360" w:lineRule="auto"/>
      </w:pPr>
      <w:r w:rsidRPr="00BA7C32">
        <w:t>TABLE bill (meter_no INT, month VARCHAR, units INT, total_bill INTstatus VARCHAR, FOREIGN KEY (meter_no) REFERENCES customer(meter_no));</w:t>
      </w:r>
    </w:p>
    <w:p w14:paraId="310ACF7F" w14:textId="77777777" w:rsidR="00BA7C32" w:rsidRPr="00BA7C32" w:rsidRDefault="00BA7C32" w:rsidP="00A96AD3">
      <w:pPr>
        <w:suppressAutoHyphens w:val="0"/>
        <w:autoSpaceDE w:val="0"/>
        <w:autoSpaceDN w:val="0"/>
        <w:adjustRightInd w:val="0"/>
        <w:spacing w:line="360" w:lineRule="auto"/>
      </w:pPr>
    </w:p>
    <w:p w14:paraId="22608C7C" w14:textId="091F4787" w:rsidR="00760906" w:rsidRPr="00BA7C32" w:rsidRDefault="00A96AD3" w:rsidP="00A96AD3">
      <w:pPr>
        <w:suppressAutoHyphens w:val="0"/>
        <w:autoSpaceDE w:val="0"/>
        <w:autoSpaceDN w:val="0"/>
        <w:adjustRightInd w:val="0"/>
        <w:spacing w:line="360" w:lineRule="auto"/>
      </w:pPr>
      <w:r w:rsidRPr="00BA7C32">
        <w:t>TABLE meter_info (meter_no INT, meter_location VARCHAR, meter_type VARCHAR, phase_code VARCHAR, bill_type VARCHAR, days INT, FOREIGN KEY (meter_no) REFERENCES customer(meter_no));</w:t>
      </w:r>
    </w:p>
    <w:p w14:paraId="4C8F4745" w14:textId="77777777" w:rsidR="001C7B74" w:rsidRDefault="001C7B74">
      <w:pPr>
        <w:suppressAutoHyphens w:val="0"/>
        <w:rPr>
          <w:b/>
          <w:bCs/>
          <w:color w:val="auto"/>
          <w:sz w:val="28"/>
          <w:szCs w:val="32"/>
          <w:lang w:eastAsia="en-US"/>
        </w:rPr>
      </w:pPr>
      <w:r>
        <w:rPr>
          <w:b/>
          <w:bCs/>
          <w:color w:val="auto"/>
          <w:sz w:val="28"/>
          <w:szCs w:val="32"/>
          <w:lang w:eastAsia="en-US"/>
        </w:rPr>
        <w:br w:type="page"/>
      </w:r>
    </w:p>
    <w:p w14:paraId="4EC18BC5" w14:textId="77777777" w:rsidR="001C7B74" w:rsidRDefault="001C7B74" w:rsidP="00385883">
      <w:pPr>
        <w:suppressAutoHyphens w:val="0"/>
        <w:autoSpaceDE w:val="0"/>
        <w:autoSpaceDN w:val="0"/>
        <w:adjustRightInd w:val="0"/>
        <w:spacing w:line="360" w:lineRule="auto"/>
        <w:rPr>
          <w:b/>
          <w:bCs/>
          <w:color w:val="auto"/>
          <w:sz w:val="28"/>
          <w:szCs w:val="32"/>
          <w:lang w:eastAsia="en-US"/>
        </w:rPr>
      </w:pPr>
    </w:p>
    <w:p w14:paraId="31B47304" w14:textId="77777777" w:rsidR="001C7B74" w:rsidRDefault="001C7B74" w:rsidP="00385883">
      <w:pPr>
        <w:suppressAutoHyphens w:val="0"/>
        <w:autoSpaceDE w:val="0"/>
        <w:autoSpaceDN w:val="0"/>
        <w:adjustRightInd w:val="0"/>
        <w:spacing w:line="360" w:lineRule="auto"/>
        <w:rPr>
          <w:b/>
          <w:bCs/>
          <w:color w:val="auto"/>
          <w:sz w:val="28"/>
          <w:szCs w:val="32"/>
          <w:lang w:eastAsia="en-US"/>
        </w:rPr>
      </w:pPr>
    </w:p>
    <w:p w14:paraId="4D00D49E" w14:textId="721BDB2E" w:rsidR="00385883" w:rsidRDefault="00385883" w:rsidP="00385883">
      <w:pPr>
        <w:suppressAutoHyphens w:val="0"/>
        <w:autoSpaceDE w:val="0"/>
        <w:autoSpaceDN w:val="0"/>
        <w:adjustRightInd w:val="0"/>
        <w:spacing w:line="360" w:lineRule="auto"/>
        <w:rPr>
          <w:b/>
          <w:bCs/>
          <w:color w:val="auto"/>
          <w:sz w:val="28"/>
          <w:szCs w:val="32"/>
          <w:lang w:eastAsia="en-US"/>
        </w:rPr>
      </w:pPr>
      <w:r w:rsidRPr="00360018">
        <w:rPr>
          <w:b/>
          <w:bCs/>
          <w:color w:val="auto"/>
          <w:sz w:val="28"/>
          <w:szCs w:val="32"/>
          <w:lang w:eastAsia="en-US"/>
        </w:rPr>
        <w:t>H/w and S/w requirement</w:t>
      </w:r>
      <w:r w:rsidR="00D53D2B" w:rsidRPr="00360018">
        <w:rPr>
          <w:b/>
          <w:bCs/>
          <w:color w:val="auto"/>
          <w:sz w:val="28"/>
          <w:szCs w:val="32"/>
          <w:lang w:eastAsia="en-US"/>
        </w:rPr>
        <w:t>s</w:t>
      </w:r>
      <w:r w:rsidRPr="00360018">
        <w:rPr>
          <w:b/>
          <w:bCs/>
          <w:color w:val="auto"/>
          <w:sz w:val="28"/>
          <w:szCs w:val="32"/>
          <w:lang w:eastAsia="en-US"/>
        </w:rPr>
        <w:t>:</w:t>
      </w:r>
    </w:p>
    <w:p w14:paraId="71724E35" w14:textId="77777777" w:rsidR="00252BC4" w:rsidRPr="00360018" w:rsidRDefault="00252BC4" w:rsidP="001C7B74">
      <w:pPr>
        <w:suppressAutoHyphens w:val="0"/>
        <w:autoSpaceDE w:val="0"/>
        <w:autoSpaceDN w:val="0"/>
        <w:adjustRightInd w:val="0"/>
        <w:spacing w:line="360" w:lineRule="auto"/>
        <w:rPr>
          <w:b/>
          <w:bCs/>
          <w:color w:val="auto"/>
          <w:sz w:val="28"/>
          <w:szCs w:val="32"/>
          <w:lang w:eastAsia="en-US"/>
        </w:rPr>
      </w:pPr>
    </w:p>
    <w:p w14:paraId="33E98744" w14:textId="77777777" w:rsidR="00CE2112" w:rsidRPr="00252BC4" w:rsidRDefault="00CE2112" w:rsidP="001C7B74">
      <w:pPr>
        <w:pStyle w:val="ListParagraph"/>
        <w:numPr>
          <w:ilvl w:val="0"/>
          <w:numId w:val="29"/>
        </w:numPr>
        <w:tabs>
          <w:tab w:val="left" w:pos="1301"/>
        </w:tabs>
        <w:spacing w:before="88" w:line="360" w:lineRule="auto"/>
        <w:rPr>
          <w:b/>
          <w:szCs w:val="28"/>
        </w:rPr>
      </w:pPr>
      <w:r w:rsidRPr="00360018">
        <w:rPr>
          <w:b/>
          <w:szCs w:val="28"/>
          <w:u w:val="single"/>
        </w:rPr>
        <w:t>Software  Requirements</w:t>
      </w:r>
    </w:p>
    <w:p w14:paraId="589154A5" w14:textId="77777777" w:rsidR="00252BC4" w:rsidRDefault="00252BC4" w:rsidP="001C7B74">
      <w:pPr>
        <w:pStyle w:val="ListParagraph"/>
        <w:widowControl w:val="0"/>
        <w:numPr>
          <w:ilvl w:val="2"/>
          <w:numId w:val="29"/>
        </w:numPr>
        <w:tabs>
          <w:tab w:val="left" w:pos="1041"/>
        </w:tabs>
        <w:suppressAutoHyphens w:val="0"/>
        <w:autoSpaceDE w:val="0"/>
        <w:autoSpaceDN w:val="0"/>
        <w:spacing w:before="187" w:line="360" w:lineRule="auto"/>
        <w:contextualSpacing w:val="0"/>
        <w:rPr>
          <w:sz w:val="28"/>
        </w:rPr>
      </w:pPr>
      <w:r>
        <w:rPr>
          <w:sz w:val="28"/>
        </w:rPr>
        <w:t>Operating</w:t>
      </w:r>
      <w:r>
        <w:rPr>
          <w:spacing w:val="-4"/>
          <w:sz w:val="28"/>
        </w:rPr>
        <w:t xml:space="preserve"> </w:t>
      </w:r>
      <w:r>
        <w:rPr>
          <w:sz w:val="28"/>
        </w:rPr>
        <w:t>System:</w:t>
      </w:r>
      <w:r>
        <w:rPr>
          <w:spacing w:val="-3"/>
          <w:sz w:val="28"/>
        </w:rPr>
        <w:t xml:space="preserve"> </w:t>
      </w:r>
      <w:r>
        <w:rPr>
          <w:sz w:val="28"/>
        </w:rPr>
        <w:t>-Windows</w:t>
      </w:r>
      <w:r>
        <w:rPr>
          <w:spacing w:val="-3"/>
          <w:sz w:val="28"/>
        </w:rPr>
        <w:t xml:space="preserve"> </w:t>
      </w:r>
      <w:r>
        <w:rPr>
          <w:sz w:val="28"/>
        </w:rPr>
        <w:t>10</w:t>
      </w:r>
    </w:p>
    <w:p w14:paraId="5A6925F1" w14:textId="77777777" w:rsidR="00252BC4" w:rsidRDefault="00252BC4" w:rsidP="001C7B74">
      <w:pPr>
        <w:pStyle w:val="ListParagraph"/>
        <w:widowControl w:val="0"/>
        <w:numPr>
          <w:ilvl w:val="2"/>
          <w:numId w:val="29"/>
        </w:numPr>
        <w:tabs>
          <w:tab w:val="left" w:pos="1041"/>
        </w:tabs>
        <w:suppressAutoHyphens w:val="0"/>
        <w:autoSpaceDE w:val="0"/>
        <w:autoSpaceDN w:val="0"/>
        <w:spacing w:before="26" w:line="360" w:lineRule="auto"/>
        <w:contextualSpacing w:val="0"/>
        <w:rPr>
          <w:sz w:val="28"/>
        </w:rPr>
      </w:pPr>
      <w:r>
        <w:rPr>
          <w:sz w:val="28"/>
        </w:rPr>
        <w:t>Software:</w:t>
      </w:r>
      <w:r>
        <w:rPr>
          <w:spacing w:val="-2"/>
          <w:sz w:val="28"/>
        </w:rPr>
        <w:t xml:space="preserve"> </w:t>
      </w:r>
      <w:r>
        <w:rPr>
          <w:sz w:val="28"/>
        </w:rPr>
        <w:t>-Microsoft</w:t>
      </w:r>
      <w:r>
        <w:rPr>
          <w:spacing w:val="-6"/>
          <w:sz w:val="28"/>
        </w:rPr>
        <w:t xml:space="preserve"> </w:t>
      </w:r>
      <w:r>
        <w:rPr>
          <w:sz w:val="28"/>
        </w:rPr>
        <w:t>SQL</w:t>
      </w:r>
      <w:r>
        <w:rPr>
          <w:spacing w:val="-1"/>
          <w:sz w:val="28"/>
        </w:rPr>
        <w:t xml:space="preserve"> </w:t>
      </w:r>
      <w:r>
        <w:rPr>
          <w:sz w:val="28"/>
        </w:rPr>
        <w:t>Server</w:t>
      </w:r>
    </w:p>
    <w:p w14:paraId="0EE16CE4" w14:textId="77777777" w:rsidR="00252BC4" w:rsidRDefault="00252BC4" w:rsidP="001C7B74">
      <w:pPr>
        <w:pStyle w:val="ListParagraph"/>
        <w:widowControl w:val="0"/>
        <w:numPr>
          <w:ilvl w:val="2"/>
          <w:numId w:val="29"/>
        </w:numPr>
        <w:tabs>
          <w:tab w:val="left" w:pos="1041"/>
        </w:tabs>
        <w:suppressAutoHyphens w:val="0"/>
        <w:autoSpaceDE w:val="0"/>
        <w:autoSpaceDN w:val="0"/>
        <w:spacing w:before="23" w:line="360" w:lineRule="auto"/>
        <w:contextualSpacing w:val="0"/>
        <w:rPr>
          <w:sz w:val="28"/>
        </w:rPr>
      </w:pPr>
      <w:r>
        <w:rPr>
          <w:sz w:val="28"/>
        </w:rPr>
        <w:t>Front</w:t>
      </w:r>
      <w:r>
        <w:rPr>
          <w:spacing w:val="-6"/>
          <w:sz w:val="28"/>
        </w:rPr>
        <w:t xml:space="preserve"> </w:t>
      </w:r>
      <w:r>
        <w:rPr>
          <w:sz w:val="28"/>
        </w:rPr>
        <w:t>End:</w:t>
      </w:r>
      <w:r>
        <w:rPr>
          <w:spacing w:val="-2"/>
          <w:sz w:val="28"/>
        </w:rPr>
        <w:t xml:space="preserve"> </w:t>
      </w:r>
      <w:r>
        <w:rPr>
          <w:sz w:val="28"/>
        </w:rPr>
        <w:t>-Java</w:t>
      </w:r>
      <w:r>
        <w:rPr>
          <w:spacing w:val="-3"/>
          <w:sz w:val="28"/>
        </w:rPr>
        <w:t xml:space="preserve"> </w:t>
      </w:r>
      <w:r>
        <w:rPr>
          <w:sz w:val="28"/>
        </w:rPr>
        <w:t>core/swings</w:t>
      </w:r>
      <w:r>
        <w:rPr>
          <w:spacing w:val="-2"/>
          <w:sz w:val="28"/>
        </w:rPr>
        <w:t xml:space="preserve"> </w:t>
      </w:r>
      <w:r>
        <w:rPr>
          <w:sz w:val="28"/>
        </w:rPr>
        <w:t>(NetBeans)</w:t>
      </w:r>
    </w:p>
    <w:p w14:paraId="791B0E3D" w14:textId="77777777" w:rsidR="00252BC4" w:rsidRDefault="00252BC4" w:rsidP="001C7B74">
      <w:pPr>
        <w:pStyle w:val="ListParagraph"/>
        <w:widowControl w:val="0"/>
        <w:numPr>
          <w:ilvl w:val="2"/>
          <w:numId w:val="29"/>
        </w:numPr>
        <w:tabs>
          <w:tab w:val="left" w:pos="1041"/>
        </w:tabs>
        <w:suppressAutoHyphens w:val="0"/>
        <w:autoSpaceDE w:val="0"/>
        <w:autoSpaceDN w:val="0"/>
        <w:spacing w:before="27" w:line="360" w:lineRule="auto"/>
        <w:contextualSpacing w:val="0"/>
        <w:rPr>
          <w:sz w:val="28"/>
        </w:rPr>
      </w:pPr>
      <w:r>
        <w:rPr>
          <w:sz w:val="28"/>
        </w:rPr>
        <w:t>Back</w:t>
      </w:r>
      <w:r>
        <w:rPr>
          <w:spacing w:val="-3"/>
          <w:sz w:val="28"/>
        </w:rPr>
        <w:t xml:space="preserve"> </w:t>
      </w:r>
      <w:r>
        <w:rPr>
          <w:sz w:val="28"/>
        </w:rPr>
        <w:t>End: -My SQL</w:t>
      </w:r>
    </w:p>
    <w:p w14:paraId="65ADD355" w14:textId="77777777" w:rsidR="00252BC4" w:rsidRPr="00360018" w:rsidRDefault="00252BC4" w:rsidP="001C7B74">
      <w:pPr>
        <w:pStyle w:val="ListParagraph"/>
        <w:tabs>
          <w:tab w:val="left" w:pos="1301"/>
        </w:tabs>
        <w:spacing w:before="88" w:line="360" w:lineRule="auto"/>
        <w:rPr>
          <w:b/>
          <w:szCs w:val="28"/>
        </w:rPr>
      </w:pPr>
    </w:p>
    <w:p w14:paraId="20F71BB0" w14:textId="2A9E0FFD" w:rsidR="00CE2112" w:rsidRPr="001C7B74" w:rsidRDefault="00CE2112" w:rsidP="001C7B74">
      <w:pPr>
        <w:pStyle w:val="ListParagraph"/>
        <w:numPr>
          <w:ilvl w:val="0"/>
          <w:numId w:val="40"/>
        </w:numPr>
        <w:suppressAutoHyphens w:val="0"/>
        <w:spacing w:line="360" w:lineRule="auto"/>
        <w:rPr>
          <w:b/>
          <w:szCs w:val="28"/>
          <w:u w:val="single"/>
        </w:rPr>
      </w:pPr>
      <w:proofErr w:type="gramStart"/>
      <w:r w:rsidRPr="001C7B74">
        <w:rPr>
          <w:b/>
          <w:szCs w:val="28"/>
          <w:u w:val="single"/>
        </w:rPr>
        <w:t>Hardware  Requirements</w:t>
      </w:r>
      <w:proofErr w:type="gramEnd"/>
    </w:p>
    <w:p w14:paraId="1DB9DBB0" w14:textId="77777777" w:rsidR="00252BC4" w:rsidRDefault="00252BC4" w:rsidP="001C7B74">
      <w:pPr>
        <w:pStyle w:val="ListParagraph"/>
        <w:widowControl w:val="0"/>
        <w:numPr>
          <w:ilvl w:val="2"/>
          <w:numId w:val="29"/>
        </w:numPr>
        <w:tabs>
          <w:tab w:val="left" w:pos="1041"/>
        </w:tabs>
        <w:suppressAutoHyphens w:val="0"/>
        <w:autoSpaceDE w:val="0"/>
        <w:autoSpaceDN w:val="0"/>
        <w:spacing w:before="187" w:line="360" w:lineRule="auto"/>
        <w:contextualSpacing w:val="0"/>
        <w:rPr>
          <w:sz w:val="28"/>
        </w:rPr>
      </w:pPr>
      <w:r>
        <w:rPr>
          <w:sz w:val="28"/>
        </w:rPr>
        <w:t>Hardware</w:t>
      </w:r>
      <w:r>
        <w:rPr>
          <w:spacing w:val="-3"/>
          <w:sz w:val="28"/>
        </w:rPr>
        <w:t xml:space="preserve"> </w:t>
      </w:r>
      <w:r>
        <w:rPr>
          <w:sz w:val="28"/>
        </w:rPr>
        <w:t>Specification:</w:t>
      </w:r>
      <w:r>
        <w:rPr>
          <w:spacing w:val="-2"/>
          <w:sz w:val="28"/>
        </w:rPr>
        <w:t xml:space="preserve"> </w:t>
      </w:r>
      <w:r>
        <w:rPr>
          <w:sz w:val="28"/>
        </w:rPr>
        <w:t>-Processor</w:t>
      </w:r>
      <w:r>
        <w:rPr>
          <w:spacing w:val="-3"/>
          <w:sz w:val="28"/>
        </w:rPr>
        <w:t xml:space="preserve"> </w:t>
      </w:r>
      <w:r>
        <w:rPr>
          <w:sz w:val="28"/>
        </w:rPr>
        <w:t>Intel</w:t>
      </w:r>
      <w:r>
        <w:rPr>
          <w:spacing w:val="-2"/>
          <w:sz w:val="28"/>
        </w:rPr>
        <w:t xml:space="preserve"> </w:t>
      </w:r>
      <w:r>
        <w:rPr>
          <w:sz w:val="28"/>
        </w:rPr>
        <w:t>Pentium</w:t>
      </w:r>
      <w:r>
        <w:rPr>
          <w:spacing w:val="-6"/>
          <w:sz w:val="28"/>
        </w:rPr>
        <w:t xml:space="preserve"> </w:t>
      </w:r>
      <w:r>
        <w:rPr>
          <w:sz w:val="28"/>
        </w:rPr>
        <w:t>V</w:t>
      </w:r>
      <w:r>
        <w:rPr>
          <w:spacing w:val="-2"/>
          <w:sz w:val="28"/>
        </w:rPr>
        <w:t xml:space="preserve"> </w:t>
      </w:r>
      <w:r>
        <w:rPr>
          <w:sz w:val="28"/>
        </w:rPr>
        <w:t>or</w:t>
      </w:r>
      <w:r>
        <w:rPr>
          <w:spacing w:val="-5"/>
          <w:sz w:val="28"/>
        </w:rPr>
        <w:t xml:space="preserve"> </w:t>
      </w:r>
      <w:r>
        <w:rPr>
          <w:sz w:val="28"/>
        </w:rPr>
        <w:t>higher</w:t>
      </w:r>
    </w:p>
    <w:p w14:paraId="7E2DAF39" w14:textId="77777777" w:rsidR="00252BC4" w:rsidRDefault="00252BC4" w:rsidP="001C7B74">
      <w:pPr>
        <w:pStyle w:val="ListParagraph"/>
        <w:widowControl w:val="0"/>
        <w:numPr>
          <w:ilvl w:val="2"/>
          <w:numId w:val="29"/>
        </w:numPr>
        <w:tabs>
          <w:tab w:val="left" w:pos="1041"/>
        </w:tabs>
        <w:suppressAutoHyphens w:val="0"/>
        <w:autoSpaceDE w:val="0"/>
        <w:autoSpaceDN w:val="0"/>
        <w:spacing w:before="23" w:line="360" w:lineRule="auto"/>
        <w:contextualSpacing w:val="0"/>
        <w:rPr>
          <w:sz w:val="28"/>
        </w:rPr>
      </w:pPr>
      <w:r>
        <w:rPr>
          <w:sz w:val="28"/>
        </w:rPr>
        <w:t>Clock</w:t>
      </w:r>
      <w:r>
        <w:rPr>
          <w:spacing w:val="-1"/>
          <w:sz w:val="28"/>
        </w:rPr>
        <w:t xml:space="preserve"> </w:t>
      </w:r>
      <w:r>
        <w:rPr>
          <w:sz w:val="28"/>
        </w:rPr>
        <w:t>Speed:</w:t>
      </w:r>
      <w:r>
        <w:rPr>
          <w:spacing w:val="-1"/>
          <w:sz w:val="28"/>
        </w:rPr>
        <w:t xml:space="preserve"> </w:t>
      </w:r>
      <w:r>
        <w:rPr>
          <w:sz w:val="28"/>
        </w:rPr>
        <w:t>-1.7</w:t>
      </w:r>
      <w:r>
        <w:rPr>
          <w:spacing w:val="-1"/>
          <w:sz w:val="28"/>
        </w:rPr>
        <w:t xml:space="preserve"> </w:t>
      </w:r>
      <w:r>
        <w:rPr>
          <w:sz w:val="28"/>
        </w:rPr>
        <w:t>GHz</w:t>
      </w:r>
      <w:r>
        <w:rPr>
          <w:spacing w:val="-1"/>
          <w:sz w:val="28"/>
        </w:rPr>
        <w:t xml:space="preserve"> </w:t>
      </w:r>
      <w:r>
        <w:rPr>
          <w:sz w:val="28"/>
        </w:rPr>
        <w:t>or</w:t>
      </w:r>
      <w:r>
        <w:rPr>
          <w:spacing w:val="-2"/>
          <w:sz w:val="28"/>
        </w:rPr>
        <w:t xml:space="preserve"> </w:t>
      </w:r>
      <w:r>
        <w:rPr>
          <w:sz w:val="28"/>
        </w:rPr>
        <w:t>more</w:t>
      </w:r>
    </w:p>
    <w:p w14:paraId="39A81811" w14:textId="77777777" w:rsidR="00252BC4" w:rsidRDefault="00252BC4" w:rsidP="001C7B74">
      <w:pPr>
        <w:pStyle w:val="ListParagraph"/>
        <w:widowControl w:val="0"/>
        <w:numPr>
          <w:ilvl w:val="2"/>
          <w:numId w:val="29"/>
        </w:numPr>
        <w:tabs>
          <w:tab w:val="left" w:pos="1041"/>
        </w:tabs>
        <w:suppressAutoHyphens w:val="0"/>
        <w:autoSpaceDE w:val="0"/>
        <w:autoSpaceDN w:val="0"/>
        <w:spacing w:before="26" w:line="360" w:lineRule="auto"/>
        <w:contextualSpacing w:val="0"/>
        <w:rPr>
          <w:sz w:val="28"/>
        </w:rPr>
      </w:pPr>
      <w:r>
        <w:rPr>
          <w:sz w:val="28"/>
        </w:rPr>
        <w:t>System</w:t>
      </w:r>
      <w:r>
        <w:rPr>
          <w:spacing w:val="-3"/>
          <w:sz w:val="28"/>
        </w:rPr>
        <w:t xml:space="preserve"> </w:t>
      </w:r>
      <w:r>
        <w:rPr>
          <w:sz w:val="28"/>
        </w:rPr>
        <w:t>Bus:</w:t>
      </w:r>
      <w:r>
        <w:rPr>
          <w:spacing w:val="-2"/>
          <w:sz w:val="28"/>
        </w:rPr>
        <w:t xml:space="preserve"> </w:t>
      </w:r>
      <w:r>
        <w:rPr>
          <w:sz w:val="28"/>
        </w:rPr>
        <w:t>-64</w:t>
      </w:r>
      <w:r>
        <w:rPr>
          <w:spacing w:val="-1"/>
          <w:sz w:val="28"/>
        </w:rPr>
        <w:t xml:space="preserve"> </w:t>
      </w:r>
      <w:r>
        <w:rPr>
          <w:sz w:val="28"/>
        </w:rPr>
        <w:t>bits</w:t>
      </w:r>
    </w:p>
    <w:p w14:paraId="00B00F7C" w14:textId="77777777" w:rsidR="00252BC4" w:rsidRDefault="00252BC4" w:rsidP="001C7B74">
      <w:pPr>
        <w:pStyle w:val="ListParagraph"/>
        <w:widowControl w:val="0"/>
        <w:numPr>
          <w:ilvl w:val="2"/>
          <w:numId w:val="29"/>
        </w:numPr>
        <w:tabs>
          <w:tab w:val="left" w:pos="1041"/>
        </w:tabs>
        <w:suppressAutoHyphens w:val="0"/>
        <w:autoSpaceDE w:val="0"/>
        <w:autoSpaceDN w:val="0"/>
        <w:spacing w:before="26" w:line="360" w:lineRule="auto"/>
        <w:contextualSpacing w:val="0"/>
        <w:rPr>
          <w:sz w:val="28"/>
        </w:rPr>
      </w:pPr>
      <w:r>
        <w:rPr>
          <w:sz w:val="28"/>
        </w:rPr>
        <w:t>RAM:</w:t>
      </w:r>
      <w:r>
        <w:rPr>
          <w:spacing w:val="-1"/>
          <w:sz w:val="28"/>
        </w:rPr>
        <w:t xml:space="preserve"> </w:t>
      </w:r>
      <w:r>
        <w:rPr>
          <w:sz w:val="28"/>
        </w:rPr>
        <w:t>-16GB</w:t>
      </w:r>
    </w:p>
    <w:p w14:paraId="7D4EAA36" w14:textId="77777777" w:rsidR="00252BC4" w:rsidRDefault="00252BC4" w:rsidP="001C7B74">
      <w:pPr>
        <w:pStyle w:val="ListParagraph"/>
        <w:widowControl w:val="0"/>
        <w:numPr>
          <w:ilvl w:val="2"/>
          <w:numId w:val="29"/>
        </w:numPr>
        <w:tabs>
          <w:tab w:val="left" w:pos="1041"/>
        </w:tabs>
        <w:suppressAutoHyphens w:val="0"/>
        <w:autoSpaceDE w:val="0"/>
        <w:autoSpaceDN w:val="0"/>
        <w:spacing w:before="26" w:line="360" w:lineRule="auto"/>
        <w:contextualSpacing w:val="0"/>
        <w:rPr>
          <w:sz w:val="28"/>
        </w:rPr>
      </w:pPr>
      <w:r>
        <w:rPr>
          <w:sz w:val="28"/>
        </w:rPr>
        <w:t>HDD:</w:t>
      </w:r>
      <w:r>
        <w:rPr>
          <w:spacing w:val="-1"/>
          <w:sz w:val="28"/>
        </w:rPr>
        <w:t xml:space="preserve"> </w:t>
      </w:r>
      <w:r>
        <w:rPr>
          <w:sz w:val="28"/>
        </w:rPr>
        <w:t>-2TB</w:t>
      </w:r>
    </w:p>
    <w:p w14:paraId="4DE4D33A" w14:textId="77777777" w:rsidR="00252BC4" w:rsidRDefault="00252BC4" w:rsidP="001C7B74">
      <w:pPr>
        <w:pStyle w:val="ListParagraph"/>
        <w:widowControl w:val="0"/>
        <w:numPr>
          <w:ilvl w:val="2"/>
          <w:numId w:val="29"/>
        </w:numPr>
        <w:tabs>
          <w:tab w:val="left" w:pos="1041"/>
        </w:tabs>
        <w:suppressAutoHyphens w:val="0"/>
        <w:autoSpaceDE w:val="0"/>
        <w:autoSpaceDN w:val="0"/>
        <w:spacing w:before="25" w:line="360" w:lineRule="auto"/>
        <w:contextualSpacing w:val="0"/>
        <w:rPr>
          <w:sz w:val="28"/>
        </w:rPr>
      </w:pPr>
      <w:r>
        <w:rPr>
          <w:sz w:val="28"/>
        </w:rPr>
        <w:t>Monitor:</w:t>
      </w:r>
      <w:r>
        <w:rPr>
          <w:spacing w:val="-3"/>
          <w:sz w:val="28"/>
        </w:rPr>
        <w:t xml:space="preserve"> </w:t>
      </w:r>
      <w:r>
        <w:rPr>
          <w:sz w:val="28"/>
        </w:rPr>
        <w:t>-LCD</w:t>
      </w:r>
      <w:r>
        <w:rPr>
          <w:spacing w:val="-3"/>
          <w:sz w:val="28"/>
        </w:rPr>
        <w:t xml:space="preserve"> </w:t>
      </w:r>
      <w:r>
        <w:rPr>
          <w:sz w:val="28"/>
        </w:rPr>
        <w:t>Monitor</w:t>
      </w:r>
    </w:p>
    <w:p w14:paraId="5E8835F4" w14:textId="77777777" w:rsidR="00252BC4" w:rsidRDefault="00252BC4" w:rsidP="001C7B74">
      <w:pPr>
        <w:pStyle w:val="ListParagraph"/>
        <w:widowControl w:val="0"/>
        <w:numPr>
          <w:ilvl w:val="2"/>
          <w:numId w:val="29"/>
        </w:numPr>
        <w:tabs>
          <w:tab w:val="left" w:pos="1041"/>
        </w:tabs>
        <w:suppressAutoHyphens w:val="0"/>
        <w:autoSpaceDE w:val="0"/>
        <w:autoSpaceDN w:val="0"/>
        <w:spacing w:before="26" w:line="360" w:lineRule="auto"/>
        <w:contextualSpacing w:val="0"/>
        <w:rPr>
          <w:sz w:val="28"/>
        </w:rPr>
      </w:pPr>
      <w:r>
        <w:rPr>
          <w:sz w:val="28"/>
        </w:rPr>
        <w:t>Keyboard:</w:t>
      </w:r>
      <w:r>
        <w:rPr>
          <w:spacing w:val="-5"/>
          <w:sz w:val="28"/>
        </w:rPr>
        <w:t xml:space="preserve"> </w:t>
      </w:r>
      <w:r>
        <w:rPr>
          <w:sz w:val="28"/>
        </w:rPr>
        <w:t>-Standard</w:t>
      </w:r>
      <w:r>
        <w:rPr>
          <w:spacing w:val="-7"/>
          <w:sz w:val="28"/>
        </w:rPr>
        <w:t xml:space="preserve"> </w:t>
      </w:r>
      <w:r>
        <w:rPr>
          <w:sz w:val="28"/>
        </w:rPr>
        <w:t>keyboard</w:t>
      </w:r>
    </w:p>
    <w:p w14:paraId="2A8AC256" w14:textId="77777777" w:rsidR="00252BC4" w:rsidRDefault="00252BC4" w:rsidP="001C7B74">
      <w:pPr>
        <w:pStyle w:val="ListParagraph"/>
        <w:widowControl w:val="0"/>
        <w:numPr>
          <w:ilvl w:val="2"/>
          <w:numId w:val="29"/>
        </w:numPr>
        <w:tabs>
          <w:tab w:val="left" w:pos="1041"/>
        </w:tabs>
        <w:suppressAutoHyphens w:val="0"/>
        <w:autoSpaceDE w:val="0"/>
        <w:autoSpaceDN w:val="0"/>
        <w:spacing w:before="26" w:line="360" w:lineRule="auto"/>
        <w:contextualSpacing w:val="0"/>
        <w:rPr>
          <w:sz w:val="28"/>
        </w:rPr>
      </w:pPr>
      <w:r>
        <w:rPr>
          <w:sz w:val="28"/>
        </w:rPr>
        <w:t>Mouse:</w:t>
      </w:r>
      <w:r>
        <w:rPr>
          <w:spacing w:val="-3"/>
          <w:sz w:val="28"/>
        </w:rPr>
        <w:t xml:space="preserve"> </w:t>
      </w:r>
      <w:r>
        <w:rPr>
          <w:sz w:val="28"/>
        </w:rPr>
        <w:t>-Compatible</w:t>
      </w:r>
      <w:r>
        <w:rPr>
          <w:spacing w:val="-3"/>
          <w:sz w:val="28"/>
        </w:rPr>
        <w:t xml:space="preserve"> </w:t>
      </w:r>
      <w:r>
        <w:rPr>
          <w:sz w:val="28"/>
        </w:rPr>
        <w:t>mouse</w:t>
      </w:r>
    </w:p>
    <w:p w14:paraId="06E1C11B" w14:textId="77777777" w:rsidR="00252BC4" w:rsidRPr="00360018" w:rsidRDefault="00252BC4" w:rsidP="00252BC4">
      <w:pPr>
        <w:pStyle w:val="ListParagraph"/>
        <w:tabs>
          <w:tab w:val="left" w:pos="1301"/>
        </w:tabs>
        <w:spacing w:before="88" w:line="360" w:lineRule="auto"/>
        <w:rPr>
          <w:b/>
          <w:szCs w:val="28"/>
        </w:rPr>
      </w:pPr>
    </w:p>
    <w:p w14:paraId="42EDFC90" w14:textId="32D6839C" w:rsidR="001C7B74" w:rsidRDefault="001C7B74">
      <w:pPr>
        <w:suppressAutoHyphens w:val="0"/>
        <w:rPr>
          <w:b/>
          <w:bCs/>
          <w:color w:val="auto"/>
          <w:sz w:val="22"/>
          <w:lang w:eastAsia="en-US"/>
        </w:rPr>
      </w:pPr>
      <w:r>
        <w:rPr>
          <w:b/>
          <w:bCs/>
          <w:color w:val="auto"/>
          <w:sz w:val="22"/>
          <w:lang w:eastAsia="en-US"/>
        </w:rPr>
        <w:br w:type="page"/>
      </w:r>
    </w:p>
    <w:p w14:paraId="6A83C2BF" w14:textId="77777777" w:rsidR="002F4232" w:rsidRPr="00360018" w:rsidRDefault="002F4232" w:rsidP="00385883">
      <w:pPr>
        <w:suppressAutoHyphens w:val="0"/>
        <w:autoSpaceDE w:val="0"/>
        <w:autoSpaceDN w:val="0"/>
        <w:adjustRightInd w:val="0"/>
        <w:spacing w:line="360" w:lineRule="auto"/>
        <w:rPr>
          <w:b/>
          <w:bCs/>
          <w:color w:val="auto"/>
          <w:sz w:val="22"/>
          <w:lang w:eastAsia="en-US"/>
        </w:rPr>
      </w:pPr>
    </w:p>
    <w:p w14:paraId="727F62F6" w14:textId="77777777" w:rsidR="00252BC4" w:rsidRDefault="00385883" w:rsidP="00360018">
      <w:pPr>
        <w:suppressAutoHyphens w:val="0"/>
        <w:autoSpaceDE w:val="0"/>
        <w:autoSpaceDN w:val="0"/>
        <w:adjustRightInd w:val="0"/>
        <w:spacing w:line="360" w:lineRule="auto"/>
        <w:rPr>
          <w:b/>
        </w:rPr>
      </w:pPr>
      <w:r w:rsidRPr="00360018">
        <w:rPr>
          <w:b/>
          <w:bCs/>
          <w:color w:val="auto"/>
          <w:sz w:val="28"/>
          <w:szCs w:val="32"/>
          <w:lang w:eastAsia="en-US"/>
        </w:rPr>
        <w:t>References</w:t>
      </w:r>
      <w:r w:rsidR="00360018">
        <w:rPr>
          <w:b/>
          <w:bCs/>
          <w:color w:val="auto"/>
          <w:sz w:val="28"/>
          <w:szCs w:val="32"/>
          <w:lang w:eastAsia="en-US"/>
        </w:rPr>
        <w:t>:</w:t>
      </w:r>
      <w:r w:rsidR="00AA46F1" w:rsidRPr="008466EC">
        <w:rPr>
          <w:b/>
        </w:rPr>
        <w:t xml:space="preserve">       </w:t>
      </w:r>
    </w:p>
    <w:p w14:paraId="1C045AA6" w14:textId="77777777" w:rsidR="00252BC4" w:rsidRDefault="00252BC4" w:rsidP="00252BC4">
      <w:pPr>
        <w:pStyle w:val="Heading4"/>
        <w:spacing w:before="197"/>
        <w:ind w:left="600"/>
      </w:pPr>
      <w:r>
        <w:t>Book</w:t>
      </w:r>
      <w:r>
        <w:rPr>
          <w:spacing w:val="-1"/>
        </w:rPr>
        <w:t xml:space="preserve"> </w:t>
      </w:r>
      <w:r>
        <w:t>Reference</w:t>
      </w:r>
    </w:p>
    <w:p w14:paraId="6E165FB4" w14:textId="77777777" w:rsidR="00252BC4" w:rsidRDefault="00252BC4" w:rsidP="001C7B74">
      <w:pPr>
        <w:pStyle w:val="BodyText"/>
        <w:spacing w:before="184" w:line="259" w:lineRule="auto"/>
        <w:ind w:right="2042"/>
      </w:pPr>
      <w:r>
        <w:t>Database Management Systems 3rd Edition by Raghu Ramakrishnan</w:t>
      </w:r>
      <w:r>
        <w:rPr>
          <w:spacing w:val="-67"/>
        </w:rPr>
        <w:t xml:space="preserve"> </w:t>
      </w:r>
      <w:r>
        <w:t>(TEXTBOOK).</w:t>
      </w:r>
    </w:p>
    <w:p w14:paraId="1F8A6066" w14:textId="77777777" w:rsidR="004312FA" w:rsidRDefault="004312FA" w:rsidP="001C7B74">
      <w:pPr>
        <w:pStyle w:val="BodyText"/>
        <w:numPr>
          <w:ilvl w:val="0"/>
          <w:numId w:val="38"/>
        </w:numPr>
        <w:spacing w:before="184" w:line="259" w:lineRule="auto"/>
        <w:ind w:right="2042"/>
      </w:pPr>
      <w:r w:rsidRPr="004312FA">
        <w:t>Samad, M. R., Islam, M. M., &amp; Rahman, M. S. (2018). Development of an electricity billing system using ZigBee technology. International Journal of Computer Applications, 181(1), 25-29.</w:t>
      </w:r>
    </w:p>
    <w:p w14:paraId="21C8CA85" w14:textId="77777777" w:rsidR="001C7B74" w:rsidRPr="00FC21D2" w:rsidRDefault="001C7B74" w:rsidP="001C7B74">
      <w:pPr>
        <w:numPr>
          <w:ilvl w:val="0"/>
          <w:numId w:val="38"/>
        </w:numPr>
        <w:suppressAutoHyphens w:val="0"/>
        <w:spacing w:after="5" w:line="360" w:lineRule="auto"/>
        <w:ind w:right="264"/>
      </w:pPr>
      <w:r w:rsidRPr="00FC21D2">
        <w:t>Arumugam, R. (2014). Design and implementation of a prepaid electricity billing system using RFID. International Journal of Scientific and Research Publications, 4(2), 1-6.</w:t>
      </w:r>
    </w:p>
    <w:p w14:paraId="2F0E1600" w14:textId="77777777" w:rsidR="001C7B74" w:rsidRPr="00FC21D2" w:rsidRDefault="001C7B74" w:rsidP="001C7B74">
      <w:pPr>
        <w:numPr>
          <w:ilvl w:val="0"/>
          <w:numId w:val="38"/>
        </w:numPr>
        <w:suppressAutoHyphens w:val="0"/>
        <w:spacing w:after="31" w:line="360" w:lineRule="auto"/>
        <w:ind w:right="264"/>
      </w:pPr>
      <w:r w:rsidRPr="00FC21D2">
        <w:t xml:space="preserve">Zhu, </w:t>
      </w:r>
      <w:proofErr w:type="gramStart"/>
      <w:r w:rsidRPr="00FC21D2">
        <w:t>Q. ,</w:t>
      </w:r>
      <w:proofErr w:type="gramEnd"/>
      <w:r w:rsidRPr="00FC21D2">
        <w:t xml:space="preserve"> Zhang, Y. , &amp; Liao, H. (2013). An online electricity billing system for smart grid based on wireless sensor networks. Journal of Networks, 8(5), 1127-1134.</w:t>
      </w:r>
    </w:p>
    <w:p w14:paraId="4A6ED4FE" w14:textId="77777777" w:rsidR="001C7B74" w:rsidRPr="00FC21D2" w:rsidRDefault="001C7B74" w:rsidP="001C7B74">
      <w:pPr>
        <w:pStyle w:val="ListParagraph"/>
        <w:numPr>
          <w:ilvl w:val="0"/>
          <w:numId w:val="38"/>
        </w:numPr>
        <w:spacing w:after="38" w:line="360" w:lineRule="auto"/>
        <w:ind w:right="283"/>
      </w:pPr>
      <w:r w:rsidRPr="00FC21D2">
        <w:t xml:space="preserve">Singh, </w:t>
      </w:r>
      <w:proofErr w:type="gramStart"/>
      <w:r w:rsidRPr="00FC21D2">
        <w:t>H. ,</w:t>
      </w:r>
      <w:proofErr w:type="gramEnd"/>
      <w:r w:rsidRPr="00FC21D2">
        <w:t xml:space="preserve"> Bhagat, V. , &amp; Saini, P. (2012). Design of electricity billing system using GSM technology. International Journal of Computer Applications, 40(1), 29-33.</w:t>
      </w:r>
    </w:p>
    <w:p w14:paraId="18EDE9B2" w14:textId="77777777" w:rsidR="001C7B74" w:rsidRDefault="001C7B74" w:rsidP="001C7B74">
      <w:pPr>
        <w:pStyle w:val="ListParagraph"/>
        <w:numPr>
          <w:ilvl w:val="0"/>
          <w:numId w:val="38"/>
        </w:numPr>
        <w:spacing w:after="46" w:line="360" w:lineRule="auto"/>
        <w:ind w:right="274"/>
      </w:pPr>
      <w:proofErr w:type="spellStart"/>
      <w:r w:rsidRPr="00FC21D2">
        <w:t>Alrasheedi</w:t>
      </w:r>
      <w:proofErr w:type="spellEnd"/>
      <w:r w:rsidRPr="00FC21D2">
        <w:t xml:space="preserve">, M. </w:t>
      </w:r>
      <w:proofErr w:type="gramStart"/>
      <w:r w:rsidRPr="00FC21D2">
        <w:t>A. ,</w:t>
      </w:r>
      <w:proofErr w:type="gramEnd"/>
      <w:r w:rsidRPr="00FC21D2">
        <w:t xml:space="preserve"> &amp; </w:t>
      </w:r>
      <w:proofErr w:type="spellStart"/>
      <w:r w:rsidRPr="00FC21D2">
        <w:t>Shafie</w:t>
      </w:r>
      <w:proofErr w:type="spellEnd"/>
      <w:r w:rsidRPr="00FC21D2">
        <w:t xml:space="preserve">, A. A. (2011). The potential of smart grid in the </w:t>
      </w:r>
      <w:proofErr w:type="spellStart"/>
      <w:r w:rsidRPr="00FC21D2">
        <w:t>audi</w:t>
      </w:r>
      <w:proofErr w:type="spellEnd"/>
      <w:r w:rsidRPr="00FC21D2">
        <w:t xml:space="preserve"> Arabia electricity system. Renewable and Sustainable Energy Reviews, 15(1), 505-510.</w:t>
      </w:r>
    </w:p>
    <w:p w14:paraId="744252DC" w14:textId="4845FE47" w:rsidR="001C7B74" w:rsidRPr="00FC21D2" w:rsidRDefault="001C7B74" w:rsidP="001C7B74">
      <w:pPr>
        <w:numPr>
          <w:ilvl w:val="0"/>
          <w:numId w:val="38"/>
        </w:numPr>
        <w:suppressAutoHyphens w:val="0"/>
        <w:spacing w:after="31" w:line="360" w:lineRule="auto"/>
        <w:ind w:right="264"/>
      </w:pPr>
      <w:r>
        <w:t xml:space="preserve"> </w:t>
      </w:r>
      <w:r w:rsidRPr="00FC21D2">
        <w:t xml:space="preserve">Zhu, </w:t>
      </w:r>
      <w:proofErr w:type="gramStart"/>
      <w:r w:rsidRPr="00FC21D2">
        <w:t>Q. ,</w:t>
      </w:r>
      <w:proofErr w:type="gramEnd"/>
      <w:r w:rsidRPr="00FC21D2">
        <w:t xml:space="preserve"> Zhang, Y. , &amp; Liao, H. (2013). An online electricity billing system for smart grid based on wireless sensor networks. Journal of Networks, 8(5), 1127-1134.</w:t>
      </w:r>
    </w:p>
    <w:p w14:paraId="2F71C5B9" w14:textId="399D6E20" w:rsidR="001C7B74" w:rsidRPr="00FC21D2" w:rsidRDefault="001C7B74" w:rsidP="001C7B74">
      <w:pPr>
        <w:spacing w:after="38" w:line="360" w:lineRule="auto"/>
        <w:ind w:left="221" w:right="283" w:hanging="58"/>
      </w:pPr>
      <w:r>
        <w:t xml:space="preserve">          </w:t>
      </w:r>
      <w:r w:rsidRPr="00FC21D2">
        <w:t xml:space="preserve">Singh, </w:t>
      </w:r>
      <w:proofErr w:type="gramStart"/>
      <w:r w:rsidRPr="00FC21D2">
        <w:t>H. ,</w:t>
      </w:r>
      <w:proofErr w:type="gramEnd"/>
      <w:r w:rsidRPr="00FC21D2">
        <w:t xml:space="preserve"> Bhagat, V. , &amp; Saini, P. (2012). Design of electricity billing system using GSM</w:t>
      </w:r>
      <w:r>
        <w:t xml:space="preserve">             </w:t>
      </w:r>
      <w:r w:rsidRPr="00FC21D2">
        <w:t>technology. International Journal of Computer Applications, 40(1), 29-33</w:t>
      </w:r>
      <w:r>
        <w:t xml:space="preserve"> </w:t>
      </w:r>
    </w:p>
    <w:p w14:paraId="3ABB112A" w14:textId="509418F4" w:rsidR="001C7B74" w:rsidRPr="00FC21D2" w:rsidRDefault="001C7B74" w:rsidP="001C7B74">
      <w:pPr>
        <w:spacing w:after="46" w:line="360" w:lineRule="auto"/>
        <w:ind w:left="173" w:right="274" w:hanging="10"/>
      </w:pPr>
      <w:r>
        <w:t xml:space="preserve">     </w:t>
      </w:r>
      <w:proofErr w:type="spellStart"/>
      <w:r w:rsidRPr="00FC21D2">
        <w:t>Alrasheedi</w:t>
      </w:r>
      <w:proofErr w:type="spellEnd"/>
      <w:r w:rsidRPr="00FC21D2">
        <w:t xml:space="preserve">, M. </w:t>
      </w:r>
      <w:proofErr w:type="gramStart"/>
      <w:r w:rsidRPr="00FC21D2">
        <w:t>A. ,</w:t>
      </w:r>
      <w:proofErr w:type="gramEnd"/>
      <w:r w:rsidRPr="00FC21D2">
        <w:t xml:space="preserve"> &amp; </w:t>
      </w:r>
      <w:proofErr w:type="spellStart"/>
      <w:r w:rsidRPr="00FC21D2">
        <w:t>Shafie</w:t>
      </w:r>
      <w:proofErr w:type="spellEnd"/>
      <w:r w:rsidRPr="00FC21D2">
        <w:t xml:space="preserve">, A. A. (2011). The potential of smart grid in the </w:t>
      </w:r>
      <w:proofErr w:type="spellStart"/>
      <w:r w:rsidRPr="00FC21D2">
        <w:t>audi</w:t>
      </w:r>
      <w:proofErr w:type="spellEnd"/>
      <w:r w:rsidRPr="00FC21D2">
        <w:t xml:space="preserve"> Arabia </w:t>
      </w:r>
      <w:r>
        <w:t xml:space="preserve">   </w:t>
      </w:r>
      <w:r w:rsidRPr="00FC21D2">
        <w:t>electricity system. Renewable and Sustainable Energy Reviews, 15(1), 505-510.</w:t>
      </w:r>
    </w:p>
    <w:p w14:paraId="5988DBA0" w14:textId="77777777" w:rsidR="001C7B74" w:rsidRPr="004312FA" w:rsidRDefault="001C7B74" w:rsidP="001C7B74">
      <w:pPr>
        <w:pStyle w:val="BodyText"/>
        <w:spacing w:before="184" w:line="259" w:lineRule="auto"/>
        <w:ind w:left="600" w:right="2042"/>
        <w:jc w:val="center"/>
      </w:pPr>
    </w:p>
    <w:p w14:paraId="3EFF010C" w14:textId="69BC290A" w:rsidR="00360018" w:rsidRDefault="00C746DE" w:rsidP="00360018">
      <w:pPr>
        <w:suppressAutoHyphens w:val="0"/>
        <w:autoSpaceDE w:val="0"/>
        <w:autoSpaceDN w:val="0"/>
        <w:adjustRightInd w:val="0"/>
        <w:spacing w:line="360" w:lineRule="auto"/>
        <w:rPr>
          <w:b/>
        </w:rPr>
      </w:pPr>
      <w:r>
        <w:rPr>
          <w:b/>
        </w:rPr>
        <w:tab/>
      </w:r>
      <w:r>
        <w:rPr>
          <w:b/>
        </w:rPr>
        <w:tab/>
      </w:r>
      <w:r>
        <w:rPr>
          <w:b/>
        </w:rPr>
        <w:tab/>
      </w:r>
      <w:r>
        <w:rPr>
          <w:b/>
        </w:rPr>
        <w:tab/>
      </w:r>
      <w:r>
        <w:rPr>
          <w:b/>
        </w:rPr>
        <w:tab/>
      </w:r>
      <w:r>
        <w:rPr>
          <w:b/>
        </w:rPr>
        <w:tab/>
      </w:r>
      <w:r>
        <w:rPr>
          <w:b/>
        </w:rPr>
        <w:tab/>
      </w:r>
    </w:p>
    <w:p w14:paraId="57D7EFF1" w14:textId="77777777" w:rsidR="00A7030E" w:rsidRDefault="00A7030E" w:rsidP="00360018">
      <w:pPr>
        <w:suppressAutoHyphens w:val="0"/>
        <w:autoSpaceDE w:val="0"/>
        <w:autoSpaceDN w:val="0"/>
        <w:adjustRightInd w:val="0"/>
        <w:spacing w:line="360" w:lineRule="auto"/>
        <w:rPr>
          <w:b/>
        </w:rPr>
      </w:pPr>
    </w:p>
    <w:p w14:paraId="121CCE70" w14:textId="77777777" w:rsidR="00AA46F1" w:rsidRPr="008466EC" w:rsidRDefault="00AA46F1" w:rsidP="00AA46F1">
      <w:pPr>
        <w:spacing w:line="360" w:lineRule="auto"/>
        <w:ind w:left="5760" w:firstLine="720"/>
        <w:jc w:val="center"/>
        <w:rPr>
          <w:b/>
        </w:rPr>
      </w:pPr>
      <w:r w:rsidRPr="008466EC">
        <w:rPr>
          <w:b/>
        </w:rPr>
        <w:t xml:space="preserve">   </w:t>
      </w:r>
      <w:r w:rsidR="00360018">
        <w:rPr>
          <w:b/>
        </w:rPr>
        <w:t xml:space="preserve">       </w:t>
      </w:r>
      <w:r w:rsidRPr="008466EC">
        <w:rPr>
          <w:b/>
        </w:rPr>
        <w:t>Subject Incharge</w:t>
      </w:r>
    </w:p>
    <w:p w14:paraId="76286903" w14:textId="77777777" w:rsidR="00AA46F1" w:rsidRPr="008466EC" w:rsidRDefault="00E324B7" w:rsidP="00AA46F1">
      <w:pPr>
        <w:spacing w:line="360" w:lineRule="auto"/>
        <w:jc w:val="right"/>
        <w:rPr>
          <w:b/>
        </w:rPr>
      </w:pPr>
      <w:r>
        <w:rPr>
          <w:b/>
        </w:rPr>
        <w:t>(Ms. Shoma S. Mitkari</w:t>
      </w:r>
      <w:r w:rsidR="00AA46F1" w:rsidRPr="008466EC">
        <w:rPr>
          <w:b/>
        </w:rPr>
        <w:t>)</w:t>
      </w:r>
    </w:p>
    <w:sectPr w:rsidR="00AA46F1" w:rsidRPr="008466EC" w:rsidSect="00552162">
      <w:headerReference w:type="even" r:id="rId43"/>
      <w:headerReference w:type="default" r:id="rId44"/>
      <w:footerReference w:type="even" r:id="rId45"/>
      <w:footerReference w:type="default" r:id="rId46"/>
      <w:headerReference w:type="first" r:id="rId47"/>
      <w:footerReference w:type="first" r:id="rId48"/>
      <w:pgSz w:w="11906" w:h="16838"/>
      <w:pgMar w:top="761" w:right="656" w:bottom="1440" w:left="1350" w:header="70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A64CE" w14:textId="77777777" w:rsidR="00F27290" w:rsidRDefault="00F27290">
      <w:r>
        <w:separator/>
      </w:r>
    </w:p>
  </w:endnote>
  <w:endnote w:type="continuationSeparator" w:id="0">
    <w:p w14:paraId="74C8C7B6" w14:textId="77777777" w:rsidR="00F27290" w:rsidRDefault="00F27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kiloji">
    <w:altName w:val="Calibri"/>
    <w:charset w:val="00"/>
    <w:family w:val="modern"/>
    <w:pitch w:val="fixed"/>
  </w:font>
  <w:font w:name="Noto Sans Symbols">
    <w:charset w:val="00"/>
    <w:family w:val="swiss"/>
    <w:pitch w:val="variable"/>
    <w:sig w:usb0="00000003" w:usb1="0200E0A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07A7C" w14:textId="77777777" w:rsidR="0086377E" w:rsidRDefault="008637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B4562" w14:textId="77777777" w:rsidR="0086377E" w:rsidRDefault="008637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2C2E2" w14:textId="77777777" w:rsidR="0086377E" w:rsidRDefault="00863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16B28" w14:textId="77777777" w:rsidR="00F27290" w:rsidRDefault="00F27290">
      <w:r>
        <w:separator/>
      </w:r>
    </w:p>
  </w:footnote>
  <w:footnote w:type="continuationSeparator" w:id="0">
    <w:p w14:paraId="668BCB82" w14:textId="77777777" w:rsidR="00F27290" w:rsidRDefault="00F27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91872" w14:textId="77777777" w:rsidR="0086377E" w:rsidRDefault="008637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AD1C" w14:textId="77777777" w:rsidR="002D523B" w:rsidRDefault="002D523B" w:rsidP="002D523B">
    <w:pPr>
      <w:tabs>
        <w:tab w:val="center" w:pos="4680"/>
        <w:tab w:val="right" w:pos="9360"/>
      </w:tabs>
      <w:spacing w:line="276" w:lineRule="auto"/>
      <w:ind w:firstLine="2836"/>
      <w:rPr>
        <w:rFonts w:eastAsiaTheme="minorEastAsia"/>
      </w:rPr>
    </w:pPr>
    <w:r>
      <w:rPr>
        <w:rFonts w:cs="Mangal"/>
        <w:noProof/>
        <w:kern w:val="1"/>
        <w:lang w:eastAsia="en-US"/>
      </w:rPr>
      <w:drawing>
        <wp:anchor distT="0" distB="0" distL="114300" distR="114300" simplePos="0" relativeHeight="251660288" behindDoc="0" locked="0" layoutInCell="1" allowOverlap="1" wp14:anchorId="16D7FE48" wp14:editId="7742D337">
          <wp:simplePos x="0" y="0"/>
          <wp:positionH relativeFrom="column">
            <wp:posOffset>390636</wp:posOffset>
          </wp:positionH>
          <wp:positionV relativeFrom="paragraph">
            <wp:posOffset>-216447</wp:posOffset>
          </wp:positionV>
          <wp:extent cx="977462" cy="756745"/>
          <wp:effectExtent l="0" t="0" r="0" b="0"/>
          <wp:wrapNone/>
          <wp:docPr id="2" name="Picture 1" descr="MCO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OELOGO"/>
                  <pic:cNvPicPr>
                    <a:picLocks noChangeAspect="1" noChangeArrowheads="1"/>
                  </pic:cNvPicPr>
                </pic:nvPicPr>
                <pic:blipFill>
                  <a:blip r:embed="rId1"/>
                  <a:srcRect/>
                  <a:stretch>
                    <a:fillRect/>
                  </a:stretch>
                </pic:blipFill>
                <pic:spPr bwMode="auto">
                  <a:xfrm>
                    <a:off x="0" y="0"/>
                    <a:ext cx="977462" cy="756745"/>
                  </a:xfrm>
                  <a:prstGeom prst="rect">
                    <a:avLst/>
                  </a:prstGeom>
                  <a:noFill/>
                  <a:ln w="9525">
                    <a:noFill/>
                    <a:miter lim="800000"/>
                    <a:headEnd/>
                    <a:tailEnd/>
                  </a:ln>
                </pic:spPr>
              </pic:pic>
            </a:graphicData>
          </a:graphic>
        </wp:anchor>
      </w:drawing>
    </w:r>
    <w:r>
      <w:rPr>
        <w:rFonts w:eastAsiaTheme="minorEastAsia"/>
      </w:rPr>
      <w:t>P</w:t>
    </w:r>
    <w:r w:rsidR="00511065">
      <w:rPr>
        <w:rFonts w:eastAsiaTheme="minorEastAsia"/>
      </w:rPr>
      <w:t>.E.S</w:t>
    </w:r>
    <w:r>
      <w:rPr>
        <w:rFonts w:eastAsiaTheme="minorEastAsia"/>
      </w:rPr>
      <w:t>'s</w:t>
    </w:r>
    <w:r w:rsidR="00511065">
      <w:rPr>
        <w:rFonts w:eastAsiaTheme="minorEastAsia"/>
      </w:rPr>
      <w:t xml:space="preserve"> Modern College of Engineering</w:t>
    </w:r>
  </w:p>
  <w:p w14:paraId="34A4E3D0" w14:textId="77777777" w:rsidR="002D523B" w:rsidRDefault="00511065" w:rsidP="002D523B">
    <w:pPr>
      <w:tabs>
        <w:tab w:val="center" w:pos="4680"/>
        <w:tab w:val="right" w:pos="9360"/>
      </w:tabs>
      <w:spacing w:line="276" w:lineRule="auto"/>
      <w:rPr>
        <w:rFonts w:eastAsiaTheme="minorEastAsia"/>
      </w:rPr>
    </w:pPr>
    <w:r>
      <w:rPr>
        <w:rFonts w:eastAsiaTheme="minorEastAsia"/>
      </w:rPr>
      <w:t xml:space="preserve">  </w:t>
    </w:r>
    <w:r w:rsidR="002D523B">
      <w:rPr>
        <w:rFonts w:eastAsiaTheme="minorEastAsia"/>
      </w:rPr>
      <w:t xml:space="preserve">                                          </w:t>
    </w:r>
    <w:r w:rsidR="00552162">
      <w:rPr>
        <w:rFonts w:eastAsiaTheme="minorEastAsia"/>
      </w:rPr>
      <w:t xml:space="preserve">   </w:t>
    </w:r>
    <w:r w:rsidR="002D523B">
      <w:rPr>
        <w:rFonts w:eastAsiaTheme="minorEastAsia"/>
      </w:rPr>
      <w:t>Department of Information Technology</w:t>
    </w:r>
  </w:p>
  <w:p w14:paraId="34C477D5" w14:textId="77777777" w:rsidR="00552162" w:rsidRDefault="006B698E" w:rsidP="006B698E">
    <w:pPr>
      <w:spacing w:line="276" w:lineRule="auto"/>
      <w:ind w:left="2160" w:firstLine="720"/>
    </w:pPr>
    <w:r>
      <w:rPr>
        <w:rFonts w:eastAsiaTheme="minorEastAsia"/>
      </w:rPr>
      <w:t xml:space="preserve">  </w:t>
    </w:r>
    <w:r w:rsidR="003C5A6C" w:rsidRPr="003C5A6C">
      <w:rPr>
        <w:rFonts w:eastAsiaTheme="minorEastAsia"/>
      </w:rPr>
      <w:t xml:space="preserve">Academic Year: </w:t>
    </w:r>
    <w:r w:rsidR="003F6792">
      <w:rPr>
        <w:rFonts w:eastAsiaTheme="minorEastAsia"/>
      </w:rPr>
      <w:t>202</w:t>
    </w:r>
    <w:r w:rsidR="000732A3">
      <w:rPr>
        <w:rFonts w:eastAsiaTheme="minorEastAsia"/>
      </w:rPr>
      <w:t>2</w:t>
    </w:r>
    <w:r w:rsidR="003F6792">
      <w:rPr>
        <w:rFonts w:eastAsiaTheme="minorEastAsia"/>
      </w:rPr>
      <w:t>-2</w:t>
    </w:r>
    <w:r w:rsidR="000732A3">
      <w:rPr>
        <w:rFonts w:eastAsiaTheme="minorEastAsia"/>
      </w:rPr>
      <w:t>3</w:t>
    </w:r>
    <w:r w:rsidR="00984455">
      <w:t xml:space="preserve"> </w:t>
    </w:r>
    <w:r w:rsidR="006F061D">
      <w:t xml:space="preserve">  </w:t>
    </w:r>
  </w:p>
  <w:p w14:paraId="7035F4FA" w14:textId="77777777" w:rsidR="00835C4B" w:rsidRPr="006F061D" w:rsidRDefault="00BE795E" w:rsidP="002D523B">
    <w:pPr>
      <w:pStyle w:val="Header"/>
      <w:rPr>
        <w:b/>
        <w:bCs/>
        <w:sz w:val="22"/>
      </w:rPr>
    </w:pPr>
    <w:r>
      <w:rPr>
        <w:noProof/>
        <w:sz w:val="22"/>
        <w:lang w:eastAsia="en-US"/>
      </w:rPr>
      <mc:AlternateContent>
        <mc:Choice Requires="wps">
          <w:drawing>
            <wp:anchor distT="0" distB="0" distL="114300" distR="114300" simplePos="0" relativeHeight="251661312" behindDoc="0" locked="0" layoutInCell="1" allowOverlap="1" wp14:anchorId="59ADD49F" wp14:editId="7CC2CA79">
              <wp:simplePos x="0" y="0"/>
              <wp:positionH relativeFrom="column">
                <wp:posOffset>-295275</wp:posOffset>
              </wp:positionH>
              <wp:positionV relativeFrom="paragraph">
                <wp:posOffset>14605</wp:posOffset>
              </wp:positionV>
              <wp:extent cx="6610350" cy="0"/>
              <wp:effectExtent l="9525" t="5080" r="9525" b="1397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43C96D" id="_x0000_t32" coordsize="21600,21600" o:spt="32" o:oned="t" path="m,l21600,21600e" filled="f">
              <v:path arrowok="t" fillok="f" o:connecttype="none"/>
              <o:lock v:ext="edit" shapetype="t"/>
            </v:shapetype>
            <v:shape id="AutoShape 1" o:spid="_x0000_s1026" type="#_x0000_t32" style="position:absolute;margin-left:-23.25pt;margin-top:1.15pt;width:520.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IDaHw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0747A" w14:textId="77777777" w:rsidR="0086377E" w:rsidRDefault="008637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rPr>
        <w:rFonts w:ascii="Verdana" w:eastAsia="Verdana" w:hAnsi="Verdana" w:cs="Verdana"/>
        <w:b w:val="0"/>
        <w:bCs w:val="0"/>
        <w:i w:val="0"/>
        <w:iCs w:val="0"/>
        <w:strike w:val="0"/>
        <w:dstrike w:val="0"/>
        <w:color w:val="000000"/>
        <w:sz w:val="20"/>
        <w:szCs w:val="20"/>
        <w:u w:val="none"/>
      </w:rPr>
    </w:lvl>
  </w:abstractNum>
  <w:abstractNum w:abstractNumId="2" w15:restartNumberingAfterBreak="0">
    <w:nsid w:val="00000003"/>
    <w:multiLevelType w:val="singleLevel"/>
    <w:tmpl w:val="00000003"/>
    <w:name w:val="WW8Num6"/>
    <w:lvl w:ilvl="0">
      <w:start w:val="1"/>
      <w:numFmt w:val="decimal"/>
      <w:lvlText w:val="%1."/>
      <w:lvlJc w:val="left"/>
      <w:pPr>
        <w:tabs>
          <w:tab w:val="num" w:pos="0"/>
        </w:tabs>
        <w:ind w:left="1080" w:hanging="36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2BC0A70"/>
    <w:multiLevelType w:val="hybridMultilevel"/>
    <w:tmpl w:val="2A1E29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2A120D"/>
    <w:multiLevelType w:val="hybridMultilevel"/>
    <w:tmpl w:val="C758F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1F2E03"/>
    <w:multiLevelType w:val="hybridMultilevel"/>
    <w:tmpl w:val="E0F257E8"/>
    <w:lvl w:ilvl="0" w:tplc="FBCA26D4">
      <w:numFmt w:val="bullet"/>
      <w:lvlText w:val="•"/>
      <w:lvlJc w:val="left"/>
      <w:pPr>
        <w:ind w:left="259" w:hanging="164"/>
      </w:pPr>
      <w:rPr>
        <w:rFonts w:ascii="Times New Roman" w:eastAsia="Times New Roman" w:hAnsi="Times New Roman" w:cs="Times New Roman" w:hint="default"/>
        <w:w w:val="99"/>
        <w:sz w:val="26"/>
        <w:szCs w:val="26"/>
        <w:lang w:val="en-US" w:eastAsia="en-US" w:bidi="ar-SA"/>
      </w:rPr>
    </w:lvl>
    <w:lvl w:ilvl="1" w:tplc="1376D584">
      <w:numFmt w:val="bullet"/>
      <w:lvlText w:val=""/>
      <w:lvlJc w:val="left"/>
      <w:pPr>
        <w:ind w:left="979" w:hanging="360"/>
      </w:pPr>
      <w:rPr>
        <w:rFonts w:ascii="Symbol" w:eastAsia="Symbol" w:hAnsi="Symbol" w:cs="Symbol" w:hint="default"/>
        <w:w w:val="99"/>
        <w:sz w:val="26"/>
        <w:szCs w:val="26"/>
        <w:lang w:val="en-US" w:eastAsia="en-US" w:bidi="ar-SA"/>
      </w:rPr>
    </w:lvl>
    <w:lvl w:ilvl="2" w:tplc="EB2EC056">
      <w:numFmt w:val="bullet"/>
      <w:lvlText w:val="➢"/>
      <w:lvlJc w:val="left"/>
      <w:pPr>
        <w:ind w:left="1706" w:hanging="339"/>
      </w:pPr>
      <w:rPr>
        <w:rFonts w:ascii="kiloji" w:eastAsia="kiloji" w:hAnsi="kiloji" w:cs="kiloji" w:hint="default"/>
        <w:color w:val="0461C1"/>
        <w:spacing w:val="7"/>
        <w:w w:val="127"/>
        <w:sz w:val="24"/>
        <w:szCs w:val="24"/>
        <w:lang w:val="en-US" w:eastAsia="en-US" w:bidi="ar-SA"/>
      </w:rPr>
    </w:lvl>
    <w:lvl w:ilvl="3" w:tplc="3EF00AF4">
      <w:numFmt w:val="bullet"/>
      <w:lvlText w:val="•"/>
      <w:lvlJc w:val="left"/>
      <w:pPr>
        <w:ind w:left="2812" w:hanging="339"/>
      </w:pPr>
      <w:rPr>
        <w:rFonts w:hint="default"/>
        <w:lang w:val="en-US" w:eastAsia="en-US" w:bidi="ar-SA"/>
      </w:rPr>
    </w:lvl>
    <w:lvl w:ilvl="4" w:tplc="7F94C696">
      <w:numFmt w:val="bullet"/>
      <w:lvlText w:val="•"/>
      <w:lvlJc w:val="left"/>
      <w:pPr>
        <w:ind w:left="3925" w:hanging="339"/>
      </w:pPr>
      <w:rPr>
        <w:rFonts w:hint="default"/>
        <w:lang w:val="en-US" w:eastAsia="en-US" w:bidi="ar-SA"/>
      </w:rPr>
    </w:lvl>
    <w:lvl w:ilvl="5" w:tplc="05C8488A">
      <w:numFmt w:val="bullet"/>
      <w:lvlText w:val="•"/>
      <w:lvlJc w:val="left"/>
      <w:pPr>
        <w:ind w:left="5037" w:hanging="339"/>
      </w:pPr>
      <w:rPr>
        <w:rFonts w:hint="default"/>
        <w:lang w:val="en-US" w:eastAsia="en-US" w:bidi="ar-SA"/>
      </w:rPr>
    </w:lvl>
    <w:lvl w:ilvl="6" w:tplc="5B346388">
      <w:numFmt w:val="bullet"/>
      <w:lvlText w:val="•"/>
      <w:lvlJc w:val="left"/>
      <w:pPr>
        <w:ind w:left="6150" w:hanging="339"/>
      </w:pPr>
      <w:rPr>
        <w:rFonts w:hint="default"/>
        <w:lang w:val="en-US" w:eastAsia="en-US" w:bidi="ar-SA"/>
      </w:rPr>
    </w:lvl>
    <w:lvl w:ilvl="7" w:tplc="EB8AB2A0">
      <w:numFmt w:val="bullet"/>
      <w:lvlText w:val="•"/>
      <w:lvlJc w:val="left"/>
      <w:pPr>
        <w:ind w:left="7262" w:hanging="339"/>
      </w:pPr>
      <w:rPr>
        <w:rFonts w:hint="default"/>
        <w:lang w:val="en-US" w:eastAsia="en-US" w:bidi="ar-SA"/>
      </w:rPr>
    </w:lvl>
    <w:lvl w:ilvl="8" w:tplc="536CAAAE">
      <w:numFmt w:val="bullet"/>
      <w:lvlText w:val="•"/>
      <w:lvlJc w:val="left"/>
      <w:pPr>
        <w:ind w:left="8375" w:hanging="339"/>
      </w:pPr>
      <w:rPr>
        <w:rFonts w:hint="default"/>
        <w:lang w:val="en-US" w:eastAsia="en-US" w:bidi="ar-SA"/>
      </w:rPr>
    </w:lvl>
  </w:abstractNum>
  <w:abstractNum w:abstractNumId="7" w15:restartNumberingAfterBreak="0">
    <w:nsid w:val="0946765F"/>
    <w:multiLevelType w:val="multilevel"/>
    <w:tmpl w:val="EF5E99AA"/>
    <w:lvl w:ilvl="0">
      <w:start w:val="1"/>
      <w:numFmt w:val="decimal"/>
      <w:lvlText w:val="%1"/>
      <w:lvlJc w:val="left"/>
      <w:pPr>
        <w:ind w:left="1596" w:hanging="567"/>
      </w:pPr>
      <w:rPr>
        <w:rFonts w:hint="default"/>
        <w:lang w:val="en-US" w:eastAsia="en-US" w:bidi="ar-SA"/>
      </w:rPr>
    </w:lvl>
    <w:lvl w:ilvl="1">
      <w:start w:val="1"/>
      <w:numFmt w:val="decimal"/>
      <w:lvlText w:val="%1.%2"/>
      <w:lvlJc w:val="left"/>
      <w:pPr>
        <w:ind w:left="1596" w:hanging="567"/>
      </w:pPr>
      <w:rPr>
        <w:rFonts w:ascii="Times New Roman" w:eastAsia="Times New Roman" w:hAnsi="Times New Roman" w:cs="Times New Roman" w:hint="default"/>
        <w:b/>
        <w:bCs/>
        <w:w w:val="99"/>
        <w:sz w:val="37"/>
        <w:szCs w:val="37"/>
        <w:lang w:val="en-US" w:eastAsia="en-US" w:bidi="ar-SA"/>
      </w:rPr>
    </w:lvl>
    <w:lvl w:ilvl="2">
      <w:numFmt w:val="bullet"/>
      <w:lvlText w:val=""/>
      <w:lvlJc w:val="left"/>
      <w:pPr>
        <w:ind w:left="1706" w:hanging="339"/>
      </w:pPr>
      <w:rPr>
        <w:rFonts w:ascii="Symbol" w:eastAsia="Symbol" w:hAnsi="Symbol" w:cs="Symbol" w:hint="default"/>
        <w:w w:val="98"/>
        <w:sz w:val="30"/>
        <w:szCs w:val="30"/>
        <w:lang w:val="en-US" w:eastAsia="en-US" w:bidi="ar-SA"/>
      </w:rPr>
    </w:lvl>
    <w:lvl w:ilvl="3">
      <w:numFmt w:val="bullet"/>
      <w:lvlText w:val="•"/>
      <w:lvlJc w:val="left"/>
      <w:pPr>
        <w:ind w:left="3677" w:hanging="339"/>
      </w:pPr>
      <w:rPr>
        <w:rFonts w:hint="default"/>
        <w:lang w:val="en-US" w:eastAsia="en-US" w:bidi="ar-SA"/>
      </w:rPr>
    </w:lvl>
    <w:lvl w:ilvl="4">
      <w:numFmt w:val="bullet"/>
      <w:lvlText w:val="•"/>
      <w:lvlJc w:val="left"/>
      <w:pPr>
        <w:ind w:left="4666" w:hanging="339"/>
      </w:pPr>
      <w:rPr>
        <w:rFonts w:hint="default"/>
        <w:lang w:val="en-US" w:eastAsia="en-US" w:bidi="ar-SA"/>
      </w:rPr>
    </w:lvl>
    <w:lvl w:ilvl="5">
      <w:numFmt w:val="bullet"/>
      <w:lvlText w:val="•"/>
      <w:lvlJc w:val="left"/>
      <w:pPr>
        <w:ind w:left="5655" w:hanging="339"/>
      </w:pPr>
      <w:rPr>
        <w:rFonts w:hint="default"/>
        <w:lang w:val="en-US" w:eastAsia="en-US" w:bidi="ar-SA"/>
      </w:rPr>
    </w:lvl>
    <w:lvl w:ilvl="6">
      <w:numFmt w:val="bullet"/>
      <w:lvlText w:val="•"/>
      <w:lvlJc w:val="left"/>
      <w:pPr>
        <w:ind w:left="6644" w:hanging="339"/>
      </w:pPr>
      <w:rPr>
        <w:rFonts w:hint="default"/>
        <w:lang w:val="en-US" w:eastAsia="en-US" w:bidi="ar-SA"/>
      </w:rPr>
    </w:lvl>
    <w:lvl w:ilvl="7">
      <w:numFmt w:val="bullet"/>
      <w:lvlText w:val="•"/>
      <w:lvlJc w:val="left"/>
      <w:pPr>
        <w:ind w:left="7633" w:hanging="339"/>
      </w:pPr>
      <w:rPr>
        <w:rFonts w:hint="default"/>
        <w:lang w:val="en-US" w:eastAsia="en-US" w:bidi="ar-SA"/>
      </w:rPr>
    </w:lvl>
    <w:lvl w:ilvl="8">
      <w:numFmt w:val="bullet"/>
      <w:lvlText w:val="•"/>
      <w:lvlJc w:val="left"/>
      <w:pPr>
        <w:ind w:left="8622" w:hanging="339"/>
      </w:pPr>
      <w:rPr>
        <w:rFonts w:hint="default"/>
        <w:lang w:val="en-US" w:eastAsia="en-US" w:bidi="ar-SA"/>
      </w:rPr>
    </w:lvl>
  </w:abstractNum>
  <w:abstractNum w:abstractNumId="8" w15:restartNumberingAfterBreak="0">
    <w:nsid w:val="0A2A1703"/>
    <w:multiLevelType w:val="multilevel"/>
    <w:tmpl w:val="65501908"/>
    <w:lvl w:ilvl="0">
      <w:start w:val="2"/>
      <w:numFmt w:val="decimal"/>
      <w:lvlText w:val="%1"/>
      <w:lvlJc w:val="left"/>
      <w:pPr>
        <w:ind w:left="922" w:hanging="603"/>
      </w:pPr>
      <w:rPr>
        <w:rFonts w:hint="default"/>
        <w:lang w:val="en-US" w:eastAsia="en-US" w:bidi="ar-SA"/>
      </w:rPr>
    </w:lvl>
    <w:lvl w:ilvl="1">
      <w:start w:val="1"/>
      <w:numFmt w:val="decimal"/>
      <w:lvlText w:val="%1.%2"/>
      <w:lvlJc w:val="left"/>
      <w:pPr>
        <w:ind w:left="922" w:hanging="603"/>
      </w:pPr>
      <w:rPr>
        <w:rFonts w:ascii="Times New Roman" w:eastAsia="Times New Roman" w:hAnsi="Times New Roman" w:cs="Times New Roman" w:hint="default"/>
        <w:b/>
        <w:bCs/>
        <w:w w:val="100"/>
        <w:sz w:val="40"/>
        <w:szCs w:val="40"/>
        <w:lang w:val="en-US" w:eastAsia="en-US" w:bidi="ar-SA"/>
      </w:rPr>
    </w:lvl>
    <w:lvl w:ilvl="2">
      <w:numFmt w:val="bullet"/>
      <w:lvlText w:val=""/>
      <w:lvlJc w:val="left"/>
      <w:pPr>
        <w:ind w:left="1040" w:hanging="360"/>
      </w:pPr>
      <w:rPr>
        <w:rFonts w:ascii="Wingdings" w:eastAsia="Wingdings" w:hAnsi="Wingdings" w:cs="Wingdings" w:hint="default"/>
        <w:w w:val="100"/>
        <w:sz w:val="28"/>
        <w:szCs w:val="28"/>
        <w:lang w:val="en-US" w:eastAsia="en-US" w:bidi="ar-SA"/>
      </w:rPr>
    </w:lvl>
    <w:lvl w:ilvl="3">
      <w:numFmt w:val="bullet"/>
      <w:lvlText w:val="•"/>
      <w:lvlJc w:val="left"/>
      <w:pPr>
        <w:ind w:left="3072" w:hanging="360"/>
      </w:pPr>
      <w:rPr>
        <w:rFonts w:hint="default"/>
        <w:lang w:val="en-US" w:eastAsia="en-US" w:bidi="ar-SA"/>
      </w:rPr>
    </w:lvl>
    <w:lvl w:ilvl="4">
      <w:numFmt w:val="bullet"/>
      <w:lvlText w:val="•"/>
      <w:lvlJc w:val="left"/>
      <w:pPr>
        <w:ind w:left="4088" w:hanging="360"/>
      </w:pPr>
      <w:rPr>
        <w:rFonts w:hint="default"/>
        <w:lang w:val="en-US" w:eastAsia="en-US" w:bidi="ar-SA"/>
      </w:rPr>
    </w:lvl>
    <w:lvl w:ilvl="5">
      <w:numFmt w:val="bullet"/>
      <w:lvlText w:val="•"/>
      <w:lvlJc w:val="left"/>
      <w:pPr>
        <w:ind w:left="5105" w:hanging="360"/>
      </w:pPr>
      <w:rPr>
        <w:rFonts w:hint="default"/>
        <w:lang w:val="en-US" w:eastAsia="en-US" w:bidi="ar-SA"/>
      </w:rPr>
    </w:lvl>
    <w:lvl w:ilvl="6">
      <w:numFmt w:val="bullet"/>
      <w:lvlText w:val="•"/>
      <w:lvlJc w:val="left"/>
      <w:pPr>
        <w:ind w:left="6121" w:hanging="360"/>
      </w:pPr>
      <w:rPr>
        <w:rFonts w:hint="default"/>
        <w:lang w:val="en-US" w:eastAsia="en-US" w:bidi="ar-SA"/>
      </w:rPr>
    </w:lvl>
    <w:lvl w:ilvl="7">
      <w:numFmt w:val="bullet"/>
      <w:lvlText w:val="•"/>
      <w:lvlJc w:val="left"/>
      <w:pPr>
        <w:ind w:left="7137" w:hanging="360"/>
      </w:pPr>
      <w:rPr>
        <w:rFonts w:hint="default"/>
        <w:lang w:val="en-US" w:eastAsia="en-US" w:bidi="ar-SA"/>
      </w:rPr>
    </w:lvl>
    <w:lvl w:ilvl="8">
      <w:numFmt w:val="bullet"/>
      <w:lvlText w:val="•"/>
      <w:lvlJc w:val="left"/>
      <w:pPr>
        <w:ind w:left="8153" w:hanging="360"/>
      </w:pPr>
      <w:rPr>
        <w:rFonts w:hint="default"/>
        <w:lang w:val="en-US" w:eastAsia="en-US" w:bidi="ar-SA"/>
      </w:rPr>
    </w:lvl>
  </w:abstractNum>
  <w:abstractNum w:abstractNumId="9" w15:restartNumberingAfterBreak="0">
    <w:nsid w:val="0F4B64E2"/>
    <w:multiLevelType w:val="hybridMultilevel"/>
    <w:tmpl w:val="ED92B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F805D9"/>
    <w:multiLevelType w:val="hybridMultilevel"/>
    <w:tmpl w:val="BD9CC25C"/>
    <w:lvl w:ilvl="0" w:tplc="C92AF468">
      <w:start w:val="1"/>
      <w:numFmt w:val="decimal"/>
      <w:lvlText w:val="%1."/>
      <w:lvlJc w:val="left"/>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1FD3DA0"/>
    <w:multiLevelType w:val="hybridMultilevel"/>
    <w:tmpl w:val="E0D02D44"/>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70405ED"/>
    <w:multiLevelType w:val="hybridMultilevel"/>
    <w:tmpl w:val="5D6EC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714C26"/>
    <w:multiLevelType w:val="hybridMultilevel"/>
    <w:tmpl w:val="2B8A9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E52790"/>
    <w:multiLevelType w:val="multilevel"/>
    <w:tmpl w:val="D77C3BAC"/>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5" w15:restartNumberingAfterBreak="0">
    <w:nsid w:val="2E4C448E"/>
    <w:multiLevelType w:val="hybridMultilevel"/>
    <w:tmpl w:val="03449DD4"/>
    <w:lvl w:ilvl="0" w:tplc="D81C64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622498"/>
    <w:multiLevelType w:val="hybridMultilevel"/>
    <w:tmpl w:val="131C5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3C492B"/>
    <w:multiLevelType w:val="hybridMultilevel"/>
    <w:tmpl w:val="7CC2B8F2"/>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8" w15:restartNumberingAfterBreak="0">
    <w:nsid w:val="36411A13"/>
    <w:multiLevelType w:val="hybridMultilevel"/>
    <w:tmpl w:val="139825BA"/>
    <w:lvl w:ilvl="0" w:tplc="D5F251AC">
      <w:start w:val="1"/>
      <w:numFmt w:val="bullet"/>
      <w:lvlText w:val="•"/>
      <w:lvlJc w:val="left"/>
      <w:pPr>
        <w:ind w:left="17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9AFEB1F2">
      <w:start w:val="1"/>
      <w:numFmt w:val="bullet"/>
      <w:lvlText w:val="o"/>
      <w:lvlJc w:val="left"/>
      <w:pPr>
        <w:ind w:left="1199"/>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482C4BF2">
      <w:start w:val="1"/>
      <w:numFmt w:val="bullet"/>
      <w:lvlText w:val="▪"/>
      <w:lvlJc w:val="left"/>
      <w:pPr>
        <w:ind w:left="1919"/>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1AF6D98A">
      <w:start w:val="1"/>
      <w:numFmt w:val="bullet"/>
      <w:lvlText w:val="•"/>
      <w:lvlJc w:val="left"/>
      <w:pPr>
        <w:ind w:left="2639"/>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260AC54A">
      <w:start w:val="1"/>
      <w:numFmt w:val="bullet"/>
      <w:lvlText w:val="o"/>
      <w:lvlJc w:val="left"/>
      <w:pPr>
        <w:ind w:left="3359"/>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4D58AE2A">
      <w:start w:val="1"/>
      <w:numFmt w:val="bullet"/>
      <w:lvlText w:val="▪"/>
      <w:lvlJc w:val="left"/>
      <w:pPr>
        <w:ind w:left="4079"/>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FA320386">
      <w:start w:val="1"/>
      <w:numFmt w:val="bullet"/>
      <w:lvlText w:val="•"/>
      <w:lvlJc w:val="left"/>
      <w:pPr>
        <w:ind w:left="4799"/>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64186A06">
      <w:start w:val="1"/>
      <w:numFmt w:val="bullet"/>
      <w:lvlText w:val="o"/>
      <w:lvlJc w:val="left"/>
      <w:pPr>
        <w:ind w:left="5519"/>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E0BE9DE8">
      <w:start w:val="1"/>
      <w:numFmt w:val="bullet"/>
      <w:lvlText w:val="▪"/>
      <w:lvlJc w:val="left"/>
      <w:pPr>
        <w:ind w:left="6239"/>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9" w15:restartNumberingAfterBreak="0">
    <w:nsid w:val="36B7594A"/>
    <w:multiLevelType w:val="hybridMultilevel"/>
    <w:tmpl w:val="4D064A54"/>
    <w:lvl w:ilvl="0" w:tplc="EFB20D46">
      <w:numFmt w:val="bullet"/>
      <w:lvlText w:val=""/>
      <w:lvlJc w:val="left"/>
      <w:pPr>
        <w:ind w:left="1320" w:hanging="360"/>
      </w:pPr>
      <w:rPr>
        <w:rFonts w:ascii="Wingdings" w:eastAsia="Wingdings" w:hAnsi="Wingdings" w:cs="Wingdings" w:hint="default"/>
        <w:w w:val="100"/>
        <w:sz w:val="28"/>
        <w:szCs w:val="28"/>
        <w:lang w:val="en-US" w:eastAsia="en-US" w:bidi="ar-SA"/>
      </w:rPr>
    </w:lvl>
    <w:lvl w:ilvl="1" w:tplc="7E0CF624">
      <w:numFmt w:val="bullet"/>
      <w:lvlText w:val="•"/>
      <w:lvlJc w:val="left"/>
      <w:pPr>
        <w:ind w:left="2228" w:hanging="360"/>
      </w:pPr>
      <w:rPr>
        <w:rFonts w:hint="default"/>
        <w:lang w:val="en-US" w:eastAsia="en-US" w:bidi="ar-SA"/>
      </w:rPr>
    </w:lvl>
    <w:lvl w:ilvl="2" w:tplc="780AACD0">
      <w:numFmt w:val="bullet"/>
      <w:lvlText w:val="•"/>
      <w:lvlJc w:val="left"/>
      <w:pPr>
        <w:ind w:left="3136" w:hanging="360"/>
      </w:pPr>
      <w:rPr>
        <w:rFonts w:hint="default"/>
        <w:lang w:val="en-US" w:eastAsia="en-US" w:bidi="ar-SA"/>
      </w:rPr>
    </w:lvl>
    <w:lvl w:ilvl="3" w:tplc="3E803CCC">
      <w:numFmt w:val="bullet"/>
      <w:lvlText w:val="•"/>
      <w:lvlJc w:val="left"/>
      <w:pPr>
        <w:ind w:left="4044" w:hanging="360"/>
      </w:pPr>
      <w:rPr>
        <w:rFonts w:hint="default"/>
        <w:lang w:val="en-US" w:eastAsia="en-US" w:bidi="ar-SA"/>
      </w:rPr>
    </w:lvl>
    <w:lvl w:ilvl="4" w:tplc="C8224306">
      <w:numFmt w:val="bullet"/>
      <w:lvlText w:val="•"/>
      <w:lvlJc w:val="left"/>
      <w:pPr>
        <w:ind w:left="4952" w:hanging="360"/>
      </w:pPr>
      <w:rPr>
        <w:rFonts w:hint="default"/>
        <w:lang w:val="en-US" w:eastAsia="en-US" w:bidi="ar-SA"/>
      </w:rPr>
    </w:lvl>
    <w:lvl w:ilvl="5" w:tplc="8A544418">
      <w:numFmt w:val="bullet"/>
      <w:lvlText w:val="•"/>
      <w:lvlJc w:val="left"/>
      <w:pPr>
        <w:ind w:left="5860" w:hanging="360"/>
      </w:pPr>
      <w:rPr>
        <w:rFonts w:hint="default"/>
        <w:lang w:val="en-US" w:eastAsia="en-US" w:bidi="ar-SA"/>
      </w:rPr>
    </w:lvl>
    <w:lvl w:ilvl="6" w:tplc="D9682AFE">
      <w:numFmt w:val="bullet"/>
      <w:lvlText w:val="•"/>
      <w:lvlJc w:val="left"/>
      <w:pPr>
        <w:ind w:left="6768" w:hanging="360"/>
      </w:pPr>
      <w:rPr>
        <w:rFonts w:hint="default"/>
        <w:lang w:val="en-US" w:eastAsia="en-US" w:bidi="ar-SA"/>
      </w:rPr>
    </w:lvl>
    <w:lvl w:ilvl="7" w:tplc="95CAF5F0">
      <w:numFmt w:val="bullet"/>
      <w:lvlText w:val="•"/>
      <w:lvlJc w:val="left"/>
      <w:pPr>
        <w:ind w:left="7676" w:hanging="360"/>
      </w:pPr>
      <w:rPr>
        <w:rFonts w:hint="default"/>
        <w:lang w:val="en-US" w:eastAsia="en-US" w:bidi="ar-SA"/>
      </w:rPr>
    </w:lvl>
    <w:lvl w:ilvl="8" w:tplc="A6769D74">
      <w:numFmt w:val="bullet"/>
      <w:lvlText w:val="•"/>
      <w:lvlJc w:val="left"/>
      <w:pPr>
        <w:ind w:left="8584" w:hanging="360"/>
      </w:pPr>
      <w:rPr>
        <w:rFonts w:hint="default"/>
        <w:lang w:val="en-US" w:eastAsia="en-US" w:bidi="ar-SA"/>
      </w:rPr>
    </w:lvl>
  </w:abstractNum>
  <w:abstractNum w:abstractNumId="20" w15:restartNumberingAfterBreak="0">
    <w:nsid w:val="397E6025"/>
    <w:multiLevelType w:val="multilevel"/>
    <w:tmpl w:val="81DC5836"/>
    <w:lvl w:ilvl="0">
      <w:start w:val="1"/>
      <w:numFmt w:val="decimal"/>
      <w:lvlText w:val="%1."/>
      <w:lvlJc w:val="left"/>
      <w:pPr>
        <w:ind w:left="375" w:hanging="360"/>
      </w:pPr>
    </w:lvl>
    <w:lvl w:ilvl="1">
      <w:start w:val="1"/>
      <w:numFmt w:val="lowerLetter"/>
      <w:lvlText w:val="%2."/>
      <w:lvlJc w:val="left"/>
      <w:pPr>
        <w:ind w:left="1095" w:hanging="360"/>
      </w:pPr>
    </w:lvl>
    <w:lvl w:ilvl="2">
      <w:start w:val="1"/>
      <w:numFmt w:val="lowerRoman"/>
      <w:lvlText w:val="%3."/>
      <w:lvlJc w:val="right"/>
      <w:pPr>
        <w:ind w:left="1815" w:hanging="180"/>
      </w:pPr>
    </w:lvl>
    <w:lvl w:ilvl="3">
      <w:start w:val="1"/>
      <w:numFmt w:val="decimal"/>
      <w:lvlText w:val="%4."/>
      <w:lvlJc w:val="left"/>
      <w:pPr>
        <w:ind w:left="2535" w:hanging="360"/>
      </w:pPr>
    </w:lvl>
    <w:lvl w:ilvl="4">
      <w:start w:val="1"/>
      <w:numFmt w:val="lowerLetter"/>
      <w:lvlText w:val="%5."/>
      <w:lvlJc w:val="left"/>
      <w:pPr>
        <w:ind w:left="3255" w:hanging="360"/>
      </w:pPr>
    </w:lvl>
    <w:lvl w:ilvl="5">
      <w:start w:val="1"/>
      <w:numFmt w:val="lowerRoman"/>
      <w:lvlText w:val="%6."/>
      <w:lvlJc w:val="right"/>
      <w:pPr>
        <w:ind w:left="3975" w:hanging="180"/>
      </w:pPr>
    </w:lvl>
    <w:lvl w:ilvl="6">
      <w:start w:val="1"/>
      <w:numFmt w:val="decimal"/>
      <w:lvlText w:val="%7."/>
      <w:lvlJc w:val="left"/>
      <w:pPr>
        <w:ind w:left="4695" w:hanging="360"/>
      </w:pPr>
    </w:lvl>
    <w:lvl w:ilvl="7">
      <w:start w:val="1"/>
      <w:numFmt w:val="lowerLetter"/>
      <w:lvlText w:val="%8."/>
      <w:lvlJc w:val="left"/>
      <w:pPr>
        <w:ind w:left="5415" w:hanging="360"/>
      </w:pPr>
    </w:lvl>
    <w:lvl w:ilvl="8">
      <w:start w:val="1"/>
      <w:numFmt w:val="lowerRoman"/>
      <w:lvlText w:val="%9."/>
      <w:lvlJc w:val="right"/>
      <w:pPr>
        <w:ind w:left="6135" w:hanging="180"/>
      </w:pPr>
    </w:lvl>
  </w:abstractNum>
  <w:abstractNum w:abstractNumId="21" w15:restartNumberingAfterBreak="0">
    <w:nsid w:val="3AB85E22"/>
    <w:multiLevelType w:val="hybridMultilevel"/>
    <w:tmpl w:val="EBA494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125A32"/>
    <w:multiLevelType w:val="hybridMultilevel"/>
    <w:tmpl w:val="BDA4B7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BD1ED5"/>
    <w:multiLevelType w:val="multilevel"/>
    <w:tmpl w:val="12102D86"/>
    <w:lvl w:ilvl="0">
      <w:start w:val="6"/>
      <w:numFmt w:val="decimal"/>
      <w:lvlText w:val="%1"/>
      <w:lvlJc w:val="left"/>
      <w:pPr>
        <w:ind w:left="1428" w:hanging="399"/>
      </w:pPr>
      <w:rPr>
        <w:rFonts w:hint="default"/>
        <w:lang w:val="en-US" w:eastAsia="en-US" w:bidi="ar-SA"/>
      </w:rPr>
    </w:lvl>
    <w:lvl w:ilvl="1">
      <w:start w:val="1"/>
      <w:numFmt w:val="decimal"/>
      <w:lvlText w:val="%1.%2"/>
      <w:lvlJc w:val="left"/>
      <w:pPr>
        <w:ind w:left="1428" w:hanging="399"/>
      </w:pPr>
      <w:rPr>
        <w:rFonts w:hint="default"/>
        <w:b/>
        <w:bCs/>
        <w:w w:val="99"/>
        <w:lang w:val="en-US" w:eastAsia="en-US" w:bidi="ar-SA"/>
      </w:rPr>
    </w:lvl>
    <w:lvl w:ilvl="2">
      <w:numFmt w:val="bullet"/>
      <w:lvlText w:val="✓"/>
      <w:lvlJc w:val="left"/>
      <w:pPr>
        <w:ind w:left="1706" w:hanging="339"/>
      </w:pPr>
      <w:rPr>
        <w:rFonts w:ascii="kiloji" w:eastAsia="kiloji" w:hAnsi="kiloji" w:cs="kiloji" w:hint="default"/>
        <w:w w:val="83"/>
        <w:sz w:val="26"/>
        <w:szCs w:val="26"/>
        <w:lang w:val="en-US" w:eastAsia="en-US" w:bidi="ar-SA"/>
      </w:rPr>
    </w:lvl>
    <w:lvl w:ilvl="3">
      <w:numFmt w:val="bullet"/>
      <w:lvlText w:val="•"/>
      <w:lvlJc w:val="left"/>
      <w:pPr>
        <w:ind w:left="3677" w:hanging="339"/>
      </w:pPr>
      <w:rPr>
        <w:rFonts w:hint="default"/>
        <w:lang w:val="en-US" w:eastAsia="en-US" w:bidi="ar-SA"/>
      </w:rPr>
    </w:lvl>
    <w:lvl w:ilvl="4">
      <w:numFmt w:val="bullet"/>
      <w:lvlText w:val="•"/>
      <w:lvlJc w:val="left"/>
      <w:pPr>
        <w:ind w:left="4666" w:hanging="339"/>
      </w:pPr>
      <w:rPr>
        <w:rFonts w:hint="default"/>
        <w:lang w:val="en-US" w:eastAsia="en-US" w:bidi="ar-SA"/>
      </w:rPr>
    </w:lvl>
    <w:lvl w:ilvl="5">
      <w:numFmt w:val="bullet"/>
      <w:lvlText w:val="•"/>
      <w:lvlJc w:val="left"/>
      <w:pPr>
        <w:ind w:left="5655" w:hanging="339"/>
      </w:pPr>
      <w:rPr>
        <w:rFonts w:hint="default"/>
        <w:lang w:val="en-US" w:eastAsia="en-US" w:bidi="ar-SA"/>
      </w:rPr>
    </w:lvl>
    <w:lvl w:ilvl="6">
      <w:numFmt w:val="bullet"/>
      <w:lvlText w:val="•"/>
      <w:lvlJc w:val="left"/>
      <w:pPr>
        <w:ind w:left="6644" w:hanging="339"/>
      </w:pPr>
      <w:rPr>
        <w:rFonts w:hint="default"/>
        <w:lang w:val="en-US" w:eastAsia="en-US" w:bidi="ar-SA"/>
      </w:rPr>
    </w:lvl>
    <w:lvl w:ilvl="7">
      <w:numFmt w:val="bullet"/>
      <w:lvlText w:val="•"/>
      <w:lvlJc w:val="left"/>
      <w:pPr>
        <w:ind w:left="7633" w:hanging="339"/>
      </w:pPr>
      <w:rPr>
        <w:rFonts w:hint="default"/>
        <w:lang w:val="en-US" w:eastAsia="en-US" w:bidi="ar-SA"/>
      </w:rPr>
    </w:lvl>
    <w:lvl w:ilvl="8">
      <w:numFmt w:val="bullet"/>
      <w:lvlText w:val="•"/>
      <w:lvlJc w:val="left"/>
      <w:pPr>
        <w:ind w:left="8622" w:hanging="339"/>
      </w:pPr>
      <w:rPr>
        <w:rFonts w:hint="default"/>
        <w:lang w:val="en-US" w:eastAsia="en-US" w:bidi="ar-SA"/>
      </w:rPr>
    </w:lvl>
  </w:abstractNum>
  <w:abstractNum w:abstractNumId="24" w15:restartNumberingAfterBreak="0">
    <w:nsid w:val="42AB561A"/>
    <w:multiLevelType w:val="hybridMultilevel"/>
    <w:tmpl w:val="A13024B2"/>
    <w:lvl w:ilvl="0" w:tplc="04090003">
      <w:start w:val="1"/>
      <w:numFmt w:val="bullet"/>
      <w:lvlText w:val="o"/>
      <w:lvlJc w:val="left"/>
      <w:pPr>
        <w:tabs>
          <w:tab w:val="num" w:pos="720"/>
        </w:tabs>
        <w:ind w:left="720" w:hanging="360"/>
      </w:pPr>
      <w:rPr>
        <w:rFonts w:ascii="Courier New" w:hAnsi="Courier New" w:cs="Courier New" w:hint="default"/>
      </w:rPr>
    </w:lvl>
    <w:lvl w:ilvl="1" w:tplc="B6768494" w:tentative="1">
      <w:start w:val="1"/>
      <w:numFmt w:val="bullet"/>
      <w:lvlText w:val=""/>
      <w:lvlJc w:val="left"/>
      <w:pPr>
        <w:tabs>
          <w:tab w:val="num" w:pos="1440"/>
        </w:tabs>
        <w:ind w:left="1440" w:hanging="360"/>
      </w:pPr>
      <w:rPr>
        <w:rFonts w:ascii="Wingdings" w:hAnsi="Wingdings" w:hint="default"/>
      </w:rPr>
    </w:lvl>
    <w:lvl w:ilvl="2" w:tplc="B6845364" w:tentative="1">
      <w:start w:val="1"/>
      <w:numFmt w:val="bullet"/>
      <w:lvlText w:val=""/>
      <w:lvlJc w:val="left"/>
      <w:pPr>
        <w:tabs>
          <w:tab w:val="num" w:pos="2160"/>
        </w:tabs>
        <w:ind w:left="2160" w:hanging="360"/>
      </w:pPr>
      <w:rPr>
        <w:rFonts w:ascii="Wingdings" w:hAnsi="Wingdings" w:hint="default"/>
      </w:rPr>
    </w:lvl>
    <w:lvl w:ilvl="3" w:tplc="AABA15C0" w:tentative="1">
      <w:start w:val="1"/>
      <w:numFmt w:val="bullet"/>
      <w:lvlText w:val=""/>
      <w:lvlJc w:val="left"/>
      <w:pPr>
        <w:tabs>
          <w:tab w:val="num" w:pos="2880"/>
        </w:tabs>
        <w:ind w:left="2880" w:hanging="360"/>
      </w:pPr>
      <w:rPr>
        <w:rFonts w:ascii="Wingdings" w:hAnsi="Wingdings" w:hint="default"/>
      </w:rPr>
    </w:lvl>
    <w:lvl w:ilvl="4" w:tplc="BA50208E" w:tentative="1">
      <w:start w:val="1"/>
      <w:numFmt w:val="bullet"/>
      <w:lvlText w:val=""/>
      <w:lvlJc w:val="left"/>
      <w:pPr>
        <w:tabs>
          <w:tab w:val="num" w:pos="3600"/>
        </w:tabs>
        <w:ind w:left="3600" w:hanging="360"/>
      </w:pPr>
      <w:rPr>
        <w:rFonts w:ascii="Wingdings" w:hAnsi="Wingdings" w:hint="default"/>
      </w:rPr>
    </w:lvl>
    <w:lvl w:ilvl="5" w:tplc="407C4F2E" w:tentative="1">
      <w:start w:val="1"/>
      <w:numFmt w:val="bullet"/>
      <w:lvlText w:val=""/>
      <w:lvlJc w:val="left"/>
      <w:pPr>
        <w:tabs>
          <w:tab w:val="num" w:pos="4320"/>
        </w:tabs>
        <w:ind w:left="4320" w:hanging="360"/>
      </w:pPr>
      <w:rPr>
        <w:rFonts w:ascii="Wingdings" w:hAnsi="Wingdings" w:hint="default"/>
      </w:rPr>
    </w:lvl>
    <w:lvl w:ilvl="6" w:tplc="10E2150E" w:tentative="1">
      <w:start w:val="1"/>
      <w:numFmt w:val="bullet"/>
      <w:lvlText w:val=""/>
      <w:lvlJc w:val="left"/>
      <w:pPr>
        <w:tabs>
          <w:tab w:val="num" w:pos="5040"/>
        </w:tabs>
        <w:ind w:left="5040" w:hanging="360"/>
      </w:pPr>
      <w:rPr>
        <w:rFonts w:ascii="Wingdings" w:hAnsi="Wingdings" w:hint="default"/>
      </w:rPr>
    </w:lvl>
    <w:lvl w:ilvl="7" w:tplc="3A88D310" w:tentative="1">
      <w:start w:val="1"/>
      <w:numFmt w:val="bullet"/>
      <w:lvlText w:val=""/>
      <w:lvlJc w:val="left"/>
      <w:pPr>
        <w:tabs>
          <w:tab w:val="num" w:pos="5760"/>
        </w:tabs>
        <w:ind w:left="5760" w:hanging="360"/>
      </w:pPr>
      <w:rPr>
        <w:rFonts w:ascii="Wingdings" w:hAnsi="Wingdings" w:hint="default"/>
      </w:rPr>
    </w:lvl>
    <w:lvl w:ilvl="8" w:tplc="8E364B4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AE5E70"/>
    <w:multiLevelType w:val="hybridMultilevel"/>
    <w:tmpl w:val="8B3E6A62"/>
    <w:lvl w:ilvl="0" w:tplc="B5342A4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31074D5"/>
    <w:multiLevelType w:val="hybridMultilevel"/>
    <w:tmpl w:val="C792C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4133FB0"/>
    <w:multiLevelType w:val="hybridMultilevel"/>
    <w:tmpl w:val="991A2AE2"/>
    <w:lvl w:ilvl="0" w:tplc="B5342A4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E9317F"/>
    <w:multiLevelType w:val="hybridMultilevel"/>
    <w:tmpl w:val="E5045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1C7F69"/>
    <w:multiLevelType w:val="multilevel"/>
    <w:tmpl w:val="6208283E"/>
    <w:lvl w:ilvl="0">
      <w:start w:val="1"/>
      <w:numFmt w:val="bullet"/>
      <w:lvlText w:val="⮚"/>
      <w:lvlJc w:val="left"/>
      <w:pPr>
        <w:ind w:left="3257" w:hanging="1693"/>
      </w:pPr>
      <w:rPr>
        <w:rFonts w:ascii="Noto Sans Symbols" w:eastAsia="Noto Sans Symbols" w:hAnsi="Noto Sans Symbols" w:cs="Noto Sans Symbols"/>
        <w:sz w:val="29"/>
        <w:szCs w:val="29"/>
        <w:vertAlign w:val="baseline"/>
      </w:rPr>
    </w:lvl>
    <w:lvl w:ilvl="1">
      <w:start w:val="1"/>
      <w:numFmt w:val="bullet"/>
      <w:lvlText w:val="⮚"/>
      <w:lvlJc w:val="left"/>
      <w:pPr>
        <w:ind w:left="990" w:hanging="360"/>
      </w:pPr>
      <w:rPr>
        <w:rFonts w:ascii="Noto Sans Symbols" w:eastAsia="Noto Sans Symbols" w:hAnsi="Noto Sans Symbols" w:cs="Noto Sans Symbols"/>
        <w:sz w:val="22"/>
        <w:szCs w:val="22"/>
      </w:rPr>
    </w:lvl>
    <w:lvl w:ilvl="2">
      <w:start w:val="1"/>
      <w:numFmt w:val="bullet"/>
      <w:lvlText w:val="•"/>
      <w:lvlJc w:val="left"/>
      <w:pPr>
        <w:ind w:left="3960" w:hanging="360"/>
      </w:pPr>
    </w:lvl>
    <w:lvl w:ilvl="3">
      <w:start w:val="1"/>
      <w:numFmt w:val="bullet"/>
      <w:lvlText w:val="•"/>
      <w:lvlJc w:val="left"/>
      <w:pPr>
        <w:ind w:left="4661" w:hanging="360"/>
      </w:pPr>
    </w:lvl>
    <w:lvl w:ilvl="4">
      <w:start w:val="1"/>
      <w:numFmt w:val="bullet"/>
      <w:lvlText w:val="•"/>
      <w:lvlJc w:val="left"/>
      <w:pPr>
        <w:ind w:left="5362" w:hanging="360"/>
      </w:pPr>
    </w:lvl>
    <w:lvl w:ilvl="5">
      <w:start w:val="1"/>
      <w:numFmt w:val="bullet"/>
      <w:lvlText w:val="•"/>
      <w:lvlJc w:val="left"/>
      <w:pPr>
        <w:ind w:left="6062" w:hanging="360"/>
      </w:pPr>
    </w:lvl>
    <w:lvl w:ilvl="6">
      <w:start w:val="1"/>
      <w:numFmt w:val="bullet"/>
      <w:lvlText w:val="•"/>
      <w:lvlJc w:val="left"/>
      <w:pPr>
        <w:ind w:left="6763" w:hanging="360"/>
      </w:pPr>
    </w:lvl>
    <w:lvl w:ilvl="7">
      <w:start w:val="1"/>
      <w:numFmt w:val="bullet"/>
      <w:lvlText w:val="•"/>
      <w:lvlJc w:val="left"/>
      <w:pPr>
        <w:ind w:left="7464" w:hanging="360"/>
      </w:pPr>
    </w:lvl>
    <w:lvl w:ilvl="8">
      <w:start w:val="1"/>
      <w:numFmt w:val="bullet"/>
      <w:lvlText w:val="•"/>
      <w:lvlJc w:val="left"/>
      <w:pPr>
        <w:ind w:left="8164" w:hanging="360"/>
      </w:pPr>
    </w:lvl>
  </w:abstractNum>
  <w:abstractNum w:abstractNumId="30" w15:restartNumberingAfterBreak="0">
    <w:nsid w:val="51707805"/>
    <w:multiLevelType w:val="hybridMultilevel"/>
    <w:tmpl w:val="08A2A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1A57362"/>
    <w:multiLevelType w:val="hybridMultilevel"/>
    <w:tmpl w:val="936C1796"/>
    <w:lvl w:ilvl="0" w:tplc="3E582090">
      <w:start w:val="1"/>
      <w:numFmt w:val="bullet"/>
      <w:lvlText w:val=""/>
      <w:lvlJc w:val="left"/>
      <w:pPr>
        <w:tabs>
          <w:tab w:val="num" w:pos="720"/>
        </w:tabs>
        <w:ind w:left="720" w:hanging="360"/>
      </w:pPr>
      <w:rPr>
        <w:rFonts w:ascii="Wingdings" w:hAnsi="Wingdings" w:hint="default"/>
      </w:rPr>
    </w:lvl>
    <w:lvl w:ilvl="1" w:tplc="B6768494" w:tentative="1">
      <w:start w:val="1"/>
      <w:numFmt w:val="bullet"/>
      <w:lvlText w:val=""/>
      <w:lvlJc w:val="left"/>
      <w:pPr>
        <w:tabs>
          <w:tab w:val="num" w:pos="1440"/>
        </w:tabs>
        <w:ind w:left="1440" w:hanging="360"/>
      </w:pPr>
      <w:rPr>
        <w:rFonts w:ascii="Wingdings" w:hAnsi="Wingdings" w:hint="default"/>
      </w:rPr>
    </w:lvl>
    <w:lvl w:ilvl="2" w:tplc="B6845364" w:tentative="1">
      <w:start w:val="1"/>
      <w:numFmt w:val="bullet"/>
      <w:lvlText w:val=""/>
      <w:lvlJc w:val="left"/>
      <w:pPr>
        <w:tabs>
          <w:tab w:val="num" w:pos="2160"/>
        </w:tabs>
        <w:ind w:left="2160" w:hanging="360"/>
      </w:pPr>
      <w:rPr>
        <w:rFonts w:ascii="Wingdings" w:hAnsi="Wingdings" w:hint="default"/>
      </w:rPr>
    </w:lvl>
    <w:lvl w:ilvl="3" w:tplc="AABA15C0" w:tentative="1">
      <w:start w:val="1"/>
      <w:numFmt w:val="bullet"/>
      <w:lvlText w:val=""/>
      <w:lvlJc w:val="left"/>
      <w:pPr>
        <w:tabs>
          <w:tab w:val="num" w:pos="2880"/>
        </w:tabs>
        <w:ind w:left="2880" w:hanging="360"/>
      </w:pPr>
      <w:rPr>
        <w:rFonts w:ascii="Wingdings" w:hAnsi="Wingdings" w:hint="default"/>
      </w:rPr>
    </w:lvl>
    <w:lvl w:ilvl="4" w:tplc="BA50208E" w:tentative="1">
      <w:start w:val="1"/>
      <w:numFmt w:val="bullet"/>
      <w:lvlText w:val=""/>
      <w:lvlJc w:val="left"/>
      <w:pPr>
        <w:tabs>
          <w:tab w:val="num" w:pos="3600"/>
        </w:tabs>
        <w:ind w:left="3600" w:hanging="360"/>
      </w:pPr>
      <w:rPr>
        <w:rFonts w:ascii="Wingdings" w:hAnsi="Wingdings" w:hint="default"/>
      </w:rPr>
    </w:lvl>
    <w:lvl w:ilvl="5" w:tplc="407C4F2E" w:tentative="1">
      <w:start w:val="1"/>
      <w:numFmt w:val="bullet"/>
      <w:lvlText w:val=""/>
      <w:lvlJc w:val="left"/>
      <w:pPr>
        <w:tabs>
          <w:tab w:val="num" w:pos="4320"/>
        </w:tabs>
        <w:ind w:left="4320" w:hanging="360"/>
      </w:pPr>
      <w:rPr>
        <w:rFonts w:ascii="Wingdings" w:hAnsi="Wingdings" w:hint="default"/>
      </w:rPr>
    </w:lvl>
    <w:lvl w:ilvl="6" w:tplc="10E2150E" w:tentative="1">
      <w:start w:val="1"/>
      <w:numFmt w:val="bullet"/>
      <w:lvlText w:val=""/>
      <w:lvlJc w:val="left"/>
      <w:pPr>
        <w:tabs>
          <w:tab w:val="num" w:pos="5040"/>
        </w:tabs>
        <w:ind w:left="5040" w:hanging="360"/>
      </w:pPr>
      <w:rPr>
        <w:rFonts w:ascii="Wingdings" w:hAnsi="Wingdings" w:hint="default"/>
      </w:rPr>
    </w:lvl>
    <w:lvl w:ilvl="7" w:tplc="3A88D310" w:tentative="1">
      <w:start w:val="1"/>
      <w:numFmt w:val="bullet"/>
      <w:lvlText w:val=""/>
      <w:lvlJc w:val="left"/>
      <w:pPr>
        <w:tabs>
          <w:tab w:val="num" w:pos="5760"/>
        </w:tabs>
        <w:ind w:left="5760" w:hanging="360"/>
      </w:pPr>
      <w:rPr>
        <w:rFonts w:ascii="Wingdings" w:hAnsi="Wingdings" w:hint="default"/>
      </w:rPr>
    </w:lvl>
    <w:lvl w:ilvl="8" w:tplc="8E364B4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F94772"/>
    <w:multiLevelType w:val="hybridMultilevel"/>
    <w:tmpl w:val="2FEA715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DED296D"/>
    <w:multiLevelType w:val="hybridMultilevel"/>
    <w:tmpl w:val="DBF00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9D5A8D"/>
    <w:multiLevelType w:val="hybridMultilevel"/>
    <w:tmpl w:val="5D980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5F6E75"/>
    <w:multiLevelType w:val="hybridMultilevel"/>
    <w:tmpl w:val="BF8AA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717251"/>
    <w:multiLevelType w:val="hybridMultilevel"/>
    <w:tmpl w:val="BEFA181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1830144"/>
    <w:multiLevelType w:val="hybridMultilevel"/>
    <w:tmpl w:val="5794593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726D1BEE"/>
    <w:multiLevelType w:val="hybridMultilevel"/>
    <w:tmpl w:val="4CF02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7584194"/>
    <w:multiLevelType w:val="hybridMultilevel"/>
    <w:tmpl w:val="75CEFD12"/>
    <w:lvl w:ilvl="0" w:tplc="0A5E382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AC23705"/>
    <w:multiLevelType w:val="multilevel"/>
    <w:tmpl w:val="0BBCA1BE"/>
    <w:lvl w:ilvl="0">
      <w:start w:val="2"/>
      <w:numFmt w:val="decimal"/>
      <w:lvlText w:val="%1"/>
      <w:lvlJc w:val="left"/>
      <w:pPr>
        <w:ind w:left="1619" w:hanging="699"/>
      </w:pPr>
    </w:lvl>
    <w:lvl w:ilvl="1">
      <w:start w:val="1"/>
      <w:numFmt w:val="decimal"/>
      <w:lvlText w:val="%1.%2"/>
      <w:lvlJc w:val="left"/>
      <w:pPr>
        <w:ind w:left="3251" w:hanging="699"/>
      </w:pPr>
      <w:rPr>
        <w:rFonts w:ascii="Times New Roman" w:eastAsia="Times New Roman" w:hAnsi="Times New Roman" w:cs="Times New Roman"/>
        <w:b/>
        <w:sz w:val="28"/>
        <w:szCs w:val="28"/>
      </w:rPr>
    </w:lvl>
    <w:lvl w:ilvl="2">
      <w:start w:val="1"/>
      <w:numFmt w:val="decimal"/>
      <w:lvlText w:val="%1.%2.%3"/>
      <w:lvlJc w:val="left"/>
      <w:pPr>
        <w:ind w:left="2181" w:hanging="541"/>
      </w:pPr>
      <w:rPr>
        <w:b/>
      </w:rPr>
    </w:lvl>
    <w:lvl w:ilvl="3">
      <w:start w:val="1"/>
      <w:numFmt w:val="decimal"/>
      <w:lvlText w:val="%1.%2.%3.%4"/>
      <w:lvlJc w:val="left"/>
      <w:pPr>
        <w:ind w:left="720" w:hanging="720"/>
      </w:pPr>
      <w:rPr>
        <w:rFonts w:ascii="Times New Roman" w:eastAsia="Times New Roman" w:hAnsi="Times New Roman" w:cs="Times New Roman"/>
        <w:sz w:val="24"/>
        <w:szCs w:val="24"/>
      </w:rPr>
    </w:lvl>
    <w:lvl w:ilvl="4">
      <w:start w:val="1"/>
      <w:numFmt w:val="bullet"/>
      <w:lvlText w:val="●"/>
      <w:lvlJc w:val="left"/>
      <w:pPr>
        <w:ind w:left="921" w:hanging="356"/>
      </w:pPr>
      <w:rPr>
        <w:rFonts w:ascii="Noto Sans Symbols" w:eastAsia="Noto Sans Symbols" w:hAnsi="Noto Sans Symbols" w:cs="Noto Sans Symbols"/>
        <w:sz w:val="24"/>
        <w:szCs w:val="24"/>
      </w:rPr>
    </w:lvl>
    <w:lvl w:ilvl="5">
      <w:start w:val="1"/>
      <w:numFmt w:val="bullet"/>
      <w:lvlText w:val="•"/>
      <w:lvlJc w:val="left"/>
      <w:pPr>
        <w:ind w:left="2180" w:hanging="356"/>
      </w:pPr>
    </w:lvl>
    <w:lvl w:ilvl="6">
      <w:start w:val="1"/>
      <w:numFmt w:val="bullet"/>
      <w:lvlText w:val="•"/>
      <w:lvlJc w:val="left"/>
      <w:pPr>
        <w:ind w:left="3657" w:hanging="356"/>
      </w:pPr>
    </w:lvl>
    <w:lvl w:ilvl="7">
      <w:start w:val="1"/>
      <w:numFmt w:val="bullet"/>
      <w:lvlText w:val="•"/>
      <w:lvlJc w:val="left"/>
      <w:pPr>
        <w:ind w:left="5134" w:hanging="356"/>
      </w:pPr>
    </w:lvl>
    <w:lvl w:ilvl="8">
      <w:start w:val="1"/>
      <w:numFmt w:val="bullet"/>
      <w:lvlText w:val="•"/>
      <w:lvlJc w:val="left"/>
      <w:pPr>
        <w:ind w:left="6611" w:hanging="356"/>
      </w:pPr>
    </w:lvl>
  </w:abstractNum>
  <w:abstractNum w:abstractNumId="41" w15:restartNumberingAfterBreak="0">
    <w:nsid w:val="7DDF1834"/>
    <w:multiLevelType w:val="hybridMultilevel"/>
    <w:tmpl w:val="716836F6"/>
    <w:lvl w:ilvl="0" w:tplc="0DBAE012">
      <w:start w:val="1"/>
      <w:numFmt w:val="bullet"/>
      <w:lvlText w:val="➢"/>
      <w:lvlJc w:val="left"/>
      <w:pPr>
        <w:tabs>
          <w:tab w:val="num" w:pos="720"/>
        </w:tabs>
        <w:ind w:left="720" w:hanging="360"/>
      </w:pPr>
      <w:rPr>
        <w:rFonts w:ascii="Segoe UI Symbol" w:hAnsi="Segoe UI Symbol" w:hint="default"/>
      </w:rPr>
    </w:lvl>
    <w:lvl w:ilvl="1" w:tplc="A422601E" w:tentative="1">
      <w:start w:val="1"/>
      <w:numFmt w:val="bullet"/>
      <w:lvlText w:val="➢"/>
      <w:lvlJc w:val="left"/>
      <w:pPr>
        <w:tabs>
          <w:tab w:val="num" w:pos="1440"/>
        </w:tabs>
        <w:ind w:left="1440" w:hanging="360"/>
      </w:pPr>
      <w:rPr>
        <w:rFonts w:ascii="Segoe UI Symbol" w:hAnsi="Segoe UI Symbol" w:hint="default"/>
      </w:rPr>
    </w:lvl>
    <w:lvl w:ilvl="2" w:tplc="C7407FBE" w:tentative="1">
      <w:start w:val="1"/>
      <w:numFmt w:val="bullet"/>
      <w:lvlText w:val="➢"/>
      <w:lvlJc w:val="left"/>
      <w:pPr>
        <w:tabs>
          <w:tab w:val="num" w:pos="2160"/>
        </w:tabs>
        <w:ind w:left="2160" w:hanging="360"/>
      </w:pPr>
      <w:rPr>
        <w:rFonts w:ascii="Segoe UI Symbol" w:hAnsi="Segoe UI Symbol" w:hint="default"/>
      </w:rPr>
    </w:lvl>
    <w:lvl w:ilvl="3" w:tplc="1046B4D6" w:tentative="1">
      <w:start w:val="1"/>
      <w:numFmt w:val="bullet"/>
      <w:lvlText w:val="➢"/>
      <w:lvlJc w:val="left"/>
      <w:pPr>
        <w:tabs>
          <w:tab w:val="num" w:pos="2880"/>
        </w:tabs>
        <w:ind w:left="2880" w:hanging="360"/>
      </w:pPr>
      <w:rPr>
        <w:rFonts w:ascii="Segoe UI Symbol" w:hAnsi="Segoe UI Symbol" w:hint="default"/>
      </w:rPr>
    </w:lvl>
    <w:lvl w:ilvl="4" w:tplc="FF24D644" w:tentative="1">
      <w:start w:val="1"/>
      <w:numFmt w:val="bullet"/>
      <w:lvlText w:val="➢"/>
      <w:lvlJc w:val="left"/>
      <w:pPr>
        <w:tabs>
          <w:tab w:val="num" w:pos="3600"/>
        </w:tabs>
        <w:ind w:left="3600" w:hanging="360"/>
      </w:pPr>
      <w:rPr>
        <w:rFonts w:ascii="Segoe UI Symbol" w:hAnsi="Segoe UI Symbol" w:hint="default"/>
      </w:rPr>
    </w:lvl>
    <w:lvl w:ilvl="5" w:tplc="850A666E" w:tentative="1">
      <w:start w:val="1"/>
      <w:numFmt w:val="bullet"/>
      <w:lvlText w:val="➢"/>
      <w:lvlJc w:val="left"/>
      <w:pPr>
        <w:tabs>
          <w:tab w:val="num" w:pos="4320"/>
        </w:tabs>
        <w:ind w:left="4320" w:hanging="360"/>
      </w:pPr>
      <w:rPr>
        <w:rFonts w:ascii="Segoe UI Symbol" w:hAnsi="Segoe UI Symbol" w:hint="default"/>
      </w:rPr>
    </w:lvl>
    <w:lvl w:ilvl="6" w:tplc="051E8D1E" w:tentative="1">
      <w:start w:val="1"/>
      <w:numFmt w:val="bullet"/>
      <w:lvlText w:val="➢"/>
      <w:lvlJc w:val="left"/>
      <w:pPr>
        <w:tabs>
          <w:tab w:val="num" w:pos="5040"/>
        </w:tabs>
        <w:ind w:left="5040" w:hanging="360"/>
      </w:pPr>
      <w:rPr>
        <w:rFonts w:ascii="Segoe UI Symbol" w:hAnsi="Segoe UI Symbol" w:hint="default"/>
      </w:rPr>
    </w:lvl>
    <w:lvl w:ilvl="7" w:tplc="27EE2C64" w:tentative="1">
      <w:start w:val="1"/>
      <w:numFmt w:val="bullet"/>
      <w:lvlText w:val="➢"/>
      <w:lvlJc w:val="left"/>
      <w:pPr>
        <w:tabs>
          <w:tab w:val="num" w:pos="5760"/>
        </w:tabs>
        <w:ind w:left="5760" w:hanging="360"/>
      </w:pPr>
      <w:rPr>
        <w:rFonts w:ascii="Segoe UI Symbol" w:hAnsi="Segoe UI Symbol" w:hint="default"/>
      </w:rPr>
    </w:lvl>
    <w:lvl w:ilvl="8" w:tplc="6E66E1D0" w:tentative="1">
      <w:start w:val="1"/>
      <w:numFmt w:val="bullet"/>
      <w:lvlText w:val="➢"/>
      <w:lvlJc w:val="left"/>
      <w:pPr>
        <w:tabs>
          <w:tab w:val="num" w:pos="6480"/>
        </w:tabs>
        <w:ind w:left="6480" w:hanging="360"/>
      </w:pPr>
      <w:rPr>
        <w:rFonts w:ascii="Segoe UI Symbol" w:hAnsi="Segoe UI Symbol" w:hint="default"/>
      </w:rPr>
    </w:lvl>
  </w:abstractNum>
  <w:num w:numId="1" w16cid:durableId="1794252471">
    <w:abstractNumId w:val="0"/>
  </w:num>
  <w:num w:numId="2" w16cid:durableId="1140224782">
    <w:abstractNumId w:val="1"/>
  </w:num>
  <w:num w:numId="3" w16cid:durableId="780804387">
    <w:abstractNumId w:val="2"/>
  </w:num>
  <w:num w:numId="4" w16cid:durableId="1746762261">
    <w:abstractNumId w:val="3"/>
  </w:num>
  <w:num w:numId="5" w16cid:durableId="1269654025">
    <w:abstractNumId w:val="12"/>
  </w:num>
  <w:num w:numId="6" w16cid:durableId="1707366931">
    <w:abstractNumId w:val="27"/>
  </w:num>
  <w:num w:numId="7" w16cid:durableId="2102286872">
    <w:abstractNumId w:val="25"/>
  </w:num>
  <w:num w:numId="8" w16cid:durableId="1060861704">
    <w:abstractNumId w:val="35"/>
  </w:num>
  <w:num w:numId="9" w16cid:durableId="1412850835">
    <w:abstractNumId w:val="5"/>
  </w:num>
  <w:num w:numId="10" w16cid:durableId="925723633">
    <w:abstractNumId w:val="15"/>
  </w:num>
  <w:num w:numId="11" w16cid:durableId="2120220760">
    <w:abstractNumId w:val="39"/>
  </w:num>
  <w:num w:numId="12" w16cid:durableId="412354632">
    <w:abstractNumId w:val="33"/>
  </w:num>
  <w:num w:numId="13" w16cid:durableId="898051515">
    <w:abstractNumId w:val="11"/>
  </w:num>
  <w:num w:numId="14" w16cid:durableId="1872256650">
    <w:abstractNumId w:val="13"/>
  </w:num>
  <w:num w:numId="15" w16cid:durableId="85612014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174200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6057478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31778990">
    <w:abstractNumId w:val="16"/>
  </w:num>
  <w:num w:numId="19" w16cid:durableId="1803578413">
    <w:abstractNumId w:val="28"/>
  </w:num>
  <w:num w:numId="20" w16cid:durableId="1586262541">
    <w:abstractNumId w:val="38"/>
  </w:num>
  <w:num w:numId="21" w16cid:durableId="1942637378">
    <w:abstractNumId w:val="41"/>
  </w:num>
  <w:num w:numId="22" w16cid:durableId="375278743">
    <w:abstractNumId w:val="31"/>
  </w:num>
  <w:num w:numId="23" w16cid:durableId="505949127">
    <w:abstractNumId w:val="24"/>
  </w:num>
  <w:num w:numId="24" w16cid:durableId="1586841423">
    <w:abstractNumId w:val="9"/>
  </w:num>
  <w:num w:numId="25" w16cid:durableId="193157255">
    <w:abstractNumId w:val="40"/>
  </w:num>
  <w:num w:numId="26" w16cid:durableId="2045861686">
    <w:abstractNumId w:val="29"/>
  </w:num>
  <w:num w:numId="27" w16cid:durableId="1016420152">
    <w:abstractNumId w:val="14"/>
  </w:num>
  <w:num w:numId="28" w16cid:durableId="153188501">
    <w:abstractNumId w:val="34"/>
  </w:num>
  <w:num w:numId="29" w16cid:durableId="2084446779">
    <w:abstractNumId w:val="22"/>
  </w:num>
  <w:num w:numId="30" w16cid:durableId="366569915">
    <w:abstractNumId w:val="26"/>
  </w:num>
  <w:num w:numId="31" w16cid:durableId="1912349873">
    <w:abstractNumId w:val="20"/>
  </w:num>
  <w:num w:numId="32" w16cid:durableId="1700666829">
    <w:abstractNumId w:val="8"/>
  </w:num>
  <w:num w:numId="33" w16cid:durableId="1672559378">
    <w:abstractNumId w:val="19"/>
  </w:num>
  <w:num w:numId="34" w16cid:durableId="579019723">
    <w:abstractNumId w:val="23"/>
  </w:num>
  <w:num w:numId="35" w16cid:durableId="1029842185">
    <w:abstractNumId w:val="7"/>
  </w:num>
  <w:num w:numId="36" w16cid:durableId="1226187638">
    <w:abstractNumId w:val="6"/>
  </w:num>
  <w:num w:numId="37" w16cid:durableId="433092968">
    <w:abstractNumId w:val="18"/>
  </w:num>
  <w:num w:numId="38" w16cid:durableId="729575656">
    <w:abstractNumId w:val="30"/>
  </w:num>
  <w:num w:numId="39" w16cid:durableId="816071879">
    <w:abstractNumId w:val="17"/>
  </w:num>
  <w:num w:numId="40" w16cid:durableId="1259366390">
    <w:abstractNumId w:val="4"/>
  </w:num>
  <w:num w:numId="41" w16cid:durableId="2061787548">
    <w:abstractNumId w:val="36"/>
  </w:num>
  <w:num w:numId="42" w16cid:durableId="2431517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AF4"/>
    <w:rsid w:val="0000087F"/>
    <w:rsid w:val="00002D15"/>
    <w:rsid w:val="00004C4F"/>
    <w:rsid w:val="00006154"/>
    <w:rsid w:val="000159A4"/>
    <w:rsid w:val="00016BC6"/>
    <w:rsid w:val="000206DF"/>
    <w:rsid w:val="00050139"/>
    <w:rsid w:val="000732A3"/>
    <w:rsid w:val="00083950"/>
    <w:rsid w:val="000B7ED5"/>
    <w:rsid w:val="000C541F"/>
    <w:rsid w:val="000C5C9A"/>
    <w:rsid w:val="000E08CB"/>
    <w:rsid w:val="000E564D"/>
    <w:rsid w:val="00113037"/>
    <w:rsid w:val="00120CEF"/>
    <w:rsid w:val="001211C8"/>
    <w:rsid w:val="00127F60"/>
    <w:rsid w:val="001303C4"/>
    <w:rsid w:val="00163D6F"/>
    <w:rsid w:val="001805A4"/>
    <w:rsid w:val="00180C13"/>
    <w:rsid w:val="001868AB"/>
    <w:rsid w:val="00194C4F"/>
    <w:rsid w:val="001955A6"/>
    <w:rsid w:val="001C7B74"/>
    <w:rsid w:val="001E0E62"/>
    <w:rsid w:val="001F09EE"/>
    <w:rsid w:val="001F7801"/>
    <w:rsid w:val="00214EDB"/>
    <w:rsid w:val="00225FF1"/>
    <w:rsid w:val="00252BC4"/>
    <w:rsid w:val="00253499"/>
    <w:rsid w:val="0025619D"/>
    <w:rsid w:val="002718FB"/>
    <w:rsid w:val="00290B28"/>
    <w:rsid w:val="00296FE9"/>
    <w:rsid w:val="002975B7"/>
    <w:rsid w:val="002A3A38"/>
    <w:rsid w:val="002A75A2"/>
    <w:rsid w:val="002B0E0F"/>
    <w:rsid w:val="002C740C"/>
    <w:rsid w:val="002D523B"/>
    <w:rsid w:val="002D6B1B"/>
    <w:rsid w:val="002D6E66"/>
    <w:rsid w:val="002D794F"/>
    <w:rsid w:val="002E0046"/>
    <w:rsid w:val="002E376F"/>
    <w:rsid w:val="002F2B6F"/>
    <w:rsid w:val="002F4232"/>
    <w:rsid w:val="002F7BAB"/>
    <w:rsid w:val="003055D8"/>
    <w:rsid w:val="003131AD"/>
    <w:rsid w:val="00323849"/>
    <w:rsid w:val="0033331D"/>
    <w:rsid w:val="003440F6"/>
    <w:rsid w:val="0035262A"/>
    <w:rsid w:val="00354E53"/>
    <w:rsid w:val="00360018"/>
    <w:rsid w:val="00367A1C"/>
    <w:rsid w:val="003721EC"/>
    <w:rsid w:val="00385883"/>
    <w:rsid w:val="003948FA"/>
    <w:rsid w:val="0039583A"/>
    <w:rsid w:val="003B3B75"/>
    <w:rsid w:val="003B7291"/>
    <w:rsid w:val="003C009B"/>
    <w:rsid w:val="003C5A6C"/>
    <w:rsid w:val="003D544F"/>
    <w:rsid w:val="003F0B45"/>
    <w:rsid w:val="003F6792"/>
    <w:rsid w:val="003F7EBF"/>
    <w:rsid w:val="0040636A"/>
    <w:rsid w:val="0042492A"/>
    <w:rsid w:val="00430798"/>
    <w:rsid w:val="004312FA"/>
    <w:rsid w:val="004430E4"/>
    <w:rsid w:val="00445D0A"/>
    <w:rsid w:val="00450C54"/>
    <w:rsid w:val="004577B2"/>
    <w:rsid w:val="00477B64"/>
    <w:rsid w:val="004B02D6"/>
    <w:rsid w:val="004C0D71"/>
    <w:rsid w:val="004C23E8"/>
    <w:rsid w:val="004F64C9"/>
    <w:rsid w:val="0050150E"/>
    <w:rsid w:val="00511065"/>
    <w:rsid w:val="0051522C"/>
    <w:rsid w:val="005337D9"/>
    <w:rsid w:val="00540F41"/>
    <w:rsid w:val="00541BD0"/>
    <w:rsid w:val="0055187D"/>
    <w:rsid w:val="00552162"/>
    <w:rsid w:val="00557BD8"/>
    <w:rsid w:val="0056209E"/>
    <w:rsid w:val="005713AA"/>
    <w:rsid w:val="0059422F"/>
    <w:rsid w:val="005A16CD"/>
    <w:rsid w:val="005A2559"/>
    <w:rsid w:val="005C039F"/>
    <w:rsid w:val="005C0CBA"/>
    <w:rsid w:val="005F228E"/>
    <w:rsid w:val="0060049D"/>
    <w:rsid w:val="00603439"/>
    <w:rsid w:val="00603B7D"/>
    <w:rsid w:val="0062605D"/>
    <w:rsid w:val="00626C82"/>
    <w:rsid w:val="006455D6"/>
    <w:rsid w:val="006467CD"/>
    <w:rsid w:val="00647F48"/>
    <w:rsid w:val="00650FD6"/>
    <w:rsid w:val="006524B5"/>
    <w:rsid w:val="00655D89"/>
    <w:rsid w:val="006608E9"/>
    <w:rsid w:val="00660998"/>
    <w:rsid w:val="00680BAD"/>
    <w:rsid w:val="00686B42"/>
    <w:rsid w:val="006A2514"/>
    <w:rsid w:val="006B0BEF"/>
    <w:rsid w:val="006B5331"/>
    <w:rsid w:val="006B698E"/>
    <w:rsid w:val="006E16AE"/>
    <w:rsid w:val="006E3906"/>
    <w:rsid w:val="006F0518"/>
    <w:rsid w:val="006F061D"/>
    <w:rsid w:val="00710AF2"/>
    <w:rsid w:val="00711F0F"/>
    <w:rsid w:val="00714FF7"/>
    <w:rsid w:val="00725891"/>
    <w:rsid w:val="007261D5"/>
    <w:rsid w:val="00737CD9"/>
    <w:rsid w:val="007444CD"/>
    <w:rsid w:val="007574C4"/>
    <w:rsid w:val="00760906"/>
    <w:rsid w:val="00786CDC"/>
    <w:rsid w:val="00787AF4"/>
    <w:rsid w:val="007B5C22"/>
    <w:rsid w:val="007C32AF"/>
    <w:rsid w:val="007D32FB"/>
    <w:rsid w:val="007E3217"/>
    <w:rsid w:val="007F6018"/>
    <w:rsid w:val="007F75EE"/>
    <w:rsid w:val="0083179F"/>
    <w:rsid w:val="00832559"/>
    <w:rsid w:val="00834452"/>
    <w:rsid w:val="00835C4B"/>
    <w:rsid w:val="008447D5"/>
    <w:rsid w:val="008466EC"/>
    <w:rsid w:val="008505ED"/>
    <w:rsid w:val="00850E43"/>
    <w:rsid w:val="00861F76"/>
    <w:rsid w:val="0086377E"/>
    <w:rsid w:val="008A28CC"/>
    <w:rsid w:val="008B336A"/>
    <w:rsid w:val="008B4AEB"/>
    <w:rsid w:val="008C0204"/>
    <w:rsid w:val="008C38EF"/>
    <w:rsid w:val="008C6D05"/>
    <w:rsid w:val="008D0166"/>
    <w:rsid w:val="008E42AD"/>
    <w:rsid w:val="008F4DB3"/>
    <w:rsid w:val="0092214E"/>
    <w:rsid w:val="00962E64"/>
    <w:rsid w:val="009630CD"/>
    <w:rsid w:val="00981AA5"/>
    <w:rsid w:val="00984455"/>
    <w:rsid w:val="009853ED"/>
    <w:rsid w:val="00994635"/>
    <w:rsid w:val="009A2A41"/>
    <w:rsid w:val="009A34B4"/>
    <w:rsid w:val="009A70FA"/>
    <w:rsid w:val="009C1786"/>
    <w:rsid w:val="009D262D"/>
    <w:rsid w:val="009E5BD4"/>
    <w:rsid w:val="00A0779E"/>
    <w:rsid w:val="00A10003"/>
    <w:rsid w:val="00A106F3"/>
    <w:rsid w:val="00A3762B"/>
    <w:rsid w:val="00A4436C"/>
    <w:rsid w:val="00A44B37"/>
    <w:rsid w:val="00A52AE2"/>
    <w:rsid w:val="00A615CB"/>
    <w:rsid w:val="00A6435D"/>
    <w:rsid w:val="00A65EE9"/>
    <w:rsid w:val="00A7030E"/>
    <w:rsid w:val="00A83518"/>
    <w:rsid w:val="00A96AD3"/>
    <w:rsid w:val="00AA46F1"/>
    <w:rsid w:val="00AB022C"/>
    <w:rsid w:val="00AB6F10"/>
    <w:rsid w:val="00AC07C4"/>
    <w:rsid w:val="00AC0C97"/>
    <w:rsid w:val="00AD0D6A"/>
    <w:rsid w:val="00AD1D81"/>
    <w:rsid w:val="00AD3827"/>
    <w:rsid w:val="00AD677C"/>
    <w:rsid w:val="00AE132E"/>
    <w:rsid w:val="00AE3D41"/>
    <w:rsid w:val="00AE6BA1"/>
    <w:rsid w:val="00B06BE0"/>
    <w:rsid w:val="00B41D2C"/>
    <w:rsid w:val="00B4752F"/>
    <w:rsid w:val="00B5220B"/>
    <w:rsid w:val="00B6305E"/>
    <w:rsid w:val="00B843EA"/>
    <w:rsid w:val="00B918E6"/>
    <w:rsid w:val="00B95D31"/>
    <w:rsid w:val="00BA5763"/>
    <w:rsid w:val="00BA697A"/>
    <w:rsid w:val="00BA7C32"/>
    <w:rsid w:val="00BC30A0"/>
    <w:rsid w:val="00BC7100"/>
    <w:rsid w:val="00BD2757"/>
    <w:rsid w:val="00BD6DD8"/>
    <w:rsid w:val="00BE795E"/>
    <w:rsid w:val="00BF43AA"/>
    <w:rsid w:val="00BF78A2"/>
    <w:rsid w:val="00C01C51"/>
    <w:rsid w:val="00C121AD"/>
    <w:rsid w:val="00C224FB"/>
    <w:rsid w:val="00C268AC"/>
    <w:rsid w:val="00C57FAB"/>
    <w:rsid w:val="00C62024"/>
    <w:rsid w:val="00C6388B"/>
    <w:rsid w:val="00C72D21"/>
    <w:rsid w:val="00C746DE"/>
    <w:rsid w:val="00C83CCA"/>
    <w:rsid w:val="00C94443"/>
    <w:rsid w:val="00C95FA3"/>
    <w:rsid w:val="00CA27E0"/>
    <w:rsid w:val="00CA643E"/>
    <w:rsid w:val="00CC3C79"/>
    <w:rsid w:val="00CD405A"/>
    <w:rsid w:val="00CD607E"/>
    <w:rsid w:val="00CE2112"/>
    <w:rsid w:val="00CF1065"/>
    <w:rsid w:val="00CF5212"/>
    <w:rsid w:val="00D1061B"/>
    <w:rsid w:val="00D24EEF"/>
    <w:rsid w:val="00D35B3B"/>
    <w:rsid w:val="00D455DB"/>
    <w:rsid w:val="00D45F71"/>
    <w:rsid w:val="00D47890"/>
    <w:rsid w:val="00D53D2B"/>
    <w:rsid w:val="00D62381"/>
    <w:rsid w:val="00D667E6"/>
    <w:rsid w:val="00D73869"/>
    <w:rsid w:val="00D73C6D"/>
    <w:rsid w:val="00D75FAB"/>
    <w:rsid w:val="00D849F0"/>
    <w:rsid w:val="00D869D3"/>
    <w:rsid w:val="00DB2B3C"/>
    <w:rsid w:val="00DC62E2"/>
    <w:rsid w:val="00DC6495"/>
    <w:rsid w:val="00DE2883"/>
    <w:rsid w:val="00E001CE"/>
    <w:rsid w:val="00E22FC6"/>
    <w:rsid w:val="00E324B7"/>
    <w:rsid w:val="00E47E5B"/>
    <w:rsid w:val="00E577DB"/>
    <w:rsid w:val="00E7031E"/>
    <w:rsid w:val="00E7783D"/>
    <w:rsid w:val="00E8227B"/>
    <w:rsid w:val="00E8426B"/>
    <w:rsid w:val="00E84BC8"/>
    <w:rsid w:val="00E91CAA"/>
    <w:rsid w:val="00EA3F57"/>
    <w:rsid w:val="00EA4D2F"/>
    <w:rsid w:val="00EB79B0"/>
    <w:rsid w:val="00EC2C3A"/>
    <w:rsid w:val="00EC5920"/>
    <w:rsid w:val="00EE11E2"/>
    <w:rsid w:val="00EE1B25"/>
    <w:rsid w:val="00EE2594"/>
    <w:rsid w:val="00EF5F51"/>
    <w:rsid w:val="00F26945"/>
    <w:rsid w:val="00F27290"/>
    <w:rsid w:val="00F43464"/>
    <w:rsid w:val="00F440C5"/>
    <w:rsid w:val="00F50BE6"/>
    <w:rsid w:val="00F77CE8"/>
    <w:rsid w:val="00F90101"/>
    <w:rsid w:val="00F94A2B"/>
    <w:rsid w:val="00FD5B42"/>
    <w:rsid w:val="00FE1E4C"/>
    <w:rsid w:val="00FE4D6B"/>
    <w:rsid w:val="00FE74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F0804A4"/>
  <w15:docId w15:val="{C1877918-F6FD-4AEE-B870-9FE83525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065"/>
    <w:pPr>
      <w:suppressAutoHyphens/>
    </w:pPr>
    <w:rPr>
      <w:color w:val="000000"/>
      <w:sz w:val="24"/>
      <w:szCs w:val="24"/>
      <w:lang w:eastAsia="ar-SA"/>
    </w:rPr>
  </w:style>
  <w:style w:type="paragraph" w:styleId="Heading1">
    <w:name w:val="heading 1"/>
    <w:basedOn w:val="Normal"/>
    <w:next w:val="Normal"/>
    <w:qFormat/>
    <w:rsid w:val="00CF1065"/>
    <w:pPr>
      <w:tabs>
        <w:tab w:val="num" w:pos="0"/>
      </w:tabs>
      <w:spacing w:before="240" w:after="60"/>
      <w:outlineLvl w:val="0"/>
    </w:pPr>
    <w:rPr>
      <w:rFonts w:ascii="Arial" w:eastAsia="Arial" w:hAnsi="Arial" w:cs="Arial"/>
      <w:b/>
      <w:bCs/>
      <w:sz w:val="32"/>
      <w:szCs w:val="32"/>
    </w:rPr>
  </w:style>
  <w:style w:type="paragraph" w:styleId="Heading2">
    <w:name w:val="heading 2"/>
    <w:basedOn w:val="Normal"/>
    <w:next w:val="Normal"/>
    <w:qFormat/>
    <w:rsid w:val="00CF1065"/>
    <w:pPr>
      <w:tabs>
        <w:tab w:val="num" w:pos="0"/>
      </w:tabs>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CF1065"/>
    <w:pPr>
      <w:tabs>
        <w:tab w:val="num" w:pos="0"/>
      </w:tabs>
      <w:spacing w:before="240" w:after="60"/>
      <w:outlineLvl w:val="2"/>
    </w:pPr>
    <w:rPr>
      <w:rFonts w:ascii="Arial" w:eastAsia="Arial" w:hAnsi="Arial" w:cs="Arial"/>
      <w:b/>
      <w:bCs/>
      <w:sz w:val="26"/>
      <w:szCs w:val="26"/>
    </w:rPr>
  </w:style>
  <w:style w:type="paragraph" w:styleId="Heading4">
    <w:name w:val="heading 4"/>
    <w:basedOn w:val="Normal"/>
    <w:next w:val="Normal"/>
    <w:qFormat/>
    <w:rsid w:val="00CF1065"/>
    <w:pPr>
      <w:tabs>
        <w:tab w:val="num" w:pos="0"/>
      </w:tabs>
      <w:spacing w:before="240" w:after="60"/>
      <w:outlineLvl w:val="3"/>
    </w:pPr>
    <w:rPr>
      <w:b/>
      <w:bCs/>
      <w:sz w:val="28"/>
      <w:szCs w:val="28"/>
    </w:rPr>
  </w:style>
  <w:style w:type="paragraph" w:styleId="Heading5">
    <w:name w:val="heading 5"/>
    <w:basedOn w:val="Normal"/>
    <w:next w:val="Normal"/>
    <w:qFormat/>
    <w:rsid w:val="00CF1065"/>
    <w:pPr>
      <w:tabs>
        <w:tab w:val="num" w:pos="0"/>
      </w:tabs>
      <w:spacing w:before="240" w:after="60"/>
      <w:outlineLvl w:val="4"/>
    </w:pPr>
    <w:rPr>
      <w:b/>
      <w:bCs/>
      <w:i/>
      <w:iCs/>
      <w:sz w:val="26"/>
      <w:szCs w:val="26"/>
    </w:rPr>
  </w:style>
  <w:style w:type="paragraph" w:styleId="Heading6">
    <w:name w:val="heading 6"/>
    <w:basedOn w:val="Normal"/>
    <w:next w:val="Normal"/>
    <w:qFormat/>
    <w:rsid w:val="00CF1065"/>
    <w:pPr>
      <w:tabs>
        <w:tab w:val="num" w:pos="0"/>
      </w:tabs>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CF1065"/>
    <w:rPr>
      <w:rFonts w:ascii="Verdana" w:eastAsia="Verdana" w:hAnsi="Verdana" w:cs="Verdana"/>
      <w:b w:val="0"/>
      <w:bCs w:val="0"/>
      <w:i w:val="0"/>
      <w:iCs w:val="0"/>
      <w:strike w:val="0"/>
      <w:dstrike w:val="0"/>
      <w:color w:val="000000"/>
      <w:sz w:val="20"/>
      <w:szCs w:val="20"/>
      <w:u w:val="none"/>
    </w:rPr>
  </w:style>
  <w:style w:type="character" w:customStyle="1" w:styleId="WW8Num5z0">
    <w:name w:val="WW8Num5z0"/>
    <w:rsid w:val="00CF1065"/>
    <w:rPr>
      <w:rFonts w:ascii="Symbol" w:hAnsi="Symbol"/>
    </w:rPr>
  </w:style>
  <w:style w:type="character" w:customStyle="1" w:styleId="WW8Num7z0">
    <w:name w:val="WW8Num7z0"/>
    <w:rsid w:val="00CF1065"/>
    <w:rPr>
      <w:rFonts w:ascii="Verdana" w:eastAsia="Verdana" w:hAnsi="Verdana" w:cs="Verdana"/>
      <w:b w:val="0"/>
      <w:bCs w:val="0"/>
      <w:i w:val="0"/>
      <w:iCs w:val="0"/>
      <w:strike w:val="0"/>
      <w:dstrike w:val="0"/>
      <w:color w:val="000000"/>
      <w:sz w:val="20"/>
      <w:szCs w:val="20"/>
      <w:u w:val="none"/>
    </w:rPr>
  </w:style>
  <w:style w:type="character" w:customStyle="1" w:styleId="Absatz-Standardschriftart">
    <w:name w:val="Absatz-Standardschriftart"/>
    <w:rsid w:val="00CF1065"/>
  </w:style>
  <w:style w:type="character" w:customStyle="1" w:styleId="WW8Num1z0">
    <w:name w:val="WW8Num1z0"/>
    <w:rsid w:val="00CF1065"/>
    <w:rPr>
      <w:rFonts w:ascii="Times New Roman" w:eastAsia="Times New Roman" w:hAnsi="Times New Roman" w:cs="Times New Roman"/>
      <w:b/>
      <w:bCs/>
      <w:i w:val="0"/>
      <w:iCs w:val="0"/>
      <w:strike w:val="0"/>
      <w:dstrike w:val="0"/>
      <w:color w:val="000000"/>
      <w:sz w:val="20"/>
      <w:szCs w:val="20"/>
      <w:u w:val="none"/>
    </w:rPr>
  </w:style>
  <w:style w:type="character" w:customStyle="1" w:styleId="WW8Num1z1">
    <w:name w:val="WW8Num1z1"/>
    <w:rsid w:val="00CF1065"/>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WW8Num2z1">
    <w:name w:val="WW8Num2z1"/>
    <w:rsid w:val="00CF1065"/>
    <w:rPr>
      <w:rFonts w:ascii="Courier New" w:eastAsia="Courier New" w:hAnsi="Courier New" w:cs="Courier New"/>
      <w:b w:val="0"/>
      <w:bCs w:val="0"/>
      <w:i w:val="0"/>
      <w:iCs w:val="0"/>
      <w:strike w:val="0"/>
      <w:dstrike w:val="0"/>
      <w:color w:val="000000"/>
      <w:sz w:val="20"/>
      <w:szCs w:val="20"/>
      <w:u w:val="none"/>
    </w:rPr>
  </w:style>
  <w:style w:type="character" w:customStyle="1" w:styleId="WW8Num5z1">
    <w:name w:val="WW8Num5z1"/>
    <w:rsid w:val="00CF1065"/>
    <w:rPr>
      <w:rFonts w:ascii="Courier New" w:hAnsi="Courier New" w:cs="Courier New"/>
    </w:rPr>
  </w:style>
  <w:style w:type="character" w:customStyle="1" w:styleId="WW8Num5z2">
    <w:name w:val="WW8Num5z2"/>
    <w:rsid w:val="00CF1065"/>
    <w:rPr>
      <w:rFonts w:ascii="Wingdings" w:hAnsi="Wingdings"/>
    </w:rPr>
  </w:style>
  <w:style w:type="character" w:customStyle="1" w:styleId="WW-DefaultParagraphFont">
    <w:name w:val="WW-Default Paragraph Font"/>
    <w:rsid w:val="00CF1065"/>
  </w:style>
  <w:style w:type="character" w:customStyle="1" w:styleId="HeaderChar">
    <w:name w:val="Header Char"/>
    <w:basedOn w:val="WW-DefaultParagraphFont"/>
    <w:rsid w:val="00CF1065"/>
    <w:rPr>
      <w:color w:val="000000"/>
      <w:sz w:val="24"/>
      <w:szCs w:val="24"/>
    </w:rPr>
  </w:style>
  <w:style w:type="character" w:customStyle="1" w:styleId="FooterChar">
    <w:name w:val="Footer Char"/>
    <w:basedOn w:val="WW-DefaultParagraphFont"/>
    <w:rsid w:val="00CF1065"/>
    <w:rPr>
      <w:color w:val="000000"/>
      <w:sz w:val="24"/>
      <w:szCs w:val="24"/>
    </w:rPr>
  </w:style>
  <w:style w:type="character" w:customStyle="1" w:styleId="NumberingSymbols">
    <w:name w:val="Numbering Symbols"/>
    <w:rsid w:val="00CF1065"/>
  </w:style>
  <w:style w:type="paragraph" w:customStyle="1" w:styleId="Heading">
    <w:name w:val="Heading"/>
    <w:basedOn w:val="Normal"/>
    <w:next w:val="BodyText"/>
    <w:rsid w:val="00CF1065"/>
    <w:pPr>
      <w:keepNext/>
      <w:spacing w:before="240" w:after="120"/>
    </w:pPr>
    <w:rPr>
      <w:rFonts w:ascii="Arial" w:eastAsia="Arial Unicode MS" w:hAnsi="Arial" w:cs="Mangal"/>
      <w:sz w:val="28"/>
      <w:szCs w:val="28"/>
    </w:rPr>
  </w:style>
  <w:style w:type="paragraph" w:styleId="BodyText">
    <w:name w:val="Body Text"/>
    <w:basedOn w:val="Normal"/>
    <w:rsid w:val="00CF1065"/>
    <w:pPr>
      <w:spacing w:after="120"/>
    </w:pPr>
  </w:style>
  <w:style w:type="paragraph" w:styleId="List">
    <w:name w:val="List"/>
    <w:basedOn w:val="BodyText"/>
    <w:rsid w:val="00CF1065"/>
    <w:rPr>
      <w:rFonts w:cs="Mangal"/>
    </w:rPr>
  </w:style>
  <w:style w:type="paragraph" w:styleId="Caption">
    <w:name w:val="caption"/>
    <w:basedOn w:val="Normal"/>
    <w:qFormat/>
    <w:rsid w:val="00CF1065"/>
    <w:pPr>
      <w:suppressLineNumbers/>
      <w:spacing w:before="120" w:after="120"/>
    </w:pPr>
    <w:rPr>
      <w:rFonts w:cs="Mangal"/>
      <w:i/>
      <w:iCs/>
    </w:rPr>
  </w:style>
  <w:style w:type="paragraph" w:customStyle="1" w:styleId="Index">
    <w:name w:val="Index"/>
    <w:basedOn w:val="Normal"/>
    <w:rsid w:val="00CF1065"/>
    <w:pPr>
      <w:suppressLineNumbers/>
    </w:pPr>
    <w:rPr>
      <w:rFonts w:cs="Mangal"/>
    </w:rPr>
  </w:style>
  <w:style w:type="paragraph" w:styleId="Header">
    <w:name w:val="header"/>
    <w:basedOn w:val="Normal"/>
    <w:uiPriority w:val="99"/>
    <w:rsid w:val="00CF1065"/>
    <w:pPr>
      <w:tabs>
        <w:tab w:val="center" w:pos="4680"/>
        <w:tab w:val="right" w:pos="9360"/>
      </w:tabs>
    </w:pPr>
  </w:style>
  <w:style w:type="paragraph" w:styleId="Footer">
    <w:name w:val="footer"/>
    <w:basedOn w:val="Normal"/>
    <w:rsid w:val="00CF1065"/>
    <w:pPr>
      <w:tabs>
        <w:tab w:val="center" w:pos="4680"/>
        <w:tab w:val="right" w:pos="9360"/>
      </w:tabs>
    </w:pPr>
  </w:style>
  <w:style w:type="paragraph" w:customStyle="1" w:styleId="TableContents">
    <w:name w:val="Table Contents"/>
    <w:basedOn w:val="Normal"/>
    <w:rsid w:val="00CF1065"/>
    <w:pPr>
      <w:suppressLineNumbers/>
    </w:pPr>
  </w:style>
  <w:style w:type="paragraph" w:customStyle="1" w:styleId="TableHeading">
    <w:name w:val="Table Heading"/>
    <w:basedOn w:val="TableContents"/>
    <w:rsid w:val="00CF1065"/>
    <w:pPr>
      <w:jc w:val="center"/>
    </w:pPr>
    <w:rPr>
      <w:b/>
      <w:bCs/>
    </w:rPr>
  </w:style>
  <w:style w:type="table" w:styleId="TableGrid">
    <w:name w:val="Table Grid"/>
    <w:basedOn w:val="TableNormal"/>
    <w:uiPriority w:val="59"/>
    <w:rsid w:val="008C38E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E1B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B25"/>
    <w:rPr>
      <w:rFonts w:ascii="Segoe UI" w:hAnsi="Segoe UI" w:cs="Segoe UI"/>
      <w:color w:val="000000"/>
      <w:sz w:val="18"/>
      <w:szCs w:val="18"/>
      <w:lang w:eastAsia="ar-SA"/>
    </w:rPr>
  </w:style>
  <w:style w:type="paragraph" w:styleId="ListParagraph">
    <w:name w:val="List Paragraph"/>
    <w:basedOn w:val="Normal"/>
    <w:uiPriority w:val="1"/>
    <w:qFormat/>
    <w:rsid w:val="00835C4B"/>
    <w:pPr>
      <w:ind w:left="720"/>
      <w:contextualSpacing/>
    </w:pPr>
  </w:style>
  <w:style w:type="paragraph" w:customStyle="1" w:styleId="p11">
    <w:name w:val="p11"/>
    <w:basedOn w:val="Normal"/>
    <w:rsid w:val="00D75FAB"/>
    <w:pPr>
      <w:suppressAutoHyphens w:val="0"/>
      <w:spacing w:before="100" w:beforeAutospacing="1" w:after="100" w:afterAutospacing="1"/>
    </w:pPr>
    <w:rPr>
      <w:color w:val="auto"/>
      <w:lang w:eastAsia="en-US"/>
    </w:rPr>
  </w:style>
  <w:style w:type="character" w:customStyle="1" w:styleId="apple-converted-space">
    <w:name w:val="apple-converted-space"/>
    <w:basedOn w:val="DefaultParagraphFont"/>
    <w:rsid w:val="00D75FAB"/>
  </w:style>
  <w:style w:type="character" w:customStyle="1" w:styleId="ft22">
    <w:name w:val="ft22"/>
    <w:basedOn w:val="DefaultParagraphFont"/>
    <w:rsid w:val="00D75FAB"/>
  </w:style>
  <w:style w:type="paragraph" w:customStyle="1" w:styleId="p0">
    <w:name w:val="p0"/>
    <w:basedOn w:val="Normal"/>
    <w:rsid w:val="00D75FAB"/>
    <w:pPr>
      <w:suppressAutoHyphens w:val="0"/>
      <w:spacing w:before="100" w:beforeAutospacing="1" w:after="100" w:afterAutospacing="1"/>
    </w:pPr>
    <w:rPr>
      <w:color w:val="auto"/>
      <w:lang w:eastAsia="en-US"/>
    </w:rPr>
  </w:style>
  <w:style w:type="paragraph" w:customStyle="1" w:styleId="p9">
    <w:name w:val="p9"/>
    <w:basedOn w:val="Normal"/>
    <w:rsid w:val="00D75FAB"/>
    <w:pPr>
      <w:suppressAutoHyphens w:val="0"/>
      <w:spacing w:before="100" w:beforeAutospacing="1" w:after="100" w:afterAutospacing="1"/>
    </w:pPr>
    <w:rPr>
      <w:color w:val="auto"/>
      <w:lang w:eastAsia="en-US"/>
    </w:rPr>
  </w:style>
  <w:style w:type="paragraph" w:customStyle="1" w:styleId="p8">
    <w:name w:val="p8"/>
    <w:basedOn w:val="Normal"/>
    <w:rsid w:val="00D75FAB"/>
    <w:pPr>
      <w:suppressAutoHyphens w:val="0"/>
      <w:spacing w:before="100" w:beforeAutospacing="1" w:after="100" w:afterAutospacing="1"/>
    </w:pPr>
    <w:rPr>
      <w:color w:val="auto"/>
      <w:lang w:eastAsia="en-US"/>
    </w:rPr>
  </w:style>
  <w:style w:type="paragraph" w:customStyle="1" w:styleId="p12">
    <w:name w:val="p12"/>
    <w:basedOn w:val="Normal"/>
    <w:rsid w:val="00D75FAB"/>
    <w:pPr>
      <w:suppressAutoHyphens w:val="0"/>
      <w:spacing w:before="100" w:beforeAutospacing="1" w:after="100" w:afterAutospacing="1"/>
    </w:pPr>
    <w:rPr>
      <w:color w:val="auto"/>
      <w:lang w:eastAsia="en-US"/>
    </w:rPr>
  </w:style>
  <w:style w:type="paragraph" w:customStyle="1" w:styleId="p13">
    <w:name w:val="p13"/>
    <w:basedOn w:val="Normal"/>
    <w:rsid w:val="00D75FAB"/>
    <w:pPr>
      <w:suppressAutoHyphens w:val="0"/>
      <w:spacing w:before="100" w:beforeAutospacing="1" w:after="100" w:afterAutospacing="1"/>
    </w:pPr>
    <w:rPr>
      <w:color w:val="auto"/>
      <w:lang w:eastAsia="en-US"/>
    </w:rPr>
  </w:style>
  <w:style w:type="paragraph" w:customStyle="1" w:styleId="p14">
    <w:name w:val="p14"/>
    <w:basedOn w:val="Normal"/>
    <w:rsid w:val="00D75FAB"/>
    <w:pPr>
      <w:suppressAutoHyphens w:val="0"/>
      <w:spacing w:before="100" w:beforeAutospacing="1" w:after="100" w:afterAutospacing="1"/>
    </w:pPr>
    <w:rPr>
      <w:color w:val="auto"/>
      <w:lang w:eastAsia="en-US"/>
    </w:rPr>
  </w:style>
  <w:style w:type="paragraph" w:customStyle="1" w:styleId="p15">
    <w:name w:val="p15"/>
    <w:basedOn w:val="Normal"/>
    <w:rsid w:val="00D75FAB"/>
    <w:pPr>
      <w:suppressAutoHyphens w:val="0"/>
      <w:spacing w:before="100" w:beforeAutospacing="1" w:after="100" w:afterAutospacing="1"/>
    </w:pPr>
    <w:rPr>
      <w:color w:val="auto"/>
      <w:lang w:eastAsia="en-US"/>
    </w:rPr>
  </w:style>
  <w:style w:type="paragraph" w:customStyle="1" w:styleId="p16">
    <w:name w:val="p16"/>
    <w:basedOn w:val="Normal"/>
    <w:rsid w:val="00D75FAB"/>
    <w:pPr>
      <w:suppressAutoHyphens w:val="0"/>
      <w:spacing w:before="100" w:beforeAutospacing="1" w:after="100" w:afterAutospacing="1"/>
    </w:pPr>
    <w:rPr>
      <w:color w:val="auto"/>
      <w:lang w:eastAsia="en-US"/>
    </w:rPr>
  </w:style>
  <w:style w:type="paragraph" w:customStyle="1" w:styleId="p17">
    <w:name w:val="p17"/>
    <w:basedOn w:val="Normal"/>
    <w:rsid w:val="00D75FAB"/>
    <w:pPr>
      <w:suppressAutoHyphens w:val="0"/>
      <w:spacing w:before="100" w:beforeAutospacing="1" w:after="100" w:afterAutospacing="1"/>
    </w:pPr>
    <w:rPr>
      <w:color w:val="auto"/>
      <w:lang w:eastAsia="en-US"/>
    </w:rPr>
  </w:style>
  <w:style w:type="paragraph" w:customStyle="1" w:styleId="p18">
    <w:name w:val="p18"/>
    <w:basedOn w:val="Normal"/>
    <w:rsid w:val="00D75FAB"/>
    <w:pPr>
      <w:suppressAutoHyphens w:val="0"/>
      <w:spacing w:before="100" w:beforeAutospacing="1" w:after="100" w:afterAutospacing="1"/>
    </w:pPr>
    <w:rPr>
      <w:color w:val="auto"/>
      <w:lang w:eastAsia="en-US"/>
    </w:rPr>
  </w:style>
  <w:style w:type="paragraph" w:customStyle="1" w:styleId="p19">
    <w:name w:val="p19"/>
    <w:basedOn w:val="Normal"/>
    <w:rsid w:val="00D75FAB"/>
    <w:pPr>
      <w:suppressAutoHyphens w:val="0"/>
      <w:spacing w:before="100" w:beforeAutospacing="1" w:after="100" w:afterAutospacing="1"/>
    </w:pPr>
    <w:rPr>
      <w:color w:val="auto"/>
      <w:lang w:eastAsia="en-US"/>
    </w:rPr>
  </w:style>
  <w:style w:type="paragraph" w:customStyle="1" w:styleId="p20">
    <w:name w:val="p20"/>
    <w:basedOn w:val="Normal"/>
    <w:rsid w:val="00D75FAB"/>
    <w:pPr>
      <w:suppressAutoHyphens w:val="0"/>
      <w:spacing w:before="100" w:beforeAutospacing="1" w:after="100" w:afterAutospacing="1"/>
    </w:pPr>
    <w:rPr>
      <w:color w:val="auto"/>
      <w:lang w:eastAsia="en-US"/>
    </w:rPr>
  </w:style>
  <w:style w:type="paragraph" w:customStyle="1" w:styleId="p21">
    <w:name w:val="p21"/>
    <w:basedOn w:val="Normal"/>
    <w:rsid w:val="00D75FAB"/>
    <w:pPr>
      <w:suppressAutoHyphens w:val="0"/>
      <w:spacing w:before="100" w:beforeAutospacing="1" w:after="100" w:afterAutospacing="1"/>
    </w:pPr>
    <w:rPr>
      <w:color w:val="auto"/>
      <w:lang w:eastAsia="en-US"/>
    </w:rPr>
  </w:style>
  <w:style w:type="character" w:customStyle="1" w:styleId="ft15">
    <w:name w:val="ft15"/>
    <w:basedOn w:val="DefaultParagraphFont"/>
    <w:rsid w:val="00D75FAB"/>
  </w:style>
  <w:style w:type="character" w:customStyle="1" w:styleId="ft29">
    <w:name w:val="ft29"/>
    <w:basedOn w:val="DefaultParagraphFont"/>
    <w:rsid w:val="00D75FAB"/>
  </w:style>
  <w:style w:type="paragraph" w:customStyle="1" w:styleId="p22">
    <w:name w:val="p22"/>
    <w:basedOn w:val="Normal"/>
    <w:rsid w:val="00D75FAB"/>
    <w:pPr>
      <w:suppressAutoHyphens w:val="0"/>
      <w:spacing w:before="100" w:beforeAutospacing="1" w:after="100" w:afterAutospacing="1"/>
    </w:pPr>
    <w:rPr>
      <w:color w:val="auto"/>
      <w:lang w:eastAsia="en-US"/>
    </w:rPr>
  </w:style>
  <w:style w:type="character" w:customStyle="1" w:styleId="ft30">
    <w:name w:val="ft30"/>
    <w:basedOn w:val="DefaultParagraphFont"/>
    <w:rsid w:val="00D75FAB"/>
  </w:style>
  <w:style w:type="character" w:customStyle="1" w:styleId="ft31">
    <w:name w:val="ft31"/>
    <w:basedOn w:val="DefaultParagraphFont"/>
    <w:rsid w:val="00D75FAB"/>
  </w:style>
  <w:style w:type="paragraph" w:customStyle="1" w:styleId="p23">
    <w:name w:val="p23"/>
    <w:basedOn w:val="Normal"/>
    <w:rsid w:val="00D75FAB"/>
    <w:pPr>
      <w:suppressAutoHyphens w:val="0"/>
      <w:spacing w:before="100" w:beforeAutospacing="1" w:after="100" w:afterAutospacing="1"/>
    </w:pPr>
    <w:rPr>
      <w:color w:val="auto"/>
      <w:lang w:eastAsia="en-US"/>
    </w:rPr>
  </w:style>
  <w:style w:type="character" w:customStyle="1" w:styleId="ft32">
    <w:name w:val="ft32"/>
    <w:basedOn w:val="DefaultParagraphFont"/>
    <w:rsid w:val="00D75FAB"/>
  </w:style>
  <w:style w:type="character" w:styleId="Hyperlink">
    <w:name w:val="Hyperlink"/>
    <w:basedOn w:val="DefaultParagraphFont"/>
    <w:uiPriority w:val="99"/>
    <w:unhideWhenUsed/>
    <w:rsid w:val="007B5C22"/>
    <w:rPr>
      <w:color w:val="0000FF" w:themeColor="hyperlink"/>
      <w:u w:val="single"/>
    </w:rPr>
  </w:style>
  <w:style w:type="paragraph" w:customStyle="1" w:styleId="TableParagraph">
    <w:name w:val="Table Paragraph"/>
    <w:basedOn w:val="Normal"/>
    <w:uiPriority w:val="1"/>
    <w:qFormat/>
    <w:rsid w:val="002D6B1B"/>
    <w:pPr>
      <w:widowControl w:val="0"/>
      <w:suppressAutoHyphens w:val="0"/>
      <w:autoSpaceDE w:val="0"/>
      <w:autoSpaceDN w:val="0"/>
    </w:pPr>
    <w:rPr>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7905">
      <w:bodyDiv w:val="1"/>
      <w:marLeft w:val="0"/>
      <w:marRight w:val="0"/>
      <w:marTop w:val="0"/>
      <w:marBottom w:val="0"/>
      <w:divBdr>
        <w:top w:val="none" w:sz="0" w:space="0" w:color="auto"/>
        <w:left w:val="none" w:sz="0" w:space="0" w:color="auto"/>
        <w:bottom w:val="none" w:sz="0" w:space="0" w:color="auto"/>
        <w:right w:val="none" w:sz="0" w:space="0" w:color="auto"/>
      </w:divBdr>
    </w:div>
    <w:div w:id="47456870">
      <w:bodyDiv w:val="1"/>
      <w:marLeft w:val="0"/>
      <w:marRight w:val="0"/>
      <w:marTop w:val="0"/>
      <w:marBottom w:val="0"/>
      <w:divBdr>
        <w:top w:val="none" w:sz="0" w:space="0" w:color="auto"/>
        <w:left w:val="none" w:sz="0" w:space="0" w:color="auto"/>
        <w:bottom w:val="none" w:sz="0" w:space="0" w:color="auto"/>
        <w:right w:val="none" w:sz="0" w:space="0" w:color="auto"/>
      </w:divBdr>
    </w:div>
    <w:div w:id="197939830">
      <w:bodyDiv w:val="1"/>
      <w:marLeft w:val="0"/>
      <w:marRight w:val="0"/>
      <w:marTop w:val="0"/>
      <w:marBottom w:val="0"/>
      <w:divBdr>
        <w:top w:val="none" w:sz="0" w:space="0" w:color="auto"/>
        <w:left w:val="none" w:sz="0" w:space="0" w:color="auto"/>
        <w:bottom w:val="none" w:sz="0" w:space="0" w:color="auto"/>
        <w:right w:val="none" w:sz="0" w:space="0" w:color="auto"/>
      </w:divBdr>
      <w:divsChild>
        <w:div w:id="248078552">
          <w:marLeft w:val="446"/>
          <w:marRight w:val="0"/>
          <w:marTop w:val="0"/>
          <w:marBottom w:val="0"/>
          <w:divBdr>
            <w:top w:val="none" w:sz="0" w:space="0" w:color="auto"/>
            <w:left w:val="none" w:sz="0" w:space="0" w:color="auto"/>
            <w:bottom w:val="none" w:sz="0" w:space="0" w:color="auto"/>
            <w:right w:val="none" w:sz="0" w:space="0" w:color="auto"/>
          </w:divBdr>
        </w:div>
        <w:div w:id="746003428">
          <w:marLeft w:val="446"/>
          <w:marRight w:val="0"/>
          <w:marTop w:val="0"/>
          <w:marBottom w:val="0"/>
          <w:divBdr>
            <w:top w:val="none" w:sz="0" w:space="0" w:color="auto"/>
            <w:left w:val="none" w:sz="0" w:space="0" w:color="auto"/>
            <w:bottom w:val="none" w:sz="0" w:space="0" w:color="auto"/>
            <w:right w:val="none" w:sz="0" w:space="0" w:color="auto"/>
          </w:divBdr>
        </w:div>
        <w:div w:id="1190291237">
          <w:marLeft w:val="446"/>
          <w:marRight w:val="0"/>
          <w:marTop w:val="0"/>
          <w:marBottom w:val="0"/>
          <w:divBdr>
            <w:top w:val="none" w:sz="0" w:space="0" w:color="auto"/>
            <w:left w:val="none" w:sz="0" w:space="0" w:color="auto"/>
            <w:bottom w:val="none" w:sz="0" w:space="0" w:color="auto"/>
            <w:right w:val="none" w:sz="0" w:space="0" w:color="auto"/>
          </w:divBdr>
        </w:div>
      </w:divsChild>
    </w:div>
    <w:div w:id="418602553">
      <w:bodyDiv w:val="1"/>
      <w:marLeft w:val="0"/>
      <w:marRight w:val="0"/>
      <w:marTop w:val="0"/>
      <w:marBottom w:val="0"/>
      <w:divBdr>
        <w:top w:val="none" w:sz="0" w:space="0" w:color="auto"/>
        <w:left w:val="none" w:sz="0" w:space="0" w:color="auto"/>
        <w:bottom w:val="none" w:sz="0" w:space="0" w:color="auto"/>
        <w:right w:val="none" w:sz="0" w:space="0" w:color="auto"/>
      </w:divBdr>
      <w:divsChild>
        <w:div w:id="1130978184">
          <w:marLeft w:val="720"/>
          <w:marRight w:val="0"/>
          <w:marTop w:val="0"/>
          <w:marBottom w:val="0"/>
          <w:divBdr>
            <w:top w:val="none" w:sz="0" w:space="0" w:color="auto"/>
            <w:left w:val="none" w:sz="0" w:space="0" w:color="auto"/>
            <w:bottom w:val="none" w:sz="0" w:space="0" w:color="auto"/>
            <w:right w:val="none" w:sz="0" w:space="0" w:color="auto"/>
          </w:divBdr>
        </w:div>
        <w:div w:id="441072792">
          <w:marLeft w:val="720"/>
          <w:marRight w:val="0"/>
          <w:marTop w:val="0"/>
          <w:marBottom w:val="0"/>
          <w:divBdr>
            <w:top w:val="none" w:sz="0" w:space="0" w:color="auto"/>
            <w:left w:val="none" w:sz="0" w:space="0" w:color="auto"/>
            <w:bottom w:val="none" w:sz="0" w:space="0" w:color="auto"/>
            <w:right w:val="none" w:sz="0" w:space="0" w:color="auto"/>
          </w:divBdr>
        </w:div>
        <w:div w:id="642123070">
          <w:marLeft w:val="720"/>
          <w:marRight w:val="0"/>
          <w:marTop w:val="0"/>
          <w:marBottom w:val="0"/>
          <w:divBdr>
            <w:top w:val="none" w:sz="0" w:space="0" w:color="auto"/>
            <w:left w:val="none" w:sz="0" w:space="0" w:color="auto"/>
            <w:bottom w:val="none" w:sz="0" w:space="0" w:color="auto"/>
            <w:right w:val="none" w:sz="0" w:space="0" w:color="auto"/>
          </w:divBdr>
        </w:div>
      </w:divsChild>
    </w:div>
    <w:div w:id="502627580">
      <w:bodyDiv w:val="1"/>
      <w:marLeft w:val="0"/>
      <w:marRight w:val="0"/>
      <w:marTop w:val="0"/>
      <w:marBottom w:val="0"/>
      <w:divBdr>
        <w:top w:val="none" w:sz="0" w:space="0" w:color="auto"/>
        <w:left w:val="none" w:sz="0" w:space="0" w:color="auto"/>
        <w:bottom w:val="none" w:sz="0" w:space="0" w:color="auto"/>
        <w:right w:val="none" w:sz="0" w:space="0" w:color="auto"/>
      </w:divBdr>
      <w:divsChild>
        <w:div w:id="1210340979">
          <w:marLeft w:val="0"/>
          <w:marRight w:val="0"/>
          <w:marTop w:val="1035"/>
          <w:marBottom w:val="1380"/>
          <w:divBdr>
            <w:top w:val="none" w:sz="0" w:space="0" w:color="auto"/>
            <w:left w:val="none" w:sz="0" w:space="0" w:color="auto"/>
            <w:bottom w:val="none" w:sz="0" w:space="0" w:color="auto"/>
            <w:right w:val="none" w:sz="0" w:space="0" w:color="auto"/>
          </w:divBdr>
        </w:div>
        <w:div w:id="1964916417">
          <w:marLeft w:val="1395"/>
          <w:marRight w:val="0"/>
          <w:marTop w:val="1110"/>
          <w:marBottom w:val="1290"/>
          <w:divBdr>
            <w:top w:val="none" w:sz="0" w:space="0" w:color="auto"/>
            <w:left w:val="none" w:sz="0" w:space="0" w:color="auto"/>
            <w:bottom w:val="none" w:sz="0" w:space="0" w:color="auto"/>
            <w:right w:val="none" w:sz="0" w:space="0" w:color="auto"/>
          </w:divBdr>
          <w:divsChild>
            <w:div w:id="180973005">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795370557">
      <w:bodyDiv w:val="1"/>
      <w:marLeft w:val="0"/>
      <w:marRight w:val="0"/>
      <w:marTop w:val="0"/>
      <w:marBottom w:val="0"/>
      <w:divBdr>
        <w:top w:val="none" w:sz="0" w:space="0" w:color="auto"/>
        <w:left w:val="none" w:sz="0" w:space="0" w:color="auto"/>
        <w:bottom w:val="none" w:sz="0" w:space="0" w:color="auto"/>
        <w:right w:val="none" w:sz="0" w:space="0" w:color="auto"/>
      </w:divBdr>
      <w:divsChild>
        <w:div w:id="644239462">
          <w:marLeft w:val="0"/>
          <w:marRight w:val="0"/>
          <w:marTop w:val="0"/>
          <w:marBottom w:val="0"/>
          <w:divBdr>
            <w:top w:val="none" w:sz="0" w:space="0" w:color="auto"/>
            <w:left w:val="none" w:sz="0" w:space="0" w:color="auto"/>
            <w:bottom w:val="none" w:sz="0" w:space="0" w:color="auto"/>
            <w:right w:val="none" w:sz="0" w:space="0" w:color="auto"/>
          </w:divBdr>
        </w:div>
        <w:div w:id="2078362474">
          <w:marLeft w:val="0"/>
          <w:marRight w:val="0"/>
          <w:marTop w:val="0"/>
          <w:marBottom w:val="0"/>
          <w:divBdr>
            <w:top w:val="none" w:sz="0" w:space="0" w:color="auto"/>
            <w:left w:val="none" w:sz="0" w:space="0" w:color="auto"/>
            <w:bottom w:val="none" w:sz="0" w:space="0" w:color="auto"/>
            <w:right w:val="none" w:sz="0" w:space="0" w:color="auto"/>
          </w:divBdr>
        </w:div>
        <w:div w:id="980422305">
          <w:marLeft w:val="0"/>
          <w:marRight w:val="0"/>
          <w:marTop w:val="0"/>
          <w:marBottom w:val="0"/>
          <w:divBdr>
            <w:top w:val="none" w:sz="0" w:space="0" w:color="auto"/>
            <w:left w:val="none" w:sz="0" w:space="0" w:color="auto"/>
            <w:bottom w:val="none" w:sz="0" w:space="0" w:color="auto"/>
            <w:right w:val="none" w:sz="0" w:space="0" w:color="auto"/>
          </w:divBdr>
        </w:div>
        <w:div w:id="1180387051">
          <w:marLeft w:val="0"/>
          <w:marRight w:val="0"/>
          <w:marTop w:val="0"/>
          <w:marBottom w:val="0"/>
          <w:divBdr>
            <w:top w:val="none" w:sz="0" w:space="0" w:color="auto"/>
            <w:left w:val="none" w:sz="0" w:space="0" w:color="auto"/>
            <w:bottom w:val="none" w:sz="0" w:space="0" w:color="auto"/>
            <w:right w:val="none" w:sz="0" w:space="0" w:color="auto"/>
          </w:divBdr>
        </w:div>
        <w:div w:id="899052540">
          <w:marLeft w:val="0"/>
          <w:marRight w:val="0"/>
          <w:marTop w:val="0"/>
          <w:marBottom w:val="0"/>
          <w:divBdr>
            <w:top w:val="none" w:sz="0" w:space="0" w:color="auto"/>
            <w:left w:val="none" w:sz="0" w:space="0" w:color="auto"/>
            <w:bottom w:val="none" w:sz="0" w:space="0" w:color="auto"/>
            <w:right w:val="none" w:sz="0" w:space="0" w:color="auto"/>
          </w:divBdr>
          <w:divsChild>
            <w:div w:id="171996233">
              <w:marLeft w:val="0"/>
              <w:marRight w:val="0"/>
              <w:marTop w:val="0"/>
              <w:marBottom w:val="0"/>
              <w:divBdr>
                <w:top w:val="none" w:sz="0" w:space="0" w:color="auto"/>
                <w:left w:val="none" w:sz="0" w:space="0" w:color="auto"/>
                <w:bottom w:val="none" w:sz="0" w:space="0" w:color="auto"/>
                <w:right w:val="none" w:sz="0" w:space="0" w:color="auto"/>
              </w:divBdr>
              <w:divsChild>
                <w:div w:id="1126313317">
                  <w:marLeft w:val="0"/>
                  <w:marRight w:val="0"/>
                  <w:marTop w:val="0"/>
                  <w:marBottom w:val="0"/>
                  <w:divBdr>
                    <w:top w:val="none" w:sz="0" w:space="0" w:color="auto"/>
                    <w:left w:val="none" w:sz="0" w:space="0" w:color="auto"/>
                    <w:bottom w:val="none" w:sz="0" w:space="0" w:color="auto"/>
                    <w:right w:val="none" w:sz="0" w:space="0" w:color="auto"/>
                  </w:divBdr>
                  <w:divsChild>
                    <w:div w:id="1967731597">
                      <w:marLeft w:val="0"/>
                      <w:marRight w:val="0"/>
                      <w:marTop w:val="0"/>
                      <w:marBottom w:val="0"/>
                      <w:divBdr>
                        <w:top w:val="none" w:sz="0" w:space="0" w:color="auto"/>
                        <w:left w:val="none" w:sz="0" w:space="0" w:color="auto"/>
                        <w:bottom w:val="none" w:sz="0" w:space="0" w:color="auto"/>
                        <w:right w:val="none" w:sz="0" w:space="0" w:color="auto"/>
                      </w:divBdr>
                      <w:divsChild>
                        <w:div w:id="1079516772">
                          <w:marLeft w:val="0"/>
                          <w:marRight w:val="0"/>
                          <w:marTop w:val="0"/>
                          <w:marBottom w:val="0"/>
                          <w:divBdr>
                            <w:top w:val="none" w:sz="0" w:space="0" w:color="auto"/>
                            <w:left w:val="none" w:sz="0" w:space="0" w:color="auto"/>
                            <w:bottom w:val="none" w:sz="0" w:space="0" w:color="auto"/>
                            <w:right w:val="none" w:sz="0" w:space="0" w:color="auto"/>
                          </w:divBdr>
                          <w:divsChild>
                            <w:div w:id="1189173516">
                              <w:marLeft w:val="0"/>
                              <w:marRight w:val="0"/>
                              <w:marTop w:val="0"/>
                              <w:marBottom w:val="0"/>
                              <w:divBdr>
                                <w:top w:val="none" w:sz="0" w:space="0" w:color="auto"/>
                                <w:left w:val="none" w:sz="0" w:space="0" w:color="auto"/>
                                <w:bottom w:val="none" w:sz="0" w:space="0" w:color="auto"/>
                                <w:right w:val="none" w:sz="0" w:space="0" w:color="auto"/>
                              </w:divBdr>
                              <w:divsChild>
                                <w:div w:id="1882355038">
                                  <w:marLeft w:val="0"/>
                                  <w:marRight w:val="0"/>
                                  <w:marTop w:val="0"/>
                                  <w:marBottom w:val="0"/>
                                  <w:divBdr>
                                    <w:top w:val="none" w:sz="0" w:space="0" w:color="auto"/>
                                    <w:left w:val="none" w:sz="0" w:space="0" w:color="auto"/>
                                    <w:bottom w:val="none" w:sz="0" w:space="0" w:color="auto"/>
                                    <w:right w:val="none" w:sz="0" w:space="0" w:color="auto"/>
                                  </w:divBdr>
                                  <w:divsChild>
                                    <w:div w:id="1519588570">
                                      <w:marLeft w:val="0"/>
                                      <w:marRight w:val="0"/>
                                      <w:marTop w:val="0"/>
                                      <w:marBottom w:val="0"/>
                                      <w:divBdr>
                                        <w:top w:val="none" w:sz="0" w:space="0" w:color="auto"/>
                                        <w:left w:val="none" w:sz="0" w:space="0" w:color="auto"/>
                                        <w:bottom w:val="none" w:sz="0" w:space="0" w:color="auto"/>
                                        <w:right w:val="none" w:sz="0" w:space="0" w:color="auto"/>
                                      </w:divBdr>
                                      <w:divsChild>
                                        <w:div w:id="1212031968">
                                          <w:marLeft w:val="0"/>
                                          <w:marRight w:val="0"/>
                                          <w:marTop w:val="0"/>
                                          <w:marBottom w:val="0"/>
                                          <w:divBdr>
                                            <w:top w:val="none" w:sz="0" w:space="0" w:color="auto"/>
                                            <w:left w:val="none" w:sz="0" w:space="0" w:color="auto"/>
                                            <w:bottom w:val="none" w:sz="0" w:space="0" w:color="auto"/>
                                            <w:right w:val="none" w:sz="0" w:space="0" w:color="auto"/>
                                          </w:divBdr>
                                          <w:divsChild>
                                            <w:div w:id="875701454">
                                              <w:marLeft w:val="0"/>
                                              <w:marRight w:val="0"/>
                                              <w:marTop w:val="0"/>
                                              <w:marBottom w:val="0"/>
                                              <w:divBdr>
                                                <w:top w:val="none" w:sz="0" w:space="0" w:color="auto"/>
                                                <w:left w:val="none" w:sz="0" w:space="0" w:color="auto"/>
                                                <w:bottom w:val="none" w:sz="0" w:space="0" w:color="auto"/>
                                                <w:right w:val="none" w:sz="0" w:space="0" w:color="auto"/>
                                              </w:divBdr>
                                            </w:div>
                                            <w:div w:id="38015282">
                                              <w:marLeft w:val="0"/>
                                              <w:marRight w:val="0"/>
                                              <w:marTop w:val="0"/>
                                              <w:marBottom w:val="0"/>
                                              <w:divBdr>
                                                <w:top w:val="none" w:sz="0" w:space="0" w:color="auto"/>
                                                <w:left w:val="none" w:sz="0" w:space="0" w:color="auto"/>
                                                <w:bottom w:val="none" w:sz="0" w:space="0" w:color="auto"/>
                                                <w:right w:val="none" w:sz="0" w:space="0" w:color="auto"/>
                                              </w:divBdr>
                                            </w:div>
                                            <w:div w:id="653023298">
                                              <w:marLeft w:val="0"/>
                                              <w:marRight w:val="0"/>
                                              <w:marTop w:val="0"/>
                                              <w:marBottom w:val="0"/>
                                              <w:divBdr>
                                                <w:top w:val="none" w:sz="0" w:space="0" w:color="auto"/>
                                                <w:left w:val="none" w:sz="0" w:space="0" w:color="auto"/>
                                                <w:bottom w:val="none" w:sz="0" w:space="0" w:color="auto"/>
                                                <w:right w:val="none" w:sz="0" w:space="0" w:color="auto"/>
                                              </w:divBdr>
                                            </w:div>
                                            <w:div w:id="1910075088">
                                              <w:marLeft w:val="0"/>
                                              <w:marRight w:val="0"/>
                                              <w:marTop w:val="0"/>
                                              <w:marBottom w:val="0"/>
                                              <w:divBdr>
                                                <w:top w:val="none" w:sz="0" w:space="0" w:color="auto"/>
                                                <w:left w:val="none" w:sz="0" w:space="0" w:color="auto"/>
                                                <w:bottom w:val="none" w:sz="0" w:space="0" w:color="auto"/>
                                                <w:right w:val="none" w:sz="0" w:space="0" w:color="auto"/>
                                              </w:divBdr>
                                            </w:div>
                                            <w:div w:id="1140074117">
                                              <w:marLeft w:val="0"/>
                                              <w:marRight w:val="0"/>
                                              <w:marTop w:val="0"/>
                                              <w:marBottom w:val="0"/>
                                              <w:divBdr>
                                                <w:top w:val="none" w:sz="0" w:space="0" w:color="auto"/>
                                                <w:left w:val="none" w:sz="0" w:space="0" w:color="auto"/>
                                                <w:bottom w:val="none" w:sz="0" w:space="0" w:color="auto"/>
                                                <w:right w:val="none" w:sz="0" w:space="0" w:color="auto"/>
                                              </w:divBdr>
                                            </w:div>
                                            <w:div w:id="1051344166">
                                              <w:marLeft w:val="0"/>
                                              <w:marRight w:val="0"/>
                                              <w:marTop w:val="0"/>
                                              <w:marBottom w:val="0"/>
                                              <w:divBdr>
                                                <w:top w:val="none" w:sz="0" w:space="0" w:color="auto"/>
                                                <w:left w:val="none" w:sz="0" w:space="0" w:color="auto"/>
                                                <w:bottom w:val="none" w:sz="0" w:space="0" w:color="auto"/>
                                                <w:right w:val="none" w:sz="0" w:space="0" w:color="auto"/>
                                              </w:divBdr>
                                            </w:div>
                                            <w:div w:id="1904678455">
                                              <w:marLeft w:val="0"/>
                                              <w:marRight w:val="0"/>
                                              <w:marTop w:val="0"/>
                                              <w:marBottom w:val="0"/>
                                              <w:divBdr>
                                                <w:top w:val="none" w:sz="0" w:space="0" w:color="auto"/>
                                                <w:left w:val="none" w:sz="0" w:space="0" w:color="auto"/>
                                                <w:bottom w:val="none" w:sz="0" w:space="0" w:color="auto"/>
                                                <w:right w:val="none" w:sz="0" w:space="0" w:color="auto"/>
                                              </w:divBdr>
                                            </w:div>
                                            <w:div w:id="1518496029">
                                              <w:marLeft w:val="0"/>
                                              <w:marRight w:val="0"/>
                                              <w:marTop w:val="0"/>
                                              <w:marBottom w:val="0"/>
                                              <w:divBdr>
                                                <w:top w:val="none" w:sz="0" w:space="0" w:color="auto"/>
                                                <w:left w:val="none" w:sz="0" w:space="0" w:color="auto"/>
                                                <w:bottom w:val="none" w:sz="0" w:space="0" w:color="auto"/>
                                                <w:right w:val="none" w:sz="0" w:space="0" w:color="auto"/>
                                              </w:divBdr>
                                            </w:div>
                                            <w:div w:id="412315255">
                                              <w:marLeft w:val="0"/>
                                              <w:marRight w:val="0"/>
                                              <w:marTop w:val="0"/>
                                              <w:marBottom w:val="0"/>
                                              <w:divBdr>
                                                <w:top w:val="none" w:sz="0" w:space="0" w:color="auto"/>
                                                <w:left w:val="none" w:sz="0" w:space="0" w:color="auto"/>
                                                <w:bottom w:val="none" w:sz="0" w:space="0" w:color="auto"/>
                                                <w:right w:val="none" w:sz="0" w:space="0" w:color="auto"/>
                                              </w:divBdr>
                                            </w:div>
                                            <w:div w:id="2128117050">
                                              <w:marLeft w:val="0"/>
                                              <w:marRight w:val="0"/>
                                              <w:marTop w:val="0"/>
                                              <w:marBottom w:val="0"/>
                                              <w:divBdr>
                                                <w:top w:val="none" w:sz="0" w:space="0" w:color="auto"/>
                                                <w:left w:val="none" w:sz="0" w:space="0" w:color="auto"/>
                                                <w:bottom w:val="none" w:sz="0" w:space="0" w:color="auto"/>
                                                <w:right w:val="none" w:sz="0" w:space="0" w:color="auto"/>
                                              </w:divBdr>
                                            </w:div>
                                            <w:div w:id="1070343832">
                                              <w:marLeft w:val="0"/>
                                              <w:marRight w:val="0"/>
                                              <w:marTop w:val="0"/>
                                              <w:marBottom w:val="0"/>
                                              <w:divBdr>
                                                <w:top w:val="none" w:sz="0" w:space="0" w:color="auto"/>
                                                <w:left w:val="none" w:sz="0" w:space="0" w:color="auto"/>
                                                <w:bottom w:val="none" w:sz="0" w:space="0" w:color="auto"/>
                                                <w:right w:val="none" w:sz="0" w:space="0" w:color="auto"/>
                                              </w:divBdr>
                                            </w:div>
                                            <w:div w:id="783160799">
                                              <w:marLeft w:val="0"/>
                                              <w:marRight w:val="0"/>
                                              <w:marTop w:val="0"/>
                                              <w:marBottom w:val="0"/>
                                              <w:divBdr>
                                                <w:top w:val="none" w:sz="0" w:space="0" w:color="auto"/>
                                                <w:left w:val="none" w:sz="0" w:space="0" w:color="auto"/>
                                                <w:bottom w:val="none" w:sz="0" w:space="0" w:color="auto"/>
                                                <w:right w:val="none" w:sz="0" w:space="0" w:color="auto"/>
                                              </w:divBdr>
                                            </w:div>
                                            <w:div w:id="324557972">
                                              <w:marLeft w:val="0"/>
                                              <w:marRight w:val="0"/>
                                              <w:marTop w:val="0"/>
                                              <w:marBottom w:val="0"/>
                                              <w:divBdr>
                                                <w:top w:val="none" w:sz="0" w:space="0" w:color="auto"/>
                                                <w:left w:val="none" w:sz="0" w:space="0" w:color="auto"/>
                                                <w:bottom w:val="none" w:sz="0" w:space="0" w:color="auto"/>
                                                <w:right w:val="none" w:sz="0" w:space="0" w:color="auto"/>
                                              </w:divBdr>
                                            </w:div>
                                            <w:div w:id="820150028">
                                              <w:marLeft w:val="0"/>
                                              <w:marRight w:val="0"/>
                                              <w:marTop w:val="0"/>
                                              <w:marBottom w:val="0"/>
                                              <w:divBdr>
                                                <w:top w:val="none" w:sz="0" w:space="0" w:color="auto"/>
                                                <w:left w:val="none" w:sz="0" w:space="0" w:color="auto"/>
                                                <w:bottom w:val="none" w:sz="0" w:space="0" w:color="auto"/>
                                                <w:right w:val="none" w:sz="0" w:space="0" w:color="auto"/>
                                              </w:divBdr>
                                            </w:div>
                                            <w:div w:id="708803838">
                                              <w:marLeft w:val="0"/>
                                              <w:marRight w:val="0"/>
                                              <w:marTop w:val="0"/>
                                              <w:marBottom w:val="0"/>
                                              <w:divBdr>
                                                <w:top w:val="none" w:sz="0" w:space="0" w:color="auto"/>
                                                <w:left w:val="none" w:sz="0" w:space="0" w:color="auto"/>
                                                <w:bottom w:val="none" w:sz="0" w:space="0" w:color="auto"/>
                                                <w:right w:val="none" w:sz="0" w:space="0" w:color="auto"/>
                                              </w:divBdr>
                                            </w:div>
                                            <w:div w:id="1255674120">
                                              <w:marLeft w:val="0"/>
                                              <w:marRight w:val="0"/>
                                              <w:marTop w:val="0"/>
                                              <w:marBottom w:val="0"/>
                                              <w:divBdr>
                                                <w:top w:val="none" w:sz="0" w:space="0" w:color="auto"/>
                                                <w:left w:val="none" w:sz="0" w:space="0" w:color="auto"/>
                                                <w:bottom w:val="none" w:sz="0" w:space="0" w:color="auto"/>
                                                <w:right w:val="none" w:sz="0" w:space="0" w:color="auto"/>
                                              </w:divBdr>
                                            </w:div>
                                            <w:div w:id="2083601931">
                                              <w:marLeft w:val="0"/>
                                              <w:marRight w:val="0"/>
                                              <w:marTop w:val="0"/>
                                              <w:marBottom w:val="0"/>
                                              <w:divBdr>
                                                <w:top w:val="none" w:sz="0" w:space="0" w:color="auto"/>
                                                <w:left w:val="none" w:sz="0" w:space="0" w:color="auto"/>
                                                <w:bottom w:val="none" w:sz="0" w:space="0" w:color="auto"/>
                                                <w:right w:val="none" w:sz="0" w:space="0" w:color="auto"/>
                                              </w:divBdr>
                                            </w:div>
                                            <w:div w:id="1500971769">
                                              <w:marLeft w:val="0"/>
                                              <w:marRight w:val="0"/>
                                              <w:marTop w:val="0"/>
                                              <w:marBottom w:val="0"/>
                                              <w:divBdr>
                                                <w:top w:val="none" w:sz="0" w:space="0" w:color="auto"/>
                                                <w:left w:val="none" w:sz="0" w:space="0" w:color="auto"/>
                                                <w:bottom w:val="none" w:sz="0" w:space="0" w:color="auto"/>
                                                <w:right w:val="none" w:sz="0" w:space="0" w:color="auto"/>
                                              </w:divBdr>
                                            </w:div>
                                            <w:div w:id="320037273">
                                              <w:marLeft w:val="0"/>
                                              <w:marRight w:val="0"/>
                                              <w:marTop w:val="0"/>
                                              <w:marBottom w:val="0"/>
                                              <w:divBdr>
                                                <w:top w:val="none" w:sz="0" w:space="0" w:color="auto"/>
                                                <w:left w:val="none" w:sz="0" w:space="0" w:color="auto"/>
                                                <w:bottom w:val="none" w:sz="0" w:space="0" w:color="auto"/>
                                                <w:right w:val="none" w:sz="0" w:space="0" w:color="auto"/>
                                              </w:divBdr>
                                            </w:div>
                                            <w:div w:id="1030379427">
                                              <w:marLeft w:val="0"/>
                                              <w:marRight w:val="0"/>
                                              <w:marTop w:val="0"/>
                                              <w:marBottom w:val="0"/>
                                              <w:divBdr>
                                                <w:top w:val="none" w:sz="0" w:space="0" w:color="auto"/>
                                                <w:left w:val="none" w:sz="0" w:space="0" w:color="auto"/>
                                                <w:bottom w:val="none" w:sz="0" w:space="0" w:color="auto"/>
                                                <w:right w:val="none" w:sz="0" w:space="0" w:color="auto"/>
                                              </w:divBdr>
                                            </w:div>
                                            <w:div w:id="446196532">
                                              <w:marLeft w:val="0"/>
                                              <w:marRight w:val="0"/>
                                              <w:marTop w:val="0"/>
                                              <w:marBottom w:val="0"/>
                                              <w:divBdr>
                                                <w:top w:val="none" w:sz="0" w:space="0" w:color="auto"/>
                                                <w:left w:val="none" w:sz="0" w:space="0" w:color="auto"/>
                                                <w:bottom w:val="none" w:sz="0" w:space="0" w:color="auto"/>
                                                <w:right w:val="none" w:sz="0" w:space="0" w:color="auto"/>
                                              </w:divBdr>
                                            </w:div>
                                            <w:div w:id="1102339863">
                                              <w:marLeft w:val="0"/>
                                              <w:marRight w:val="0"/>
                                              <w:marTop w:val="0"/>
                                              <w:marBottom w:val="0"/>
                                              <w:divBdr>
                                                <w:top w:val="none" w:sz="0" w:space="0" w:color="auto"/>
                                                <w:left w:val="none" w:sz="0" w:space="0" w:color="auto"/>
                                                <w:bottom w:val="none" w:sz="0" w:space="0" w:color="auto"/>
                                                <w:right w:val="none" w:sz="0" w:space="0" w:color="auto"/>
                                              </w:divBdr>
                                            </w:div>
                                            <w:div w:id="136382560">
                                              <w:marLeft w:val="0"/>
                                              <w:marRight w:val="0"/>
                                              <w:marTop w:val="0"/>
                                              <w:marBottom w:val="0"/>
                                              <w:divBdr>
                                                <w:top w:val="none" w:sz="0" w:space="0" w:color="auto"/>
                                                <w:left w:val="none" w:sz="0" w:space="0" w:color="auto"/>
                                                <w:bottom w:val="none" w:sz="0" w:space="0" w:color="auto"/>
                                                <w:right w:val="none" w:sz="0" w:space="0" w:color="auto"/>
                                              </w:divBdr>
                                            </w:div>
                                            <w:div w:id="1228615716">
                                              <w:marLeft w:val="0"/>
                                              <w:marRight w:val="0"/>
                                              <w:marTop w:val="0"/>
                                              <w:marBottom w:val="0"/>
                                              <w:divBdr>
                                                <w:top w:val="none" w:sz="0" w:space="0" w:color="auto"/>
                                                <w:left w:val="none" w:sz="0" w:space="0" w:color="auto"/>
                                                <w:bottom w:val="none" w:sz="0" w:space="0" w:color="auto"/>
                                                <w:right w:val="none" w:sz="0" w:space="0" w:color="auto"/>
                                              </w:divBdr>
                                            </w:div>
                                            <w:div w:id="1945769571">
                                              <w:marLeft w:val="0"/>
                                              <w:marRight w:val="0"/>
                                              <w:marTop w:val="0"/>
                                              <w:marBottom w:val="0"/>
                                              <w:divBdr>
                                                <w:top w:val="none" w:sz="0" w:space="0" w:color="auto"/>
                                                <w:left w:val="none" w:sz="0" w:space="0" w:color="auto"/>
                                                <w:bottom w:val="none" w:sz="0" w:space="0" w:color="auto"/>
                                                <w:right w:val="none" w:sz="0" w:space="0" w:color="auto"/>
                                              </w:divBdr>
                                            </w:div>
                                            <w:div w:id="1453748819">
                                              <w:marLeft w:val="0"/>
                                              <w:marRight w:val="0"/>
                                              <w:marTop w:val="0"/>
                                              <w:marBottom w:val="0"/>
                                              <w:divBdr>
                                                <w:top w:val="none" w:sz="0" w:space="0" w:color="auto"/>
                                                <w:left w:val="none" w:sz="0" w:space="0" w:color="auto"/>
                                                <w:bottom w:val="none" w:sz="0" w:space="0" w:color="auto"/>
                                                <w:right w:val="none" w:sz="0" w:space="0" w:color="auto"/>
                                              </w:divBdr>
                                            </w:div>
                                            <w:div w:id="2003968999">
                                              <w:marLeft w:val="0"/>
                                              <w:marRight w:val="0"/>
                                              <w:marTop w:val="0"/>
                                              <w:marBottom w:val="0"/>
                                              <w:divBdr>
                                                <w:top w:val="none" w:sz="0" w:space="0" w:color="auto"/>
                                                <w:left w:val="none" w:sz="0" w:space="0" w:color="auto"/>
                                                <w:bottom w:val="none" w:sz="0" w:space="0" w:color="auto"/>
                                                <w:right w:val="none" w:sz="0" w:space="0" w:color="auto"/>
                                              </w:divBdr>
                                            </w:div>
                                            <w:div w:id="14619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1759155">
      <w:bodyDiv w:val="1"/>
      <w:marLeft w:val="0"/>
      <w:marRight w:val="0"/>
      <w:marTop w:val="0"/>
      <w:marBottom w:val="0"/>
      <w:divBdr>
        <w:top w:val="none" w:sz="0" w:space="0" w:color="auto"/>
        <w:left w:val="none" w:sz="0" w:space="0" w:color="auto"/>
        <w:bottom w:val="none" w:sz="0" w:space="0" w:color="auto"/>
        <w:right w:val="none" w:sz="0" w:space="0" w:color="auto"/>
      </w:divBdr>
      <w:divsChild>
        <w:div w:id="382337322">
          <w:marLeft w:val="446"/>
          <w:marRight w:val="0"/>
          <w:marTop w:val="0"/>
          <w:marBottom w:val="0"/>
          <w:divBdr>
            <w:top w:val="none" w:sz="0" w:space="0" w:color="auto"/>
            <w:left w:val="none" w:sz="0" w:space="0" w:color="auto"/>
            <w:bottom w:val="none" w:sz="0" w:space="0" w:color="auto"/>
            <w:right w:val="none" w:sz="0" w:space="0" w:color="auto"/>
          </w:divBdr>
        </w:div>
        <w:div w:id="1035732144">
          <w:marLeft w:val="446"/>
          <w:marRight w:val="0"/>
          <w:marTop w:val="0"/>
          <w:marBottom w:val="0"/>
          <w:divBdr>
            <w:top w:val="none" w:sz="0" w:space="0" w:color="auto"/>
            <w:left w:val="none" w:sz="0" w:space="0" w:color="auto"/>
            <w:bottom w:val="none" w:sz="0" w:space="0" w:color="auto"/>
            <w:right w:val="none" w:sz="0" w:space="0" w:color="auto"/>
          </w:divBdr>
        </w:div>
        <w:div w:id="165742112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image" Target="media/image10.png"/><Relationship Id="rId39" Type="http://schemas.openxmlformats.org/officeDocument/2006/relationships/customXml" Target="ink/ink16.xml"/><Relationship Id="rId21" Type="http://schemas.openxmlformats.org/officeDocument/2006/relationships/customXml" Target="ink/ink7.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5.xml"/><Relationship Id="rId29" Type="http://schemas.openxmlformats.org/officeDocument/2006/relationships/customXml" Target="ink/ink11.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5.xml"/><Relationship Id="rId40" Type="http://schemas.openxmlformats.org/officeDocument/2006/relationships/image" Target="media/image17.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ustomXml" Target="ink/ink8.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customXml" Target="ink/ink12.xm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image" Target="media/image8.png"/><Relationship Id="rId27" Type="http://schemas.openxmlformats.org/officeDocument/2006/relationships/customXml" Target="ink/ink10.xml"/><Relationship Id="rId30" Type="http://schemas.openxmlformats.org/officeDocument/2006/relationships/image" Target="media/image12.png"/><Relationship Id="rId35" Type="http://schemas.openxmlformats.org/officeDocument/2006/relationships/customXml" Target="ink/ink14.xm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6.png"/><Relationship Id="rId46" Type="http://schemas.openxmlformats.org/officeDocument/2006/relationships/footer" Target="footer2.xml"/><Relationship Id="rId20" Type="http://schemas.openxmlformats.org/officeDocument/2006/relationships/image" Target="media/image7.png"/><Relationship Id="rId41" Type="http://schemas.openxmlformats.org/officeDocument/2006/relationships/customXml" Target="ink/ink17.xm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4T17:03:39.445"/>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1099,'97'1,"109"-3,-149-6,0-1,89-29,-41 10,-69 18,0-1,63-29,-82 30,0 0,22-19,-26 19,0 0,0 1,1 1,26-13,-19 12,-1-1,0-1,0-1,-2 0,1-2,15-15,7-4,-20 18,35-19,-2 2,-13 7,47-20,-49 27,68-45,-44 26,-47 29,0-1,-1-1,23-18,-27 20,0 0,0 1,0 0,22-9,6-3,7-15,-37 27,0 0,0 0,16-8,100-54,-75 39,-37 22,0 0,23-10,-18 9,1-2,-2 0,0 0,0-2,-1 0,25-27,-39 38,12-12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4T17:03:57.138"/>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1 1,'0'0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4T17:03:29.071"/>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 1439,'3'-3,"1"0,0 1,0-1,0 1,0 0,0 0,0 0,1 1,-1-1,0 1,1 0,8-1,62 0,-55 2,123-13,-95 6,55 0,-75 8,1-3,-1 0,0-1,0-2,-1-1,33-12,-35 11,49-9,-21 6,45-5,-21 4,66-16,-123 23,-1 1,36 0,-36 2,-1 0,1-1,21-5,37-14,121-27,-179 44,0-1,-1-1,0-1,31-16,-49 23,0 0,-1 0,1 0,0 0,0 0,0 0,0-1,0 1,0 0,0 0,0 0,0 0,0 0,0 0,0 0,-1 0,1 0,0 0,0 0,0 0,0 0,0 0,0-1,0 1,0 0,0 0,0 0,0 0,0 0,0 0,0 0,0 0,0 0,0 0,0-1,0 1,0 0,0 0,0 0,0 0,0 0,0 0,0 0,0 0,0 0,0 0,1-1,-1 1,0 0,0 0,0 0,0 0,0 0,0 0,0 0,0 0,0 0,0 0,0 0,0 0,1 0,-1 0,0 0,0 0,0 0,0 0,0 0,0 0,0 0,-11-3,-15 2,-19 3,-67 12,18-1,29-4,-95 25,117-22,25-6,-1-1,-36 6,-8-3,-103 29,147-34,0 0,-1-1,-29 0,30-2,0 0,0 2,-33 6,40-4,-32 4,44-7,0-1,-1 0,1 0,0 0,0 0,-1 0,1 0,0 0,-1 0,1 0,0 0,0 0,-1 0,1 0,0 0,0 0,-1 0,1-1,0 1,0 0,-1 0,1 0,0 0,0 0,0 0,-1-1,1 1,0 0,0 0,0 0,0-1,-1 1,1 0,0 0,0-1,0 1,0 0,0 0,0-1,6-9,16-9,56-35,-22 14,52-41,-32 42,-53 29,-1-2,29-19,49-38,11 14,-76 32,1 2,1 0,48-17,-41 19,61-37,-62 32,60-25,-47 21,-42 21,0-1,0 2,22-7,-20 8,-1-1,0-1,25-15,26-11,-19 9,-39 19,2 0,-1 0,13-5,-21 10,0 0,0-1,0 1,0 0,0 0,1 0,-1 0,0 0,0 0,0 0,0 0,0 0,0 0,0 0,0 1,0-1,0 1,0-1,0 0,0 1,0 0,0-1,-1 1,1-1,0 1,0 0,1 1,-1 1,1 0,0-1,-1 1,0 0,0 0,0 0,0 0,0 1,0 3,1 8,-2-1,1 0,-3 18,-12 45,9-52,-4 38,4-35,0 0,-2-1,-1 0,-1 0,-1-1,-26 48,21-46,-2-1,0-1,-2-1,-34 36,33-44,-1-2,0-1,-1 0,0-2,-48 20,63-29,0 0,0-1,0 0,0 0,0 0,-1-1,1 0,-13 0,18-2,0 1,0 0,-1-1,1 1,0-1,0 1,-1-1,1 0,0 0,0 0,0 0,0-1,0 1,0 0,1-1,-1 0,0 1,1-1,-1 0,1 0,0 1,-1-1,1 0,0-1,0 1,0 0,1 0,-1 0,0 0,1-1,-1-1,0-8,0 0,0 0,1 0,1 0,0 0,0 1,2-1,-1 0,1 1,1-1,0 1,0 0,2 0,-1 1,12-17,14-29,-24 41,1 0,0 1,1 0,1 0,0 1,1 0,13-12,-12 15,-2-1,16-19,-21 22,0 1,1 0,0 1,0-1,1 1,0 1,0-1,0 1,1 0,12-6,-15 8,1 0,0-1,-1 0,0 0,0 0,9-10,22-18,-34 31,0 0,0 0,0 0,0 0,0 0,0 0,0 1,0-1,0 1,0-1,1 1,-1 0,0 0,0 0,0 0,1 0,3 1,-4 1,1-1,0 1,-1-1,1 1,-1 0,0 0,0 0,1 0,-1 0,-1 1,1-1,0 1,0-1,-1 1,0-1,1 1,0 4,2 4,0-1,-1 1,2 16,-3-13,-1 0,-1-1,-1 1,1 0,-2-1,0 1,-1-1,0 1,-7 16,0-7,0-1,-1 0,-1-1,-21 28,23-37,0-1,-1 0,-14 11,-7 6,11-11,0 0,-2-1,0-2,-1 0,-32 13,49-24,-2 1,-1 0,0-1,0 0,0-1,0 1,-1-2,1 0,0 0,-1-1,1 0,-1-1,1 0,0 0,-20-7,24 7,0-1,0-1,0 1,1-1,-1 0,1 0,0-1,0 0,0 0,0 0,1 0,0-1,0 1,0-1,0 0,1-1,-1 1,1 0,1-1,-1 0,1 0,0 1,0-1,1-1,-2-11,-9-60,7 50,-3-48,7 66,2 0,-1 1,1-1,1 1,0 0,0-1,1 1,0 0,5-10,3-3,2 1,1 0,0 0,2 1,0 1,23-20,2-12,-7 8,4 5,73-56,-93 79,-9 8,0 0,0 0,1 0,0 1,13-6,23-11,-33 15,1 2,22-10,-32 15,0 0,0 0,0 0,0 0,0 1,0 0,0-1,0 2,0-1,0 0,0 1,1 0,-1 0,4 1,-6-1,-1 0,1 0,0 0,0 0,0 0,0 0,-1 0,1 1,-1-1,1 1,-1-1,1 1,-1 0,0-1,0 1,0 0,0 0,1 3,-1-1,0 1,0-1,0 0,-1 0,0 0,0 0,0 0,0 0,-2 5,-2 9,-1-1,-1 0,-11 25,12-31,-12 26,-35 61,41-81,-1-1,-1 0,0 0,-1-2,-23 20,3-9,-2-1,0-2,-47 20,17-8,41-21,11-4,-1-1,0-1,0-1,-24 7,-37 9,57-15,0-1,-1 0,1-2,-1 0,0-2,0 0,-28-1,43-2,1 1,0-1,-1 0,1 0,0-1,0 1,0-1,0 0,0 0,0-1,0 1,0-1,1 0,0 1,-1-2,1 1,0 0,0-1,-3-5,-2-5,0-1,1-1,-10-31,-8-18,17 48,1 0,0 0,2 0,0-1,1 0,1 0,0 0,2-1,0 1,2-24,-1 31,0 0,1 0,1 0,0 0,0 0,1 0,0 1,1-1,0 1,1 0,11-18,5-4,-14 23,-1 0,-1 0,1-1,-1 0,-1 0,7-20,-7 15,1 1,1 1,0-1,11-17,-10 21,-1-1,-1 0,0 0,0 0,-1-1,5-22,-8 24,1-1,0 1,1 0,0 0,0 1,1-1,1 1,5-10,-2 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4T17:03:27.162"/>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47 0,'-4'0,"-7"0,-5 0,0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4T17:03:18.818"/>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1368 558,'-5'1,"1"1,-1 0,1-1,0 1,-1 0,1 1,-6 4,0-1,-6 2,0-2,0 0,-1-1,0-1,0 0,-28 2,2 0,7-1,1-2,-49-3,-27 2,47 10,-5 1,-55 3,37-4,11-1,39-5,-62 3,-207-10,306 1,0 0,0 0,0 0,0 0,0 0,0 0,0 0,0 1,0-1,0 0,0 0,0 0,0 0,0 0,0 0,0 0,0 0,0 0,0 0,0 1,0-1,0 0,0 0,0 0,0 0,0 0,0 0,0 0,0 0,0 0,0 0,0 1,0-1,0 0,0 0,0 0,0 0,0 0,0 0,0 0,0 0,0 0,0 0,-1 0,1 0,0 0,0 0,0 0,0 0,0 0,0 1,0-1,0 0,0 0,0 0,-1 0,1 0,0 0,13 8,16 6,0-2,0-1,1-1,0-1,42 5,69 10,26 4,28-3,-77 0,-82-15,61 7,3-4,-48-6,53 2,-48-6,73 13,-103-11,200 22,-50-27,-296 13,65-6,-57 1,85-7,0 1,-31 8,28-5,-44 4,41-7,-40 9,40-6,-43 3,-253-8,152-1,150 3,0 1,-36 7,3 1,180-12,-52 3,-59-2,59 0,131-16,-86 3,10-1,9 0,-5 1,-74 6,1 3,74 4,-75 0,-53 1,0-1,0 0,0 0,0 0,0 0,0 0,0 0,0 0,0 0,0 0,0 0,0 0,0-1,0 1,0 0,0-1,0 1,0-1,0 1,-1-1,1 1,0-1,0 1,-1-1,1 0,0 0,-1 0,-1 0,0 0,1 0,-1 0,0 0,0 1,0-1,1 0,-1 0,0 1,0-1,0 1,0-1,-1 1,1-1,0 1,0 0,0 0,0-1,0 1,0 0,-2 0,-41-5,0 1,-1 2,-52 5,6-1,50 0,29-1,-1 0,0-1,1 0,-1-1,0 0,-23-6,33 6,1-1,0 1,-1-1,1 1,0-1,0 0,0 1,0-1,0 0,0-1,1 1,-1 0,1 0,-1-1,1 1,0-1,0 1,0-1,0 0,0 1,1-1,-1 0,1 1,0-1,0 0,0 0,0 1,0-4,2-9,0 0,1 0,8-26,-9 32,15-51,41-126,-53 172,-1-1,0 0,1-18,-4 20,2 0,-1 0,2 0,7-21,13-22,-12 25,19-32,-27 55,1-1,1 2,-1-1,1 1,1-1,-1 2,1-1,11-8,-11 12,-1 0,0 0,1 0,-1 0,1 1,0 1,0-1,0 1,0 0,7 0,78 3,-46 0,11-2,45 2,-99-2,0 1,1-1,-1 1,0 0,0 0,1 0,-1 1,0-1,0 1,0-1,0 1,0 0,-1 0,1 0,-1 1,1-1,3 6,-2-3,-1 0,0 1,-1-1,1 1,-1 0,0-1,0 1,-1 0,1 9,0-1,-1 0,-1 1,-1-1,0 0,0 1,-2-1,-7 26,7-30,-1 0,0 0,-1 0,0-1,-1 0,1 0,-2 0,1-1,-1 0,-16 14,-11 9,-13 10,35-33,-2 2,0 0,-1 0,-1-2,1 0,-1 0,-1-2,-19 6,-45 11,61-16,-2 0,1-2,-1 0,-22 1,-61 7,66-7,-55 2,64-8,-2 1,0-2,-35-5,57 4,-1 0,0-1,1 0,0-1,-1 0,1 0,1-1,-1-1,1 0,-9-6,8 2,0 1,0-1,1-1,1 0,0 0,0 0,1-1,1 0,0-1,0 1,1-1,1 0,-4-21,2 6,2 0,2-1,0 0,2 0,4-41,-3 63,1 0,-1 0,1 0,1 1,-1-1,1 0,0 1,1 0,-1 0,1 0,1 0,-1 1,1-1,9-8,7-3,0 2,39-24,-9 8,-34 20,1 1,0 1,0 1,1 1,0 0,34-6,9-5,-39 10,0 2,0 1,1 0,33-1,-44 5,0 1,0 0,1 0,-1 1,18 4,-27-4,0 0,0 1,0-1,0 1,-1 0,1 0,-1 0,1 0,-1 1,0-1,0 1,0 0,0 0,-1 0,1 0,-1 1,1-1,2 7,51 115,-43-98,-1 1,-1 1,-2 0,-1 0,7 51,-10-43,-2 0,-2 1,-6 56,4-83,0 0,-1-1,-1 1,0-1,0 0,-1 0,-1 0,1 0,-1-1,-1 1,-9 11,6-9,2 0,-12 23,14-24,0-1,-1 0,0 0,-1 0,-11 11,5-6,0-1,-2-1,0 0,0-1,-1 0,-1-2,0 0,0-1,-33 13,-6-5,-75 17,116-31,0-1,0 0,-27-2,37 0,0-1,0 1,1-1,-1 0,0-1,0 1,1-1,-1 0,1 0,-1 0,1-1,0 1,0-1,0 0,-5-5,-1-5,-1 0,2 0,0-1,0 0,-11-29,6 6,-13-51,23 76,2-1,-1 0,2 0,0 0,0 0,3-24,-1 28,1 1,0-1,0 1,1 0,0 0,0 0,1 0,0 0,0 1,1-1,7-8,7-7,-13 14,1 1,-1 0,2 1,8-9,82-70,-67 57,16-10,53-35,-69 52,-22 15,1-1,-2 0,16-19,-17 18,0 0,1 1,0 0,16-11,-9 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4T17:03:16.494"/>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292 0,'-6'2,"0"0,0 0,1 1,-1-1,1 1,-1 1,1-1,0 1,-7 6,7-6,-12 7,0 0,0-2,-19 8,-17 10,39-20,7-4,0 1,0-1,1 1,-1 1,1-1,0 1,1 0,-1 0,-8 10,14-14,0 0,0-1,1 1,-1-1,0 1,0-1,0 1,1-1,-1 1,0-1,1 1,-1-1,0 1,1-1,-1 1,1-1,-1 0,0 1,1-1,-1 0,1 1,-1-1,1 0,0 0,-1 1,1-1,-1 0,1 0,-1 0,1 0,-1 0,1 0,0 0,-1 0,1 0,-1 0,1 0,0 0,30 1,-30-1,79 0,-55-1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4T17:03:16.162"/>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0 0,'0'0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4T17:03:15.828"/>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65 1,'-4'1,"-1"0,0 1,1 0,-1 0,1 0,0 1,0-1,0 1,0 0,0 0,0 0,1 1,-4 3,7-6,-1 0,1 0,-1 0,1-1,0 1,-1 0,1 0,0 0,0 0,0 0,-1 0,1 0,0-1,0 1,0 0,1 0,-1 0,0 0,0 0,0 0,1-1,-1 1,0 0,1 0,-1 0,1 0,0 0,1 2,0-1,1 0,-1 0,0 0,1 0,-1 0,1-1,4 3,3 0,0 0,1 0,20 4,-1-5,-1-1,33-2,-52 0,13-1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4T17:03:15.463"/>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1 162,'1535'0,"-1515"-1,0-1,35-8,-33 5,-1 2,26-2,-30 4,15 1,-1-2,58-11,-67 9,0 2,38-1,-40 3,-1-1,1-1,34-7,99-24,-21 6,-109 23,1 1,-1 2,33 0,19 0,-73 1,-1 0,1 0,0 0,-1-1,1 1,-1 0,1-1,0 1,-1-1,1 1,-1-1,1 0,-1 0,0 1,1-1,-1 0,2-2,-7-4,-16 2,-55 0,-110 5,68 3,-68-3,163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4T17:03:38.972"/>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44,'213'0,"-197"-1,1-1,-1 0,0-1,1-1,-1-1,-1 0,20-9,-19 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4T17:03:38.561"/>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 0,'582'0,"-559"0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4T17:03:38.183"/>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1,'5'0,"5"0,6 0,5 0,3 0,2 0,1 0,1 0,-1 0,1 0,-1 0,0 0,-1 0,1 0,0 0,-1 0,0 0,-4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4T17:03:37.631"/>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1,'6'1,"-1"0,1 1,-1 0,1 0,-1 1,0 0,0 0,7 5,8 4,-3-2,-1 0,16 13,-19-13,0-1,0 0,22 10,11 3,-33-15,0 0,1-1,0-1,19 5,-13-4,1 1,18 9,10 3,-11-6,11 4,52 11,-60-18,-19-5,1 0,0-1,24 0,324-5,-348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4T17:03:37"/>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988 128,'-3'1,"-1"-1,1 1,-1 0,1 0,0 1,-1-1,-2 2,-20 7,-7-6,0-2,0-1,0-2,0-1,0-2,-58-14,2-4,-33-6,-64-4,126 20,39 7,0 1,-36-2,49 6,0 0,0-1,1 0,-1 0,0-1,0 0,0 0,-9-5,11 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4T17:03:40.928"/>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1541 28,'-16'-1,"-1"0,1-2,-20-5,18 4,-37-4,41 6,0 2,0 0,0 0,1 1,-18 4,26-4,1 1,0-1,-1 1,1 0,0 0,0 1,0-1,0 1,1 0,-1 0,1 0,0 0,-1 1,2-1,-1 1,0 0,1 0,-1 0,-1 6,-17 35,-49 81,65-117,1-1,0 1,0 0,1 0,0 0,1 0,0 1,-1 9,1-5,-1-1,0 1,-5 12,-4 3,-1 0,-2 0,-1-1,-26 35,-14-13,43-38,0-1,0-1,-1 0,0-1,-27 13,-21 14,43-25,0-1,-1 0,-27 8,-2 2,18-7,-47 23,55-23,0-1,-1-1,-1-1,0-2,-46 11,25-8,28-6,0-1,0 0,-37 1,50-5,0 0,0-1,0 1,-1-1,1-1,0 1,0-1,0 1,0-1,1-1,-1 1,0-1,1 0,0 0,0 0,0 0,0-1,-5-5,3 1,1 1,0-1,0 0,1-1,0 1,1-1,0 1,0-1,0 0,1-1,1 1,0 0,0 0,1-17,1 11,0 1,1-1,1 1,0 0,1 0,0 0,1 0,12-22,-9 21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4T17:03:20.027"/>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107 0,'-4'2,"0"-1,0 1,1 0,-1 0,0 0,1 1,-1 0,1-1,0 1,0 0,0 0,-3 5,-3 1,4-5,1 0,0 0,0 1,0-1,1 1,-1 0,1-1,0 2,1-1,-1 0,1 0,0 1,1 0,-1-1,1 1,0 0,0-1,1 1,0 0,0 0,0 0,0 0,1-1,0 1,1 0,-1-1,1 1,0-1,0 1,6 8,1 1,-1 1,0 0,6 19,15 31,-18-45,2 0,21 24,-27-36,0-1,1 0,0-1,0 1,1-2,0 1,13 7,-6-7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5-24T17:03:19.619"/>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420 0,'-14'168,"1"-16,12-126,1 20,-3 0,-8 47,7-67,-1 38,5-44,-2 1,0 0,-7 27,3-19,1 0,2 0,0 0,4 58,-2 38,-1-116,0 1,0-1,-1 0,0 1,-1-1,0-1,0 1,-1-1,0 1,-8 9,9-12,-1 0,0-1,0 1,-1-1,1 0,-1 0,0 0,-1-1,1 0,-1 0,0-1,0 0,-10 3,15-5,0-1,0 1,-1-1,1 0,0 0,0 0,-1 0,1-1,0 1,0 0,-1-1,1 0,0 1,0-1,0 0,0 0,0 0,0 0,0-1,0 1,0 0,0-1,1 1,-1-1,1 0,-1 0,0-1,-4-6,1-1,1 1,-1-1,-4-18,-4-6,7 17,0-1,1 0,0 0,-1-21,3 19,-1 0,-1 0,-8-21,-28-51,35 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DFB70-6BDE-45E0-9193-2DDDCCCA2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BMC Software Ltd</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Ghaware</dc:creator>
  <cp:lastModifiedBy>sahil karamkar</cp:lastModifiedBy>
  <cp:revision>2</cp:revision>
  <cp:lastPrinted>2018-08-02T03:46:00Z</cp:lastPrinted>
  <dcterms:created xsi:type="dcterms:W3CDTF">2023-05-29T18:05:00Z</dcterms:created>
  <dcterms:modified xsi:type="dcterms:W3CDTF">2023-05-29T18:05:00Z</dcterms:modified>
</cp:coreProperties>
</file>